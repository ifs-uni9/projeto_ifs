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0CD99" w14:textId="77777777" w:rsidR="006A56D5" w:rsidRPr="00A57D72" w:rsidRDefault="006A56D5">
      <w:pPr>
        <w:jc w:val="center"/>
        <w:rPr>
          <w:rFonts w:ascii="Arial" w:hAnsi="Arial" w:cs="Arial"/>
          <w:b/>
          <w:sz w:val="24"/>
          <w:szCs w:val="24"/>
        </w:rPr>
      </w:pPr>
      <w:r w:rsidRPr="00A57D72">
        <w:rPr>
          <w:rFonts w:ascii="Arial" w:hAnsi="Arial" w:cs="Arial"/>
          <w:b/>
          <w:sz w:val="24"/>
          <w:szCs w:val="24"/>
        </w:rPr>
        <w:t>UNIVERSIDADE</w:t>
      </w:r>
      <w:r w:rsidR="00E53F1B" w:rsidRPr="00A57D72">
        <w:rPr>
          <w:rFonts w:ascii="Arial" w:hAnsi="Arial" w:cs="Arial"/>
          <w:b/>
          <w:sz w:val="24"/>
          <w:szCs w:val="24"/>
        </w:rPr>
        <w:t xml:space="preserve"> NOVE DE JULHO</w:t>
      </w:r>
    </w:p>
    <w:p w14:paraId="3F6C3495" w14:textId="77777777" w:rsidR="006A56D5" w:rsidRPr="00A57D72" w:rsidRDefault="00A57D72" w:rsidP="00840FC5">
      <w:pPr>
        <w:spacing w:line="360" w:lineRule="auto"/>
        <w:jc w:val="center"/>
        <w:rPr>
          <w:rFonts w:ascii="Arial" w:hAnsi="Arial" w:cs="Arial"/>
          <w:b/>
          <w:sz w:val="24"/>
          <w:szCs w:val="24"/>
        </w:rPr>
      </w:pPr>
      <w:r w:rsidRPr="00A57D72">
        <w:rPr>
          <w:rFonts w:ascii="Arial" w:hAnsi="Arial" w:cs="Arial"/>
          <w:b/>
          <w:sz w:val="24"/>
          <w:szCs w:val="24"/>
        </w:rPr>
        <w:t>DIRETORIA DOS CURSOS DE INFORMÁTICA</w:t>
      </w:r>
    </w:p>
    <w:p w14:paraId="352A20D8" w14:textId="77777777" w:rsidR="00A57D72" w:rsidRPr="00A57D72" w:rsidRDefault="00A57D72" w:rsidP="00840FC5">
      <w:pPr>
        <w:spacing w:line="360" w:lineRule="auto"/>
        <w:jc w:val="center"/>
        <w:rPr>
          <w:rFonts w:ascii="Arial" w:hAnsi="Arial" w:cs="Arial"/>
          <w:sz w:val="24"/>
          <w:szCs w:val="24"/>
        </w:rPr>
      </w:pPr>
    </w:p>
    <w:p w14:paraId="2C3ABF0F" w14:textId="4AF36AC0" w:rsidR="006A56D5" w:rsidRDefault="006A56D5" w:rsidP="00840FC5">
      <w:pPr>
        <w:spacing w:line="360" w:lineRule="auto"/>
        <w:jc w:val="center"/>
        <w:rPr>
          <w:rFonts w:ascii="Arial" w:hAnsi="Arial" w:cs="Arial"/>
          <w:sz w:val="24"/>
          <w:szCs w:val="24"/>
        </w:rPr>
      </w:pPr>
    </w:p>
    <w:p w14:paraId="775311B4" w14:textId="77777777" w:rsidR="00F00203" w:rsidRPr="00A57D72" w:rsidRDefault="00F00203" w:rsidP="00840FC5">
      <w:pPr>
        <w:spacing w:line="360" w:lineRule="auto"/>
        <w:jc w:val="center"/>
        <w:rPr>
          <w:rFonts w:ascii="Arial" w:hAnsi="Arial" w:cs="Arial"/>
          <w:sz w:val="24"/>
          <w:szCs w:val="24"/>
        </w:rPr>
      </w:pPr>
    </w:p>
    <w:p w14:paraId="61B1A98B" w14:textId="77777777" w:rsidR="000A65D8" w:rsidRDefault="000A65D8" w:rsidP="00840FC5">
      <w:pPr>
        <w:spacing w:line="360" w:lineRule="auto"/>
        <w:jc w:val="center"/>
        <w:rPr>
          <w:rFonts w:ascii="Arial" w:hAnsi="Arial" w:cs="Arial"/>
          <w:b/>
          <w:sz w:val="24"/>
          <w:szCs w:val="24"/>
        </w:rPr>
      </w:pPr>
      <w:r w:rsidRPr="000A65D8">
        <w:rPr>
          <w:rFonts w:ascii="Arial" w:hAnsi="Arial" w:cs="Arial"/>
          <w:b/>
          <w:sz w:val="24"/>
          <w:szCs w:val="24"/>
        </w:rPr>
        <w:t>Alexandro Xavier de Oliveira</w:t>
      </w:r>
      <w:r w:rsidR="00A57D72" w:rsidRPr="00D00381">
        <w:rPr>
          <w:rFonts w:ascii="Arial" w:hAnsi="Arial" w:cs="Arial"/>
          <w:b/>
          <w:sz w:val="24"/>
          <w:szCs w:val="24"/>
        </w:rPr>
        <w:t xml:space="preserve"> - RA </w:t>
      </w:r>
      <w:r w:rsidRPr="000A65D8">
        <w:rPr>
          <w:rFonts w:ascii="Arial" w:hAnsi="Arial" w:cs="Arial"/>
          <w:b/>
          <w:sz w:val="24"/>
          <w:szCs w:val="24"/>
        </w:rPr>
        <w:t>920124023</w:t>
      </w:r>
    </w:p>
    <w:p w14:paraId="4FB55CDB" w14:textId="40A75A66" w:rsidR="000A65D8" w:rsidRDefault="000A65D8" w:rsidP="00790262">
      <w:pPr>
        <w:spacing w:line="360" w:lineRule="auto"/>
        <w:jc w:val="center"/>
        <w:rPr>
          <w:rFonts w:ascii="Arial" w:hAnsi="Arial" w:cs="Arial"/>
          <w:b/>
          <w:sz w:val="24"/>
          <w:szCs w:val="24"/>
        </w:rPr>
      </w:pPr>
      <w:r w:rsidRPr="000A65D8">
        <w:rPr>
          <w:rFonts w:ascii="Arial" w:hAnsi="Arial" w:cs="Arial"/>
          <w:b/>
          <w:sz w:val="24"/>
          <w:szCs w:val="24"/>
        </w:rPr>
        <w:t>Anderson Henrique da Silva</w:t>
      </w:r>
      <w:r w:rsidR="00116015">
        <w:rPr>
          <w:rFonts w:ascii="Arial" w:hAnsi="Arial" w:cs="Arial"/>
          <w:b/>
          <w:sz w:val="24"/>
          <w:szCs w:val="24"/>
        </w:rPr>
        <w:t xml:space="preserve"> </w:t>
      </w:r>
      <w:r w:rsidR="00A57D72" w:rsidRPr="00D00381">
        <w:rPr>
          <w:rFonts w:ascii="Arial" w:hAnsi="Arial" w:cs="Arial"/>
          <w:b/>
          <w:sz w:val="24"/>
          <w:szCs w:val="24"/>
        </w:rPr>
        <w:t xml:space="preserve">- RA </w:t>
      </w:r>
      <w:r w:rsidRPr="000A65D8">
        <w:rPr>
          <w:rFonts w:ascii="Arial" w:hAnsi="Arial" w:cs="Arial"/>
          <w:b/>
          <w:sz w:val="24"/>
          <w:szCs w:val="24"/>
        </w:rPr>
        <w:t>920116006</w:t>
      </w:r>
    </w:p>
    <w:p w14:paraId="490B2CD8" w14:textId="5804C5E1" w:rsidR="00A57D72" w:rsidRPr="00D00381" w:rsidRDefault="000A65D8" w:rsidP="00840FC5">
      <w:pPr>
        <w:spacing w:line="360" w:lineRule="auto"/>
        <w:jc w:val="center"/>
        <w:rPr>
          <w:rFonts w:ascii="Arial" w:hAnsi="Arial" w:cs="Arial"/>
          <w:b/>
          <w:sz w:val="24"/>
          <w:szCs w:val="24"/>
        </w:rPr>
      </w:pPr>
      <w:r w:rsidRPr="000A65D8">
        <w:rPr>
          <w:rFonts w:ascii="Arial" w:hAnsi="Arial" w:cs="Arial"/>
          <w:b/>
          <w:sz w:val="24"/>
          <w:szCs w:val="24"/>
        </w:rPr>
        <w:t>Bryan Matheus Felicíssimo dos Santos</w:t>
      </w:r>
      <w:r w:rsidR="00116015">
        <w:rPr>
          <w:rFonts w:ascii="Arial" w:hAnsi="Arial" w:cs="Arial"/>
          <w:b/>
          <w:sz w:val="24"/>
          <w:szCs w:val="24"/>
        </w:rPr>
        <w:t xml:space="preserve"> </w:t>
      </w:r>
      <w:r w:rsidR="00A57D72" w:rsidRPr="00D00381">
        <w:rPr>
          <w:rFonts w:ascii="Arial" w:hAnsi="Arial" w:cs="Arial"/>
          <w:b/>
          <w:sz w:val="24"/>
          <w:szCs w:val="24"/>
        </w:rPr>
        <w:t xml:space="preserve">- RA </w:t>
      </w:r>
      <w:r w:rsidRPr="000A65D8">
        <w:rPr>
          <w:rFonts w:ascii="Arial" w:hAnsi="Arial" w:cs="Arial"/>
          <w:b/>
          <w:sz w:val="24"/>
          <w:szCs w:val="24"/>
        </w:rPr>
        <w:t>920123128</w:t>
      </w:r>
    </w:p>
    <w:p w14:paraId="4CC426AC" w14:textId="20F23EBA" w:rsidR="00A57D72" w:rsidRPr="00D00381" w:rsidRDefault="000A65D8" w:rsidP="00840FC5">
      <w:pPr>
        <w:spacing w:line="360" w:lineRule="auto"/>
        <w:jc w:val="center"/>
        <w:rPr>
          <w:rFonts w:ascii="Arial" w:hAnsi="Arial" w:cs="Arial"/>
          <w:b/>
          <w:sz w:val="24"/>
          <w:szCs w:val="24"/>
        </w:rPr>
      </w:pPr>
      <w:r w:rsidRPr="000A65D8">
        <w:rPr>
          <w:rFonts w:ascii="Arial" w:hAnsi="Arial" w:cs="Arial"/>
          <w:b/>
          <w:sz w:val="24"/>
          <w:szCs w:val="24"/>
        </w:rPr>
        <w:t>Gustavo Oliveira Felix</w:t>
      </w:r>
      <w:r w:rsidR="00A57D72" w:rsidRPr="00D00381">
        <w:rPr>
          <w:rFonts w:ascii="Arial" w:hAnsi="Arial" w:cs="Arial"/>
          <w:b/>
          <w:sz w:val="24"/>
          <w:szCs w:val="24"/>
        </w:rPr>
        <w:t xml:space="preserve"> - RA </w:t>
      </w:r>
      <w:r w:rsidRPr="000A65D8">
        <w:rPr>
          <w:rFonts w:ascii="Arial" w:hAnsi="Arial" w:cs="Arial"/>
          <w:b/>
          <w:sz w:val="24"/>
          <w:szCs w:val="24"/>
        </w:rPr>
        <w:t>920114381</w:t>
      </w:r>
    </w:p>
    <w:p w14:paraId="1C0C63E9" w14:textId="1E60E044" w:rsidR="00A57D72" w:rsidRDefault="000A65D8" w:rsidP="00840FC5">
      <w:pPr>
        <w:spacing w:line="360" w:lineRule="auto"/>
        <w:jc w:val="center"/>
        <w:rPr>
          <w:rFonts w:ascii="Arial" w:hAnsi="Arial" w:cs="Arial"/>
          <w:b/>
          <w:sz w:val="24"/>
          <w:szCs w:val="24"/>
        </w:rPr>
      </w:pPr>
      <w:r w:rsidRPr="000A65D8">
        <w:rPr>
          <w:rFonts w:ascii="Arial" w:hAnsi="Arial" w:cs="Arial"/>
          <w:b/>
          <w:sz w:val="24"/>
          <w:szCs w:val="24"/>
        </w:rPr>
        <w:t>Lucas Vinicius De Sousa Lara</w:t>
      </w:r>
      <w:r w:rsidR="00116015">
        <w:rPr>
          <w:rFonts w:ascii="Arial" w:hAnsi="Arial" w:cs="Arial"/>
          <w:b/>
          <w:sz w:val="24"/>
          <w:szCs w:val="24"/>
        </w:rPr>
        <w:t xml:space="preserve"> </w:t>
      </w:r>
      <w:r w:rsidR="00A57D72" w:rsidRPr="00D00381">
        <w:rPr>
          <w:rFonts w:ascii="Arial" w:hAnsi="Arial" w:cs="Arial"/>
          <w:b/>
          <w:sz w:val="24"/>
          <w:szCs w:val="24"/>
        </w:rPr>
        <w:t>- RA</w:t>
      </w:r>
      <w:r>
        <w:rPr>
          <w:rFonts w:ascii="Arial" w:hAnsi="Arial" w:cs="Arial"/>
          <w:b/>
          <w:sz w:val="24"/>
          <w:szCs w:val="24"/>
        </w:rPr>
        <w:t xml:space="preserve"> </w:t>
      </w:r>
      <w:r w:rsidRPr="000A65D8">
        <w:rPr>
          <w:rFonts w:ascii="Arial" w:hAnsi="Arial" w:cs="Arial"/>
          <w:b/>
          <w:sz w:val="24"/>
          <w:szCs w:val="24"/>
        </w:rPr>
        <w:t>920123986</w:t>
      </w:r>
    </w:p>
    <w:p w14:paraId="058853B1" w14:textId="299FD982" w:rsidR="00116015" w:rsidRDefault="00116015" w:rsidP="00840FC5">
      <w:pPr>
        <w:spacing w:line="360" w:lineRule="auto"/>
        <w:jc w:val="center"/>
        <w:rPr>
          <w:rFonts w:ascii="Arial" w:hAnsi="Arial" w:cs="Arial"/>
          <w:b/>
          <w:sz w:val="24"/>
          <w:szCs w:val="24"/>
        </w:rPr>
      </w:pPr>
      <w:r w:rsidRPr="00116015">
        <w:rPr>
          <w:rFonts w:ascii="Arial" w:hAnsi="Arial" w:cs="Arial"/>
          <w:b/>
          <w:sz w:val="24"/>
          <w:szCs w:val="24"/>
        </w:rPr>
        <w:t>Matheus Lucas Januário de Matos</w:t>
      </w:r>
      <w:r>
        <w:rPr>
          <w:rFonts w:ascii="Arial" w:hAnsi="Arial" w:cs="Arial"/>
          <w:b/>
          <w:sz w:val="24"/>
          <w:szCs w:val="24"/>
        </w:rPr>
        <w:t xml:space="preserve"> - RA </w:t>
      </w:r>
      <w:r w:rsidRPr="00116015">
        <w:rPr>
          <w:rFonts w:ascii="Arial" w:hAnsi="Arial" w:cs="Arial"/>
          <w:b/>
          <w:sz w:val="24"/>
          <w:szCs w:val="24"/>
        </w:rPr>
        <w:t>920125859</w:t>
      </w:r>
    </w:p>
    <w:p w14:paraId="5AF7BAD8" w14:textId="5EE56CDA" w:rsidR="00116015" w:rsidRDefault="00116015" w:rsidP="00840FC5">
      <w:pPr>
        <w:spacing w:line="360" w:lineRule="auto"/>
        <w:jc w:val="center"/>
        <w:rPr>
          <w:rFonts w:ascii="Arial" w:hAnsi="Arial" w:cs="Arial"/>
          <w:b/>
          <w:sz w:val="24"/>
          <w:szCs w:val="24"/>
        </w:rPr>
      </w:pPr>
      <w:r w:rsidRPr="00116015">
        <w:rPr>
          <w:rFonts w:ascii="Arial" w:hAnsi="Arial" w:cs="Arial"/>
          <w:b/>
          <w:sz w:val="24"/>
          <w:szCs w:val="24"/>
        </w:rPr>
        <w:t>Sandro Henrique Gomes</w:t>
      </w:r>
      <w:r>
        <w:rPr>
          <w:rFonts w:ascii="Arial" w:hAnsi="Arial" w:cs="Arial"/>
          <w:b/>
          <w:sz w:val="24"/>
          <w:szCs w:val="24"/>
        </w:rPr>
        <w:t xml:space="preserve"> - RA </w:t>
      </w:r>
      <w:r w:rsidRPr="00116015">
        <w:rPr>
          <w:rFonts w:ascii="Arial" w:hAnsi="Arial" w:cs="Arial"/>
          <w:b/>
          <w:sz w:val="24"/>
          <w:szCs w:val="24"/>
        </w:rPr>
        <w:t>920113843</w:t>
      </w:r>
    </w:p>
    <w:p w14:paraId="228DD172" w14:textId="04C98AAC" w:rsidR="00116015" w:rsidRDefault="00116015" w:rsidP="00840FC5">
      <w:pPr>
        <w:spacing w:line="360" w:lineRule="auto"/>
        <w:jc w:val="center"/>
        <w:rPr>
          <w:rFonts w:ascii="Arial" w:hAnsi="Arial" w:cs="Arial"/>
          <w:b/>
          <w:sz w:val="24"/>
          <w:szCs w:val="24"/>
        </w:rPr>
      </w:pPr>
      <w:r w:rsidRPr="00116015">
        <w:rPr>
          <w:rFonts w:ascii="Arial" w:hAnsi="Arial" w:cs="Arial"/>
          <w:b/>
          <w:sz w:val="24"/>
          <w:szCs w:val="24"/>
        </w:rPr>
        <w:t>Vanessa Aparecida de Jesus Antônio</w:t>
      </w:r>
      <w:r>
        <w:rPr>
          <w:rFonts w:ascii="Arial" w:hAnsi="Arial" w:cs="Arial"/>
          <w:b/>
          <w:sz w:val="24"/>
          <w:szCs w:val="24"/>
        </w:rPr>
        <w:t xml:space="preserve"> - RA </w:t>
      </w:r>
      <w:r w:rsidRPr="00116015">
        <w:rPr>
          <w:rFonts w:ascii="Arial" w:hAnsi="Arial" w:cs="Arial"/>
          <w:b/>
          <w:sz w:val="24"/>
          <w:szCs w:val="24"/>
        </w:rPr>
        <w:t>920116318</w:t>
      </w:r>
    </w:p>
    <w:p w14:paraId="42D98867" w14:textId="029AE4A0" w:rsidR="00116015" w:rsidRPr="00D00381" w:rsidRDefault="00116015" w:rsidP="00840FC5">
      <w:pPr>
        <w:spacing w:line="360" w:lineRule="auto"/>
        <w:jc w:val="center"/>
        <w:rPr>
          <w:rFonts w:ascii="Arial" w:hAnsi="Arial" w:cs="Arial"/>
          <w:b/>
          <w:sz w:val="24"/>
          <w:szCs w:val="24"/>
        </w:rPr>
      </w:pPr>
      <w:r w:rsidRPr="00116015">
        <w:rPr>
          <w:rFonts w:ascii="Arial" w:hAnsi="Arial" w:cs="Arial"/>
          <w:b/>
          <w:sz w:val="24"/>
          <w:szCs w:val="24"/>
        </w:rPr>
        <w:t>Vinícius Ryan Cruz da Silva</w:t>
      </w:r>
      <w:r>
        <w:rPr>
          <w:rFonts w:ascii="Arial" w:hAnsi="Arial" w:cs="Arial"/>
          <w:b/>
          <w:sz w:val="24"/>
          <w:szCs w:val="24"/>
        </w:rPr>
        <w:t xml:space="preserve"> - RA </w:t>
      </w:r>
      <w:r w:rsidRPr="00116015">
        <w:rPr>
          <w:rFonts w:ascii="Arial" w:hAnsi="Arial" w:cs="Arial"/>
          <w:b/>
          <w:sz w:val="24"/>
          <w:szCs w:val="24"/>
        </w:rPr>
        <w:t>920122403</w:t>
      </w:r>
    </w:p>
    <w:p w14:paraId="2261A9CD" w14:textId="77777777" w:rsidR="00AA04B9" w:rsidRPr="00A57D72" w:rsidRDefault="00AA04B9" w:rsidP="00840FC5">
      <w:pPr>
        <w:spacing w:line="360" w:lineRule="auto"/>
        <w:jc w:val="center"/>
        <w:rPr>
          <w:rFonts w:ascii="Arial" w:hAnsi="Arial" w:cs="Arial"/>
          <w:sz w:val="24"/>
          <w:szCs w:val="24"/>
        </w:rPr>
      </w:pPr>
    </w:p>
    <w:p w14:paraId="17BBF43E" w14:textId="77777777" w:rsidR="00AA04B9" w:rsidRPr="00A57D72" w:rsidRDefault="00AA04B9" w:rsidP="00840FC5">
      <w:pPr>
        <w:spacing w:line="360" w:lineRule="auto"/>
        <w:jc w:val="center"/>
        <w:rPr>
          <w:rFonts w:ascii="Arial" w:hAnsi="Arial" w:cs="Arial"/>
          <w:sz w:val="24"/>
          <w:szCs w:val="24"/>
        </w:rPr>
      </w:pPr>
    </w:p>
    <w:p w14:paraId="2095AF0A" w14:textId="77777777" w:rsidR="00AA04B9" w:rsidRPr="00A57D72" w:rsidRDefault="00AA04B9" w:rsidP="00840FC5">
      <w:pPr>
        <w:spacing w:line="360" w:lineRule="auto"/>
        <w:jc w:val="center"/>
        <w:rPr>
          <w:rFonts w:ascii="Arial" w:hAnsi="Arial" w:cs="Arial"/>
          <w:sz w:val="24"/>
          <w:szCs w:val="24"/>
        </w:rPr>
      </w:pPr>
    </w:p>
    <w:p w14:paraId="2968D52C" w14:textId="77777777" w:rsidR="00AA04B9" w:rsidRPr="00A57D72" w:rsidRDefault="00AA04B9" w:rsidP="00840FC5">
      <w:pPr>
        <w:spacing w:line="360" w:lineRule="auto"/>
        <w:jc w:val="center"/>
        <w:rPr>
          <w:rFonts w:ascii="Arial" w:hAnsi="Arial" w:cs="Arial"/>
          <w:sz w:val="24"/>
          <w:szCs w:val="24"/>
        </w:rPr>
      </w:pPr>
    </w:p>
    <w:p w14:paraId="35C6B7DA" w14:textId="77777777" w:rsidR="00AA04B9" w:rsidRPr="00A57D72" w:rsidRDefault="00AA04B9" w:rsidP="00840FC5">
      <w:pPr>
        <w:spacing w:line="360" w:lineRule="auto"/>
        <w:jc w:val="center"/>
        <w:rPr>
          <w:rFonts w:ascii="Arial" w:hAnsi="Arial" w:cs="Arial"/>
          <w:sz w:val="24"/>
          <w:szCs w:val="24"/>
        </w:rPr>
      </w:pPr>
    </w:p>
    <w:p w14:paraId="2387E8E2" w14:textId="77777777" w:rsidR="00AA04B9" w:rsidRPr="00A57D72" w:rsidRDefault="00AA04B9" w:rsidP="00840FC5">
      <w:pPr>
        <w:spacing w:line="360" w:lineRule="auto"/>
        <w:jc w:val="center"/>
        <w:rPr>
          <w:rFonts w:ascii="Arial" w:hAnsi="Arial" w:cs="Arial"/>
          <w:sz w:val="24"/>
          <w:szCs w:val="24"/>
        </w:rPr>
      </w:pPr>
    </w:p>
    <w:p w14:paraId="2FFDF2E8" w14:textId="77777777" w:rsidR="00AA04B9" w:rsidRPr="00A57D72" w:rsidRDefault="0060278E" w:rsidP="00611A68">
      <w:pPr>
        <w:spacing w:line="360" w:lineRule="auto"/>
        <w:jc w:val="center"/>
        <w:rPr>
          <w:rFonts w:ascii="Arial" w:hAnsi="Arial" w:cs="Arial"/>
          <w:sz w:val="24"/>
          <w:szCs w:val="24"/>
        </w:rPr>
      </w:pPr>
      <w:r w:rsidRPr="0060278E">
        <w:rPr>
          <w:rFonts w:ascii="Arial" w:hAnsi="Arial" w:cs="Arial"/>
          <w:b/>
          <w:sz w:val="24"/>
          <w:szCs w:val="24"/>
        </w:rPr>
        <w:t xml:space="preserve">PROJETO PRÁTICO </w:t>
      </w:r>
      <w:r w:rsidR="00E50DE7">
        <w:rPr>
          <w:rFonts w:ascii="Arial" w:hAnsi="Arial" w:cs="Arial"/>
          <w:b/>
          <w:sz w:val="24"/>
          <w:szCs w:val="24"/>
        </w:rPr>
        <w:t>EM SISTEMAS</w:t>
      </w:r>
    </w:p>
    <w:p w14:paraId="7A15B6F4" w14:textId="77777777" w:rsidR="00116015" w:rsidRDefault="00116015" w:rsidP="00116015">
      <w:pPr>
        <w:spacing w:line="360" w:lineRule="auto"/>
        <w:jc w:val="center"/>
        <w:rPr>
          <w:rFonts w:ascii="Arial" w:eastAsia="Arial" w:hAnsi="Arial" w:cs="Arial"/>
          <w:i/>
          <w:iCs/>
          <w:sz w:val="24"/>
        </w:rPr>
      </w:pPr>
      <w:r>
        <w:rPr>
          <w:rFonts w:ascii="Arial" w:eastAsia="Arial" w:hAnsi="Arial" w:cs="Arial"/>
          <w:i/>
          <w:iCs/>
          <w:color w:val="FF0000"/>
          <w:sz w:val="24"/>
        </w:rPr>
        <w:t xml:space="preserve">IFS - </w:t>
      </w:r>
      <w:proofErr w:type="spellStart"/>
      <w:r>
        <w:rPr>
          <w:rFonts w:ascii="Arial" w:eastAsia="Arial" w:hAnsi="Arial" w:cs="Arial"/>
          <w:i/>
          <w:iCs/>
          <w:color w:val="FF0000"/>
          <w:sz w:val="24"/>
        </w:rPr>
        <w:t>Intelligent</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Facilities</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And</w:t>
      </w:r>
      <w:proofErr w:type="spellEnd"/>
      <w:r>
        <w:rPr>
          <w:rFonts w:ascii="Arial" w:eastAsia="Arial" w:hAnsi="Arial" w:cs="Arial"/>
          <w:i/>
          <w:iCs/>
          <w:color w:val="FF0000"/>
          <w:sz w:val="24"/>
        </w:rPr>
        <w:t xml:space="preserve"> Services</w:t>
      </w:r>
    </w:p>
    <w:p w14:paraId="402A751F" w14:textId="77777777" w:rsidR="00AA04B9" w:rsidRPr="00A57D72" w:rsidRDefault="00AA04B9" w:rsidP="00611A68">
      <w:pPr>
        <w:spacing w:line="360" w:lineRule="auto"/>
        <w:jc w:val="center"/>
        <w:rPr>
          <w:rFonts w:ascii="Arial" w:hAnsi="Arial" w:cs="Arial"/>
          <w:sz w:val="24"/>
          <w:szCs w:val="24"/>
        </w:rPr>
      </w:pPr>
    </w:p>
    <w:p w14:paraId="37DC0007" w14:textId="77777777" w:rsidR="00AA04B9" w:rsidRPr="00A57D72" w:rsidRDefault="00AA04B9" w:rsidP="00611A68">
      <w:pPr>
        <w:spacing w:line="360" w:lineRule="auto"/>
        <w:jc w:val="center"/>
        <w:rPr>
          <w:rFonts w:ascii="Arial" w:hAnsi="Arial" w:cs="Arial"/>
          <w:sz w:val="24"/>
          <w:szCs w:val="24"/>
        </w:rPr>
      </w:pPr>
    </w:p>
    <w:p w14:paraId="0DF9D740" w14:textId="77777777" w:rsidR="00AA04B9" w:rsidRPr="00A57D72" w:rsidRDefault="00AA04B9" w:rsidP="00611A68">
      <w:pPr>
        <w:spacing w:line="360" w:lineRule="auto"/>
        <w:jc w:val="center"/>
        <w:rPr>
          <w:rFonts w:ascii="Arial" w:hAnsi="Arial" w:cs="Arial"/>
          <w:sz w:val="24"/>
          <w:szCs w:val="24"/>
        </w:rPr>
      </w:pPr>
    </w:p>
    <w:p w14:paraId="44C36966" w14:textId="77777777" w:rsidR="00AA04B9" w:rsidRPr="00A57D72" w:rsidRDefault="00AA04B9" w:rsidP="00611A68">
      <w:pPr>
        <w:spacing w:line="360" w:lineRule="auto"/>
        <w:jc w:val="center"/>
        <w:rPr>
          <w:rFonts w:ascii="Arial" w:hAnsi="Arial" w:cs="Arial"/>
          <w:sz w:val="24"/>
          <w:szCs w:val="24"/>
        </w:rPr>
      </w:pPr>
    </w:p>
    <w:p w14:paraId="17AF3BE8" w14:textId="77777777" w:rsidR="00AA04B9" w:rsidRPr="00A57D72" w:rsidRDefault="00AA04B9" w:rsidP="00611A68">
      <w:pPr>
        <w:spacing w:line="360" w:lineRule="auto"/>
        <w:jc w:val="center"/>
        <w:rPr>
          <w:rFonts w:ascii="Arial" w:hAnsi="Arial" w:cs="Arial"/>
          <w:sz w:val="24"/>
          <w:szCs w:val="24"/>
        </w:rPr>
      </w:pPr>
    </w:p>
    <w:p w14:paraId="4629DEFA" w14:textId="77777777" w:rsidR="006A56D5" w:rsidRDefault="006A56D5" w:rsidP="00611A68">
      <w:pPr>
        <w:spacing w:line="360" w:lineRule="auto"/>
        <w:jc w:val="center"/>
        <w:rPr>
          <w:rFonts w:ascii="Arial" w:hAnsi="Arial" w:cs="Arial"/>
          <w:sz w:val="24"/>
          <w:szCs w:val="24"/>
        </w:rPr>
      </w:pPr>
    </w:p>
    <w:p w14:paraId="4F5C04E5" w14:textId="77777777" w:rsidR="00E95C2E" w:rsidRDefault="00E95C2E" w:rsidP="00611A68">
      <w:pPr>
        <w:spacing w:line="360" w:lineRule="auto"/>
        <w:jc w:val="center"/>
        <w:rPr>
          <w:rFonts w:ascii="Arial" w:hAnsi="Arial" w:cs="Arial"/>
          <w:sz w:val="24"/>
          <w:szCs w:val="24"/>
        </w:rPr>
      </w:pPr>
    </w:p>
    <w:p w14:paraId="1834AA7F" w14:textId="77777777" w:rsidR="003B3450" w:rsidRDefault="003B3450" w:rsidP="00611A68">
      <w:pPr>
        <w:spacing w:line="360" w:lineRule="auto"/>
        <w:jc w:val="center"/>
        <w:rPr>
          <w:rFonts w:ascii="Arial" w:hAnsi="Arial" w:cs="Arial"/>
          <w:sz w:val="24"/>
          <w:szCs w:val="24"/>
        </w:rPr>
      </w:pPr>
    </w:p>
    <w:p w14:paraId="377D93CB" w14:textId="77777777" w:rsidR="001145DA" w:rsidRPr="00E95C2E" w:rsidRDefault="001145DA" w:rsidP="00611A68">
      <w:pPr>
        <w:spacing w:line="360" w:lineRule="auto"/>
        <w:jc w:val="center"/>
        <w:rPr>
          <w:rFonts w:ascii="Arial" w:hAnsi="Arial" w:cs="Arial"/>
          <w:b/>
          <w:sz w:val="24"/>
          <w:szCs w:val="24"/>
        </w:rPr>
      </w:pPr>
    </w:p>
    <w:p w14:paraId="679B9B6D" w14:textId="77777777" w:rsidR="00A57D72" w:rsidRPr="00A57D72" w:rsidRDefault="001B3C8C">
      <w:pPr>
        <w:jc w:val="center"/>
        <w:rPr>
          <w:rFonts w:ascii="Arial" w:hAnsi="Arial" w:cs="Arial"/>
          <w:b/>
          <w:sz w:val="24"/>
          <w:szCs w:val="24"/>
        </w:rPr>
      </w:pPr>
      <w:r w:rsidRPr="00A57D72">
        <w:rPr>
          <w:rFonts w:ascii="Arial" w:hAnsi="Arial" w:cs="Arial"/>
          <w:b/>
          <w:sz w:val="24"/>
          <w:szCs w:val="24"/>
        </w:rPr>
        <w:t xml:space="preserve">SÃO PAULO </w:t>
      </w:r>
    </w:p>
    <w:p w14:paraId="57A685C7" w14:textId="677F425A" w:rsidR="0060278E" w:rsidRDefault="004857F3">
      <w:pPr>
        <w:jc w:val="center"/>
        <w:rPr>
          <w:rFonts w:ascii="Arial" w:hAnsi="Arial" w:cs="Arial"/>
          <w:b/>
          <w:sz w:val="24"/>
          <w:szCs w:val="24"/>
        </w:rPr>
      </w:pPr>
      <w:r w:rsidRPr="00A57D72">
        <w:rPr>
          <w:rFonts w:ascii="Arial" w:hAnsi="Arial" w:cs="Arial"/>
          <w:b/>
          <w:sz w:val="24"/>
          <w:szCs w:val="24"/>
        </w:rPr>
        <w:t>20</w:t>
      </w:r>
      <w:r w:rsidR="00116015">
        <w:rPr>
          <w:rFonts w:ascii="Arial" w:hAnsi="Arial" w:cs="Arial"/>
          <w:b/>
          <w:sz w:val="24"/>
          <w:szCs w:val="24"/>
        </w:rPr>
        <w:t>21</w:t>
      </w:r>
    </w:p>
    <w:p w14:paraId="2A6713B0" w14:textId="77777777" w:rsidR="0060278E" w:rsidRDefault="0060278E">
      <w:pPr>
        <w:rPr>
          <w:rFonts w:ascii="Arial" w:hAnsi="Arial" w:cs="Arial"/>
          <w:b/>
          <w:sz w:val="24"/>
          <w:szCs w:val="24"/>
        </w:rPr>
      </w:pPr>
      <w:r>
        <w:rPr>
          <w:rFonts w:ascii="Arial" w:hAnsi="Arial" w:cs="Arial"/>
          <w:b/>
          <w:sz w:val="24"/>
          <w:szCs w:val="24"/>
        </w:rPr>
        <w:br w:type="page"/>
      </w:r>
    </w:p>
    <w:p w14:paraId="4F6B0C18" w14:textId="77777777" w:rsidR="00AA04B9" w:rsidRDefault="00AA04B9">
      <w:pPr>
        <w:jc w:val="center"/>
        <w:rPr>
          <w:rFonts w:ascii="Arial" w:hAnsi="Arial" w:cs="Arial"/>
          <w:b/>
          <w:sz w:val="24"/>
          <w:szCs w:val="24"/>
        </w:rPr>
      </w:pPr>
    </w:p>
    <w:p w14:paraId="26C9F087" w14:textId="77777777" w:rsidR="005C5601" w:rsidRDefault="005C5601" w:rsidP="005C5601">
      <w:pPr>
        <w:spacing w:line="360" w:lineRule="auto"/>
        <w:jc w:val="center"/>
        <w:rPr>
          <w:rFonts w:ascii="Arial" w:hAnsi="Arial" w:cs="Arial"/>
          <w:b/>
          <w:sz w:val="24"/>
          <w:szCs w:val="24"/>
        </w:rPr>
      </w:pPr>
      <w:r w:rsidRPr="000A65D8">
        <w:rPr>
          <w:rFonts w:ascii="Arial" w:hAnsi="Arial" w:cs="Arial"/>
          <w:b/>
          <w:sz w:val="24"/>
          <w:szCs w:val="24"/>
        </w:rPr>
        <w:t>Alexandro Xavier de Oliveira</w:t>
      </w:r>
      <w:r w:rsidRPr="00D00381">
        <w:rPr>
          <w:rFonts w:ascii="Arial" w:hAnsi="Arial" w:cs="Arial"/>
          <w:b/>
          <w:sz w:val="24"/>
          <w:szCs w:val="24"/>
        </w:rPr>
        <w:t xml:space="preserve"> - RA </w:t>
      </w:r>
      <w:r w:rsidRPr="000A65D8">
        <w:rPr>
          <w:rFonts w:ascii="Arial" w:hAnsi="Arial" w:cs="Arial"/>
          <w:b/>
          <w:sz w:val="24"/>
          <w:szCs w:val="24"/>
        </w:rPr>
        <w:t>920124023</w:t>
      </w:r>
    </w:p>
    <w:p w14:paraId="76CC2798" w14:textId="6F43D125" w:rsidR="005C5601" w:rsidRDefault="005C5601" w:rsidP="00790262">
      <w:pPr>
        <w:spacing w:line="360" w:lineRule="auto"/>
        <w:jc w:val="center"/>
        <w:rPr>
          <w:rFonts w:ascii="Arial" w:hAnsi="Arial" w:cs="Arial"/>
          <w:b/>
          <w:sz w:val="24"/>
          <w:szCs w:val="24"/>
        </w:rPr>
      </w:pPr>
      <w:r w:rsidRPr="000A65D8">
        <w:rPr>
          <w:rFonts w:ascii="Arial" w:hAnsi="Arial" w:cs="Arial"/>
          <w:b/>
          <w:sz w:val="24"/>
          <w:szCs w:val="24"/>
        </w:rPr>
        <w:t>Anderson Henrique da Silva</w:t>
      </w:r>
      <w:r>
        <w:rPr>
          <w:rFonts w:ascii="Arial" w:hAnsi="Arial" w:cs="Arial"/>
          <w:b/>
          <w:sz w:val="24"/>
          <w:szCs w:val="24"/>
        </w:rPr>
        <w:t xml:space="preserve"> </w:t>
      </w:r>
      <w:r w:rsidRPr="00D00381">
        <w:rPr>
          <w:rFonts w:ascii="Arial" w:hAnsi="Arial" w:cs="Arial"/>
          <w:b/>
          <w:sz w:val="24"/>
          <w:szCs w:val="24"/>
        </w:rPr>
        <w:t xml:space="preserve">- RA </w:t>
      </w:r>
      <w:r w:rsidRPr="000A65D8">
        <w:rPr>
          <w:rFonts w:ascii="Arial" w:hAnsi="Arial" w:cs="Arial"/>
          <w:b/>
          <w:sz w:val="24"/>
          <w:szCs w:val="24"/>
        </w:rPr>
        <w:t>920116006</w:t>
      </w:r>
    </w:p>
    <w:p w14:paraId="1117E89C" w14:textId="77777777" w:rsidR="005C5601" w:rsidRPr="00D00381" w:rsidRDefault="005C5601" w:rsidP="005C5601">
      <w:pPr>
        <w:spacing w:line="360" w:lineRule="auto"/>
        <w:jc w:val="center"/>
        <w:rPr>
          <w:rFonts w:ascii="Arial" w:hAnsi="Arial" w:cs="Arial"/>
          <w:b/>
          <w:sz w:val="24"/>
          <w:szCs w:val="24"/>
        </w:rPr>
      </w:pPr>
      <w:r w:rsidRPr="000A65D8">
        <w:rPr>
          <w:rFonts w:ascii="Arial" w:hAnsi="Arial" w:cs="Arial"/>
          <w:b/>
          <w:sz w:val="24"/>
          <w:szCs w:val="24"/>
        </w:rPr>
        <w:t>Bryan Matheus Felicíssimo dos Santos</w:t>
      </w:r>
      <w:r>
        <w:rPr>
          <w:rFonts w:ascii="Arial" w:hAnsi="Arial" w:cs="Arial"/>
          <w:b/>
          <w:sz w:val="24"/>
          <w:szCs w:val="24"/>
        </w:rPr>
        <w:t xml:space="preserve"> </w:t>
      </w:r>
      <w:r w:rsidRPr="00D00381">
        <w:rPr>
          <w:rFonts w:ascii="Arial" w:hAnsi="Arial" w:cs="Arial"/>
          <w:b/>
          <w:sz w:val="24"/>
          <w:szCs w:val="24"/>
        </w:rPr>
        <w:t xml:space="preserve">- RA </w:t>
      </w:r>
      <w:r w:rsidRPr="000A65D8">
        <w:rPr>
          <w:rFonts w:ascii="Arial" w:hAnsi="Arial" w:cs="Arial"/>
          <w:b/>
          <w:sz w:val="24"/>
          <w:szCs w:val="24"/>
        </w:rPr>
        <w:t>920123128</w:t>
      </w:r>
    </w:p>
    <w:p w14:paraId="5D435BD9" w14:textId="77777777" w:rsidR="005C5601" w:rsidRPr="00D00381" w:rsidRDefault="005C5601" w:rsidP="005C5601">
      <w:pPr>
        <w:spacing w:line="360" w:lineRule="auto"/>
        <w:jc w:val="center"/>
        <w:rPr>
          <w:rFonts w:ascii="Arial" w:hAnsi="Arial" w:cs="Arial"/>
          <w:b/>
          <w:sz w:val="24"/>
          <w:szCs w:val="24"/>
        </w:rPr>
      </w:pPr>
      <w:r w:rsidRPr="000A65D8">
        <w:rPr>
          <w:rFonts w:ascii="Arial" w:hAnsi="Arial" w:cs="Arial"/>
          <w:b/>
          <w:sz w:val="24"/>
          <w:szCs w:val="24"/>
        </w:rPr>
        <w:t>Gustavo Oliveira Felix</w:t>
      </w:r>
      <w:r w:rsidRPr="00D00381">
        <w:rPr>
          <w:rFonts w:ascii="Arial" w:hAnsi="Arial" w:cs="Arial"/>
          <w:b/>
          <w:sz w:val="24"/>
          <w:szCs w:val="24"/>
        </w:rPr>
        <w:t xml:space="preserve"> - RA </w:t>
      </w:r>
      <w:r w:rsidRPr="000A65D8">
        <w:rPr>
          <w:rFonts w:ascii="Arial" w:hAnsi="Arial" w:cs="Arial"/>
          <w:b/>
          <w:sz w:val="24"/>
          <w:szCs w:val="24"/>
        </w:rPr>
        <w:t>920114381</w:t>
      </w:r>
    </w:p>
    <w:p w14:paraId="7C276FFE" w14:textId="77777777" w:rsidR="005C5601" w:rsidRDefault="005C5601" w:rsidP="005C5601">
      <w:pPr>
        <w:spacing w:line="360" w:lineRule="auto"/>
        <w:jc w:val="center"/>
        <w:rPr>
          <w:rFonts w:ascii="Arial" w:hAnsi="Arial" w:cs="Arial"/>
          <w:b/>
          <w:sz w:val="24"/>
          <w:szCs w:val="24"/>
        </w:rPr>
      </w:pPr>
      <w:r w:rsidRPr="000A65D8">
        <w:rPr>
          <w:rFonts w:ascii="Arial" w:hAnsi="Arial" w:cs="Arial"/>
          <w:b/>
          <w:sz w:val="24"/>
          <w:szCs w:val="24"/>
        </w:rPr>
        <w:t>Lucas Vinicius De Sousa Lara</w:t>
      </w:r>
      <w:r>
        <w:rPr>
          <w:rFonts w:ascii="Arial" w:hAnsi="Arial" w:cs="Arial"/>
          <w:b/>
          <w:sz w:val="24"/>
          <w:szCs w:val="24"/>
        </w:rPr>
        <w:t xml:space="preserve"> </w:t>
      </w:r>
      <w:r w:rsidRPr="00D00381">
        <w:rPr>
          <w:rFonts w:ascii="Arial" w:hAnsi="Arial" w:cs="Arial"/>
          <w:b/>
          <w:sz w:val="24"/>
          <w:szCs w:val="24"/>
        </w:rPr>
        <w:t>- RA</w:t>
      </w:r>
      <w:r>
        <w:rPr>
          <w:rFonts w:ascii="Arial" w:hAnsi="Arial" w:cs="Arial"/>
          <w:b/>
          <w:sz w:val="24"/>
          <w:szCs w:val="24"/>
        </w:rPr>
        <w:t xml:space="preserve"> </w:t>
      </w:r>
      <w:r w:rsidRPr="000A65D8">
        <w:rPr>
          <w:rFonts w:ascii="Arial" w:hAnsi="Arial" w:cs="Arial"/>
          <w:b/>
          <w:sz w:val="24"/>
          <w:szCs w:val="24"/>
        </w:rPr>
        <w:t>920123986</w:t>
      </w:r>
    </w:p>
    <w:p w14:paraId="10004D26" w14:textId="77777777" w:rsidR="005C5601" w:rsidRDefault="005C5601" w:rsidP="005C5601">
      <w:pPr>
        <w:spacing w:line="360" w:lineRule="auto"/>
        <w:jc w:val="center"/>
        <w:rPr>
          <w:rFonts w:ascii="Arial" w:hAnsi="Arial" w:cs="Arial"/>
          <w:b/>
          <w:sz w:val="24"/>
          <w:szCs w:val="24"/>
        </w:rPr>
      </w:pPr>
      <w:r w:rsidRPr="00116015">
        <w:rPr>
          <w:rFonts w:ascii="Arial" w:hAnsi="Arial" w:cs="Arial"/>
          <w:b/>
          <w:sz w:val="24"/>
          <w:szCs w:val="24"/>
        </w:rPr>
        <w:t>Matheus Lucas Januário de Matos</w:t>
      </w:r>
      <w:r>
        <w:rPr>
          <w:rFonts w:ascii="Arial" w:hAnsi="Arial" w:cs="Arial"/>
          <w:b/>
          <w:sz w:val="24"/>
          <w:szCs w:val="24"/>
        </w:rPr>
        <w:t xml:space="preserve"> - RA </w:t>
      </w:r>
      <w:r w:rsidRPr="00116015">
        <w:rPr>
          <w:rFonts w:ascii="Arial" w:hAnsi="Arial" w:cs="Arial"/>
          <w:b/>
          <w:sz w:val="24"/>
          <w:szCs w:val="24"/>
        </w:rPr>
        <w:t>920125859</w:t>
      </w:r>
    </w:p>
    <w:p w14:paraId="769C779A" w14:textId="77777777" w:rsidR="005C5601" w:rsidRDefault="005C5601" w:rsidP="005C5601">
      <w:pPr>
        <w:spacing w:line="360" w:lineRule="auto"/>
        <w:jc w:val="center"/>
        <w:rPr>
          <w:rFonts w:ascii="Arial" w:hAnsi="Arial" w:cs="Arial"/>
          <w:b/>
          <w:sz w:val="24"/>
          <w:szCs w:val="24"/>
        </w:rPr>
      </w:pPr>
      <w:r w:rsidRPr="00116015">
        <w:rPr>
          <w:rFonts w:ascii="Arial" w:hAnsi="Arial" w:cs="Arial"/>
          <w:b/>
          <w:sz w:val="24"/>
          <w:szCs w:val="24"/>
        </w:rPr>
        <w:t>Sandro Henrique Gomes</w:t>
      </w:r>
      <w:r>
        <w:rPr>
          <w:rFonts w:ascii="Arial" w:hAnsi="Arial" w:cs="Arial"/>
          <w:b/>
          <w:sz w:val="24"/>
          <w:szCs w:val="24"/>
        </w:rPr>
        <w:t xml:space="preserve"> - RA </w:t>
      </w:r>
      <w:r w:rsidRPr="00116015">
        <w:rPr>
          <w:rFonts w:ascii="Arial" w:hAnsi="Arial" w:cs="Arial"/>
          <w:b/>
          <w:sz w:val="24"/>
          <w:szCs w:val="24"/>
        </w:rPr>
        <w:t>920113843</w:t>
      </w:r>
    </w:p>
    <w:p w14:paraId="6BA5561D" w14:textId="77777777" w:rsidR="005C5601" w:rsidRDefault="005C5601" w:rsidP="005C5601">
      <w:pPr>
        <w:spacing w:line="360" w:lineRule="auto"/>
        <w:jc w:val="center"/>
        <w:rPr>
          <w:rFonts w:ascii="Arial" w:hAnsi="Arial" w:cs="Arial"/>
          <w:b/>
          <w:sz w:val="24"/>
          <w:szCs w:val="24"/>
        </w:rPr>
      </w:pPr>
      <w:r w:rsidRPr="00116015">
        <w:rPr>
          <w:rFonts w:ascii="Arial" w:hAnsi="Arial" w:cs="Arial"/>
          <w:b/>
          <w:sz w:val="24"/>
          <w:szCs w:val="24"/>
        </w:rPr>
        <w:t>Vanessa Aparecida de Jesus Antônio</w:t>
      </w:r>
      <w:r>
        <w:rPr>
          <w:rFonts w:ascii="Arial" w:hAnsi="Arial" w:cs="Arial"/>
          <w:b/>
          <w:sz w:val="24"/>
          <w:szCs w:val="24"/>
        </w:rPr>
        <w:t xml:space="preserve"> - RA </w:t>
      </w:r>
      <w:r w:rsidRPr="00116015">
        <w:rPr>
          <w:rFonts w:ascii="Arial" w:hAnsi="Arial" w:cs="Arial"/>
          <w:b/>
          <w:sz w:val="24"/>
          <w:szCs w:val="24"/>
        </w:rPr>
        <w:t>920116318</w:t>
      </w:r>
    </w:p>
    <w:p w14:paraId="40E58A73" w14:textId="77777777" w:rsidR="005C5601" w:rsidRPr="00D00381" w:rsidRDefault="005C5601" w:rsidP="005C5601">
      <w:pPr>
        <w:spacing w:line="360" w:lineRule="auto"/>
        <w:jc w:val="center"/>
        <w:rPr>
          <w:rFonts w:ascii="Arial" w:hAnsi="Arial" w:cs="Arial"/>
          <w:b/>
          <w:sz w:val="24"/>
          <w:szCs w:val="24"/>
        </w:rPr>
      </w:pPr>
      <w:r w:rsidRPr="00116015">
        <w:rPr>
          <w:rFonts w:ascii="Arial" w:hAnsi="Arial" w:cs="Arial"/>
          <w:b/>
          <w:sz w:val="24"/>
          <w:szCs w:val="24"/>
        </w:rPr>
        <w:t>Vinícius Ryan Cruz da Silva</w:t>
      </w:r>
      <w:r>
        <w:rPr>
          <w:rFonts w:ascii="Arial" w:hAnsi="Arial" w:cs="Arial"/>
          <w:b/>
          <w:sz w:val="24"/>
          <w:szCs w:val="24"/>
        </w:rPr>
        <w:t xml:space="preserve"> - RA </w:t>
      </w:r>
      <w:r w:rsidRPr="00116015">
        <w:rPr>
          <w:rFonts w:ascii="Arial" w:hAnsi="Arial" w:cs="Arial"/>
          <w:b/>
          <w:sz w:val="24"/>
          <w:szCs w:val="24"/>
        </w:rPr>
        <w:t>920122403</w:t>
      </w:r>
    </w:p>
    <w:p w14:paraId="4270D7F4" w14:textId="77777777" w:rsidR="006A56D5" w:rsidRPr="00840FC5" w:rsidRDefault="006A56D5" w:rsidP="00840FC5">
      <w:pPr>
        <w:spacing w:line="360" w:lineRule="auto"/>
        <w:jc w:val="center"/>
        <w:rPr>
          <w:rFonts w:ascii="Arial" w:hAnsi="Arial" w:cs="Arial"/>
          <w:sz w:val="24"/>
          <w:szCs w:val="24"/>
        </w:rPr>
      </w:pPr>
    </w:p>
    <w:p w14:paraId="7E19895F" w14:textId="77777777" w:rsidR="00AA04B9" w:rsidRPr="00840FC5" w:rsidRDefault="00AA04B9" w:rsidP="00840FC5">
      <w:pPr>
        <w:spacing w:line="360" w:lineRule="auto"/>
        <w:jc w:val="center"/>
        <w:rPr>
          <w:rFonts w:ascii="Arial" w:hAnsi="Arial" w:cs="Arial"/>
          <w:sz w:val="24"/>
          <w:szCs w:val="24"/>
        </w:rPr>
      </w:pPr>
    </w:p>
    <w:p w14:paraId="34B80AA2" w14:textId="77777777" w:rsidR="00AA04B9" w:rsidRPr="00840FC5" w:rsidRDefault="00AA04B9" w:rsidP="00840FC5">
      <w:pPr>
        <w:spacing w:line="360" w:lineRule="auto"/>
        <w:jc w:val="center"/>
        <w:rPr>
          <w:rFonts w:ascii="Arial" w:hAnsi="Arial" w:cs="Arial"/>
          <w:sz w:val="24"/>
          <w:szCs w:val="24"/>
        </w:rPr>
      </w:pPr>
    </w:p>
    <w:p w14:paraId="137CABEA" w14:textId="77777777" w:rsidR="00AA04B9" w:rsidRPr="00840FC5" w:rsidRDefault="00AA04B9" w:rsidP="00840FC5">
      <w:pPr>
        <w:spacing w:line="360" w:lineRule="auto"/>
        <w:jc w:val="center"/>
        <w:rPr>
          <w:rFonts w:ascii="Arial" w:hAnsi="Arial" w:cs="Arial"/>
          <w:sz w:val="24"/>
          <w:szCs w:val="24"/>
        </w:rPr>
      </w:pPr>
    </w:p>
    <w:p w14:paraId="30DBF94A" w14:textId="77777777" w:rsidR="00AA04B9" w:rsidRDefault="00AA04B9" w:rsidP="00840FC5">
      <w:pPr>
        <w:spacing w:line="360" w:lineRule="auto"/>
        <w:jc w:val="center"/>
        <w:rPr>
          <w:rFonts w:ascii="Arial" w:hAnsi="Arial" w:cs="Arial"/>
          <w:sz w:val="24"/>
          <w:szCs w:val="24"/>
        </w:rPr>
      </w:pPr>
    </w:p>
    <w:p w14:paraId="01F75817" w14:textId="77777777" w:rsidR="00840FC5" w:rsidRPr="00840FC5" w:rsidRDefault="00840FC5" w:rsidP="00840FC5">
      <w:pPr>
        <w:spacing w:line="360" w:lineRule="auto"/>
        <w:jc w:val="center"/>
        <w:rPr>
          <w:rFonts w:ascii="Arial" w:hAnsi="Arial" w:cs="Arial"/>
          <w:sz w:val="24"/>
          <w:szCs w:val="24"/>
        </w:rPr>
      </w:pPr>
    </w:p>
    <w:p w14:paraId="08FB136B" w14:textId="77777777" w:rsidR="00AA04B9" w:rsidRPr="00840FC5" w:rsidRDefault="00AA04B9" w:rsidP="00840FC5">
      <w:pPr>
        <w:spacing w:line="360" w:lineRule="auto"/>
        <w:jc w:val="center"/>
        <w:rPr>
          <w:rFonts w:ascii="Arial" w:hAnsi="Arial" w:cs="Arial"/>
          <w:sz w:val="24"/>
          <w:szCs w:val="24"/>
        </w:rPr>
      </w:pPr>
    </w:p>
    <w:p w14:paraId="2324B808" w14:textId="77777777" w:rsidR="00840FC5" w:rsidRPr="00840FC5" w:rsidRDefault="00840FC5" w:rsidP="00840FC5">
      <w:pPr>
        <w:spacing w:line="360" w:lineRule="auto"/>
        <w:jc w:val="center"/>
        <w:rPr>
          <w:rFonts w:ascii="Arial" w:hAnsi="Arial" w:cs="Arial"/>
          <w:sz w:val="24"/>
          <w:szCs w:val="24"/>
        </w:rPr>
      </w:pPr>
    </w:p>
    <w:p w14:paraId="52B4D24D" w14:textId="77777777" w:rsidR="00AA04B9" w:rsidRPr="00840FC5" w:rsidRDefault="00AA04B9" w:rsidP="00E95C2E">
      <w:pPr>
        <w:spacing w:line="360" w:lineRule="auto"/>
        <w:jc w:val="center"/>
        <w:rPr>
          <w:rFonts w:ascii="Arial" w:hAnsi="Arial" w:cs="Arial"/>
          <w:sz w:val="24"/>
          <w:szCs w:val="24"/>
        </w:rPr>
      </w:pPr>
    </w:p>
    <w:p w14:paraId="7DF4C8E5" w14:textId="77777777" w:rsidR="00AA04B9" w:rsidRPr="00840FC5" w:rsidRDefault="00AA04B9" w:rsidP="00E95C2E">
      <w:pPr>
        <w:spacing w:line="360" w:lineRule="auto"/>
        <w:jc w:val="center"/>
        <w:rPr>
          <w:rFonts w:ascii="Arial" w:hAnsi="Arial" w:cs="Arial"/>
          <w:sz w:val="24"/>
          <w:szCs w:val="24"/>
        </w:rPr>
      </w:pPr>
    </w:p>
    <w:p w14:paraId="32CBF786" w14:textId="77777777" w:rsidR="00AA04B9" w:rsidRPr="00E95C2E" w:rsidRDefault="005B3ABB" w:rsidP="003B3450">
      <w:pPr>
        <w:spacing w:line="360" w:lineRule="auto"/>
        <w:jc w:val="center"/>
        <w:rPr>
          <w:rFonts w:ascii="Arial" w:hAnsi="Arial" w:cs="Arial"/>
          <w:sz w:val="24"/>
          <w:szCs w:val="24"/>
        </w:rPr>
      </w:pPr>
      <w:r w:rsidRPr="005B3ABB">
        <w:rPr>
          <w:rFonts w:ascii="Arial" w:hAnsi="Arial" w:cs="Arial"/>
          <w:b/>
          <w:sz w:val="24"/>
          <w:szCs w:val="24"/>
        </w:rPr>
        <w:t>PROJETO PRÁTICO EM SISTEMAS</w:t>
      </w:r>
    </w:p>
    <w:p w14:paraId="4D4B7A12" w14:textId="77777777" w:rsidR="005C5601" w:rsidRDefault="005C5601" w:rsidP="005C5601">
      <w:pPr>
        <w:spacing w:line="360" w:lineRule="auto"/>
        <w:jc w:val="center"/>
        <w:rPr>
          <w:rFonts w:ascii="Arial" w:eastAsia="Arial" w:hAnsi="Arial" w:cs="Arial"/>
          <w:i/>
          <w:iCs/>
          <w:sz w:val="24"/>
        </w:rPr>
      </w:pPr>
      <w:r>
        <w:rPr>
          <w:rFonts w:ascii="Arial" w:eastAsia="Arial" w:hAnsi="Arial" w:cs="Arial"/>
          <w:i/>
          <w:iCs/>
          <w:color w:val="FF0000"/>
          <w:sz w:val="24"/>
        </w:rPr>
        <w:t xml:space="preserve">IFS - </w:t>
      </w:r>
      <w:proofErr w:type="spellStart"/>
      <w:r>
        <w:rPr>
          <w:rFonts w:ascii="Arial" w:eastAsia="Arial" w:hAnsi="Arial" w:cs="Arial"/>
          <w:i/>
          <w:iCs/>
          <w:color w:val="FF0000"/>
          <w:sz w:val="24"/>
        </w:rPr>
        <w:t>Intelligent</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Facilities</w:t>
      </w:r>
      <w:proofErr w:type="spellEnd"/>
      <w:r>
        <w:rPr>
          <w:rFonts w:ascii="Arial" w:eastAsia="Arial" w:hAnsi="Arial" w:cs="Arial"/>
          <w:i/>
          <w:iCs/>
          <w:color w:val="FF0000"/>
          <w:sz w:val="24"/>
        </w:rPr>
        <w:t xml:space="preserve"> </w:t>
      </w:r>
      <w:proofErr w:type="spellStart"/>
      <w:r>
        <w:rPr>
          <w:rFonts w:ascii="Arial" w:eastAsia="Arial" w:hAnsi="Arial" w:cs="Arial"/>
          <w:i/>
          <w:iCs/>
          <w:color w:val="FF0000"/>
          <w:sz w:val="24"/>
        </w:rPr>
        <w:t>And</w:t>
      </w:r>
      <w:proofErr w:type="spellEnd"/>
      <w:r>
        <w:rPr>
          <w:rFonts w:ascii="Arial" w:eastAsia="Arial" w:hAnsi="Arial" w:cs="Arial"/>
          <w:i/>
          <w:iCs/>
          <w:color w:val="FF0000"/>
          <w:sz w:val="24"/>
        </w:rPr>
        <w:t xml:space="preserve"> Services</w:t>
      </w:r>
    </w:p>
    <w:p w14:paraId="159B56A7" w14:textId="77777777" w:rsidR="00D00381" w:rsidRPr="00E95C2E" w:rsidRDefault="00D00381" w:rsidP="003B3450">
      <w:pPr>
        <w:spacing w:line="360" w:lineRule="auto"/>
        <w:jc w:val="center"/>
        <w:rPr>
          <w:rFonts w:ascii="Arial" w:hAnsi="Arial" w:cs="Arial"/>
          <w:sz w:val="24"/>
          <w:szCs w:val="24"/>
        </w:rPr>
      </w:pPr>
    </w:p>
    <w:p w14:paraId="6C260ECA" w14:textId="77777777" w:rsidR="005C5601" w:rsidRDefault="006A56D5" w:rsidP="005C5601">
      <w:pPr>
        <w:ind w:left="3544"/>
        <w:jc w:val="both"/>
        <w:rPr>
          <w:rFonts w:ascii="Arial" w:eastAsia="Arial" w:hAnsi="Arial" w:cs="Arial"/>
        </w:rPr>
      </w:pPr>
      <w:r>
        <w:rPr>
          <w:rFonts w:ascii="Arial" w:hAnsi="Arial" w:cs="Arial"/>
        </w:rPr>
        <w:t xml:space="preserve">Trabalho apresentado à </w:t>
      </w:r>
      <w:r w:rsidRPr="006A56D5">
        <w:rPr>
          <w:rFonts w:ascii="Arial" w:hAnsi="Arial" w:cs="Arial"/>
        </w:rPr>
        <w:t>Universi</w:t>
      </w:r>
      <w:r>
        <w:rPr>
          <w:rFonts w:ascii="Arial" w:hAnsi="Arial" w:cs="Arial"/>
        </w:rPr>
        <w:t>dade</w:t>
      </w:r>
      <w:r w:rsidRPr="006A56D5">
        <w:rPr>
          <w:rFonts w:ascii="Arial" w:hAnsi="Arial" w:cs="Arial"/>
        </w:rPr>
        <w:t xml:space="preserve"> Nove de Julho, UNINOVE, em cumprimento parcial às exigências da disciplina de </w:t>
      </w:r>
      <w:r w:rsidR="005B3ABB">
        <w:rPr>
          <w:rFonts w:ascii="Arial" w:hAnsi="Arial" w:cs="Arial"/>
        </w:rPr>
        <w:t xml:space="preserve">Projeto Prático </w:t>
      </w:r>
      <w:r w:rsidR="00E50DE7">
        <w:rPr>
          <w:rFonts w:ascii="Arial" w:hAnsi="Arial" w:cs="Arial"/>
        </w:rPr>
        <w:t>e</w:t>
      </w:r>
      <w:r w:rsidR="005B3ABB" w:rsidRPr="005B3ABB">
        <w:rPr>
          <w:rFonts w:ascii="Arial" w:hAnsi="Arial" w:cs="Arial"/>
        </w:rPr>
        <w:t>m Sistemas</w:t>
      </w:r>
      <w:r w:rsidRPr="006A56D5">
        <w:rPr>
          <w:rFonts w:ascii="Arial" w:hAnsi="Arial" w:cs="Arial"/>
        </w:rPr>
        <w:t>, sob orientação d</w:t>
      </w:r>
      <w:r w:rsidR="00AB56C1">
        <w:rPr>
          <w:rFonts w:ascii="Arial" w:hAnsi="Arial" w:cs="Arial"/>
        </w:rPr>
        <w:t>o</w:t>
      </w:r>
      <w:r w:rsidR="00324596">
        <w:rPr>
          <w:rFonts w:ascii="Arial" w:hAnsi="Arial" w:cs="Arial"/>
        </w:rPr>
        <w:t xml:space="preserve"> Prof.</w:t>
      </w:r>
      <w:r w:rsidR="004D09A8">
        <w:rPr>
          <w:rFonts w:ascii="Arial" w:hAnsi="Arial" w:cs="Arial"/>
        </w:rPr>
        <w:t xml:space="preserve"> </w:t>
      </w:r>
      <w:r w:rsidR="005C5601">
        <w:rPr>
          <w:rFonts w:ascii="Arial" w:eastAsia="Arial" w:hAnsi="Arial" w:cs="Arial"/>
          <w:b/>
        </w:rPr>
        <w:t xml:space="preserve">Eliane Aparecida Peixoto </w:t>
      </w:r>
      <w:proofErr w:type="spellStart"/>
      <w:r w:rsidR="005C5601">
        <w:rPr>
          <w:rFonts w:ascii="Arial" w:eastAsia="Arial" w:hAnsi="Arial" w:cs="Arial"/>
          <w:b/>
        </w:rPr>
        <w:t>Favilla</w:t>
      </w:r>
      <w:proofErr w:type="spellEnd"/>
    </w:p>
    <w:p w14:paraId="0358014A" w14:textId="0B124CE7" w:rsidR="00AA04B9" w:rsidRPr="006A56D5" w:rsidRDefault="00AA04B9" w:rsidP="00E252E6">
      <w:pPr>
        <w:ind w:left="3544"/>
        <w:jc w:val="both"/>
        <w:rPr>
          <w:rFonts w:ascii="Arial" w:hAnsi="Arial" w:cs="Arial"/>
        </w:rPr>
      </w:pPr>
    </w:p>
    <w:p w14:paraId="62362555" w14:textId="77777777" w:rsidR="00AA04B9" w:rsidRPr="00E95C2E" w:rsidRDefault="00AA04B9" w:rsidP="003B3450">
      <w:pPr>
        <w:spacing w:line="360" w:lineRule="auto"/>
        <w:jc w:val="center"/>
        <w:rPr>
          <w:rFonts w:ascii="Arial" w:hAnsi="Arial" w:cs="Arial"/>
          <w:sz w:val="24"/>
          <w:szCs w:val="24"/>
        </w:rPr>
      </w:pPr>
    </w:p>
    <w:p w14:paraId="52432996" w14:textId="77777777" w:rsidR="00AA04B9" w:rsidRPr="00E95C2E" w:rsidRDefault="00AA04B9" w:rsidP="003B3450">
      <w:pPr>
        <w:spacing w:line="360" w:lineRule="auto"/>
        <w:jc w:val="center"/>
        <w:rPr>
          <w:rFonts w:ascii="Arial" w:hAnsi="Arial" w:cs="Arial"/>
          <w:sz w:val="24"/>
          <w:szCs w:val="24"/>
        </w:rPr>
      </w:pPr>
    </w:p>
    <w:p w14:paraId="759F350F" w14:textId="77777777" w:rsidR="00AA04B9" w:rsidRDefault="00AA04B9" w:rsidP="003B3450">
      <w:pPr>
        <w:spacing w:line="360" w:lineRule="auto"/>
        <w:jc w:val="center"/>
        <w:rPr>
          <w:rFonts w:ascii="Arial" w:hAnsi="Arial" w:cs="Arial"/>
          <w:sz w:val="24"/>
          <w:szCs w:val="24"/>
        </w:rPr>
      </w:pPr>
    </w:p>
    <w:p w14:paraId="0F724920" w14:textId="77777777" w:rsidR="006A56D5" w:rsidRDefault="006A56D5" w:rsidP="003B3450">
      <w:pPr>
        <w:spacing w:line="360" w:lineRule="auto"/>
        <w:jc w:val="center"/>
        <w:rPr>
          <w:rFonts w:ascii="Arial" w:hAnsi="Arial" w:cs="Arial"/>
          <w:sz w:val="24"/>
          <w:szCs w:val="24"/>
        </w:rPr>
      </w:pPr>
    </w:p>
    <w:p w14:paraId="2E6C1064" w14:textId="77777777" w:rsidR="00EB23ED" w:rsidRPr="00E95C2E" w:rsidRDefault="00EB23ED" w:rsidP="003B3450">
      <w:pPr>
        <w:spacing w:line="360" w:lineRule="auto"/>
        <w:jc w:val="center"/>
        <w:rPr>
          <w:rFonts w:ascii="Arial" w:hAnsi="Arial" w:cs="Arial"/>
          <w:sz w:val="24"/>
          <w:szCs w:val="24"/>
        </w:rPr>
      </w:pPr>
    </w:p>
    <w:p w14:paraId="02BD95E9" w14:textId="77777777" w:rsidR="006A56D5" w:rsidRPr="00E95C2E" w:rsidRDefault="006A56D5" w:rsidP="003B3450">
      <w:pPr>
        <w:spacing w:line="360" w:lineRule="auto"/>
        <w:jc w:val="center"/>
        <w:rPr>
          <w:rFonts w:ascii="Arial" w:hAnsi="Arial" w:cs="Arial"/>
          <w:sz w:val="24"/>
          <w:szCs w:val="24"/>
        </w:rPr>
      </w:pPr>
    </w:p>
    <w:p w14:paraId="3E2CCD5B" w14:textId="77777777" w:rsidR="00D00381" w:rsidRDefault="00D00381">
      <w:pPr>
        <w:jc w:val="center"/>
        <w:rPr>
          <w:rFonts w:ascii="Arial" w:hAnsi="Arial" w:cs="Arial"/>
          <w:b/>
          <w:sz w:val="24"/>
        </w:rPr>
      </w:pPr>
      <w:r>
        <w:rPr>
          <w:rFonts w:ascii="Arial" w:hAnsi="Arial" w:cs="Arial"/>
          <w:b/>
          <w:sz w:val="24"/>
        </w:rPr>
        <w:t>SÃO PAULO</w:t>
      </w:r>
    </w:p>
    <w:p w14:paraId="57CF015D" w14:textId="5478FE87" w:rsidR="005B3ABB" w:rsidRDefault="004857F3" w:rsidP="00EB23ED">
      <w:pPr>
        <w:jc w:val="center"/>
        <w:rPr>
          <w:rFonts w:ascii="Arial" w:hAnsi="Arial" w:cs="Arial"/>
          <w:b/>
          <w:sz w:val="28"/>
          <w:szCs w:val="28"/>
        </w:rPr>
      </w:pPr>
      <w:r>
        <w:rPr>
          <w:rFonts w:ascii="Arial" w:hAnsi="Arial" w:cs="Arial"/>
          <w:b/>
          <w:sz w:val="24"/>
        </w:rPr>
        <w:t>20</w:t>
      </w:r>
      <w:r w:rsidR="005C5601">
        <w:rPr>
          <w:rFonts w:ascii="Arial" w:hAnsi="Arial" w:cs="Arial"/>
          <w:b/>
          <w:sz w:val="24"/>
        </w:rPr>
        <w:t>21</w:t>
      </w:r>
      <w:r w:rsidR="005B3ABB">
        <w:rPr>
          <w:rFonts w:ascii="Arial" w:hAnsi="Arial" w:cs="Arial"/>
          <w:b/>
          <w:sz w:val="28"/>
          <w:szCs w:val="28"/>
        </w:rPr>
        <w:br w:type="page"/>
      </w:r>
    </w:p>
    <w:p w14:paraId="73002E07" w14:textId="0C74D2FB" w:rsidR="005B3ABB" w:rsidRDefault="005B3ABB" w:rsidP="00063C01">
      <w:pPr>
        <w:pStyle w:val="PFTtuloListadeTabelas"/>
        <w:jc w:val="center"/>
        <w:rPr>
          <w:sz w:val="32"/>
          <w:szCs w:val="32"/>
        </w:rPr>
      </w:pPr>
      <w:bookmarkStart w:id="0" w:name="_Toc20211841"/>
      <w:r>
        <w:lastRenderedPageBreak/>
        <w:t>ROTEIRO DO PROJETO</w:t>
      </w:r>
      <w:bookmarkEnd w:id="0"/>
      <w:r w:rsidR="005C5601">
        <w:t xml:space="preserve"> </w:t>
      </w:r>
    </w:p>
    <w:p w14:paraId="68F2A48C" w14:textId="77777777" w:rsidR="005B3ABB" w:rsidRDefault="005B3ABB" w:rsidP="005B3ABB">
      <w:pPr>
        <w:jc w:val="both"/>
        <w:rPr>
          <w:sz w:val="32"/>
          <w:szCs w:val="32"/>
        </w:rPr>
      </w:pPr>
    </w:p>
    <w:p w14:paraId="3F9F7F2D" w14:textId="77777777" w:rsidR="005B3ABB" w:rsidRDefault="005B3ABB" w:rsidP="005B3ABB">
      <w:pPr>
        <w:pStyle w:val="PFCorpodeTexto"/>
        <w:ind w:firstLine="709"/>
      </w:pPr>
      <w:r>
        <w:t>Para o desenvolvimento do Projeto é propost</w:t>
      </w:r>
      <w:r w:rsidR="00E50DE7">
        <w:t>o</w:t>
      </w:r>
      <w:r>
        <w:t xml:space="preserve"> a criação de</w:t>
      </w:r>
      <w:r w:rsidR="00E50DE7">
        <w:t xml:space="preserve"> um Sistema Móvel (APP Android), </w:t>
      </w:r>
      <w:r>
        <w:t>utilizando os conceitos aprendidos nas disciplinas de Sistemas Móveis (Android).</w:t>
      </w:r>
    </w:p>
    <w:p w14:paraId="64DEC5E6" w14:textId="77777777" w:rsidR="005B3ABB" w:rsidRDefault="00923B4F" w:rsidP="005B3ABB">
      <w:pPr>
        <w:pStyle w:val="PFCorpodeTexto"/>
        <w:ind w:firstLine="709"/>
      </w:pPr>
      <w:r>
        <w:t>O</w:t>
      </w:r>
      <w:r w:rsidR="005B3ABB">
        <w:t>s conceitos desenvolvidos nas disciplinas devem ser empregados em sua completude, ou seja, devem estar presentes em todas as etapas do projeto.</w:t>
      </w:r>
    </w:p>
    <w:p w14:paraId="515AFF9D" w14:textId="24AAE3D7" w:rsidR="005B3ABB" w:rsidRDefault="005B3ABB" w:rsidP="005B3ABB">
      <w:pPr>
        <w:pStyle w:val="PFCorpodeTexto"/>
        <w:ind w:firstLine="709"/>
      </w:pPr>
      <w:r>
        <w:t>O projeto não restringe a utilização de outras tecnologias, mesmo que não tenham sido abordadas no curso.</w:t>
      </w:r>
    </w:p>
    <w:p w14:paraId="2B0D1BEE" w14:textId="77777777" w:rsidR="005B3ABB" w:rsidRDefault="005B3ABB" w:rsidP="005B3ABB">
      <w:pPr>
        <w:pStyle w:val="PFCorpodeTexto"/>
        <w:ind w:firstLine="709"/>
      </w:pPr>
    </w:p>
    <w:p w14:paraId="30F53089" w14:textId="77777777" w:rsidR="005B3ABB" w:rsidRPr="00790262" w:rsidRDefault="005B3ABB" w:rsidP="00790262">
      <w:pPr>
        <w:sectPr w:rsidR="005B3ABB" w:rsidRPr="00790262" w:rsidSect="005B3ABB">
          <w:type w:val="oddPage"/>
          <w:pgSz w:w="11907" w:h="16840"/>
          <w:pgMar w:top="1701" w:right="1134" w:bottom="1134" w:left="1701" w:header="1134" w:footer="1134" w:gutter="454"/>
          <w:paperSrc w:first="261" w:other="261"/>
          <w:pgNumType w:fmt="upperRoman" w:start="4"/>
          <w:cols w:space="720"/>
        </w:sectPr>
      </w:pPr>
    </w:p>
    <w:p w14:paraId="4953BEA7" w14:textId="77777777" w:rsidR="005B3ABB" w:rsidRDefault="005B3ABB" w:rsidP="005B3ABB">
      <w:pPr>
        <w:pStyle w:val="PFTtuloListadeTabelas"/>
        <w:jc w:val="center"/>
      </w:pPr>
      <w:bookmarkStart w:id="1" w:name="_Toc20211842"/>
      <w:r>
        <w:lastRenderedPageBreak/>
        <w:t>Resumo</w:t>
      </w:r>
      <w:bookmarkEnd w:id="1"/>
    </w:p>
    <w:p w14:paraId="2CC5E011" w14:textId="77777777" w:rsidR="005B3ABB" w:rsidRPr="005B3ABB" w:rsidRDefault="005B3ABB" w:rsidP="005B3ABB">
      <w:pPr>
        <w:rPr>
          <w:rFonts w:ascii="Arial" w:hAnsi="Arial" w:cs="Arial"/>
          <w:sz w:val="24"/>
          <w:szCs w:val="24"/>
        </w:rPr>
      </w:pPr>
      <w:r w:rsidRPr="005B3ABB">
        <w:rPr>
          <w:rFonts w:ascii="Arial" w:hAnsi="Arial" w:cs="Arial"/>
          <w:sz w:val="24"/>
          <w:szCs w:val="24"/>
        </w:rPr>
        <w:t>Aqui deve ser escrito o resumo do trabalho em apenas um parágrafo.</w:t>
      </w:r>
    </w:p>
    <w:p w14:paraId="3E31A605" w14:textId="77777777" w:rsidR="005B3ABB" w:rsidRPr="005B3ABB" w:rsidRDefault="005B3ABB" w:rsidP="005B3ABB">
      <w:pPr>
        <w:rPr>
          <w:rFonts w:ascii="Arial" w:hAnsi="Arial" w:cs="Arial"/>
          <w:sz w:val="24"/>
          <w:szCs w:val="24"/>
        </w:rPr>
      </w:pPr>
    </w:p>
    <w:p w14:paraId="11BAF05A" w14:textId="77777777" w:rsidR="005B3ABB" w:rsidRPr="005B3ABB" w:rsidRDefault="005B3ABB" w:rsidP="005B3ABB">
      <w:pPr>
        <w:rPr>
          <w:rFonts w:ascii="Arial" w:hAnsi="Arial" w:cs="Arial"/>
          <w:b/>
          <w:sz w:val="24"/>
          <w:szCs w:val="24"/>
        </w:rPr>
      </w:pPr>
      <w:proofErr w:type="gramStart"/>
      <w:r w:rsidRPr="005B3ABB">
        <w:rPr>
          <w:rFonts w:ascii="Arial" w:hAnsi="Arial" w:cs="Arial"/>
          <w:b/>
          <w:sz w:val="24"/>
          <w:szCs w:val="24"/>
        </w:rPr>
        <w:t>Palavras chave</w:t>
      </w:r>
      <w:proofErr w:type="gramEnd"/>
      <w:r w:rsidRPr="005B3ABB">
        <w:rPr>
          <w:rFonts w:ascii="Arial" w:hAnsi="Arial" w:cs="Arial"/>
          <w:b/>
          <w:sz w:val="24"/>
          <w:szCs w:val="24"/>
        </w:rPr>
        <w:t xml:space="preserve">: </w:t>
      </w:r>
    </w:p>
    <w:p w14:paraId="4BA35AB3" w14:textId="77777777" w:rsidR="005B3ABB" w:rsidRPr="005B3ABB" w:rsidRDefault="005B3ABB" w:rsidP="005B3ABB">
      <w:pPr>
        <w:rPr>
          <w:rFonts w:ascii="Arial" w:hAnsi="Arial" w:cs="Arial"/>
          <w:b/>
          <w:sz w:val="24"/>
          <w:szCs w:val="24"/>
        </w:rPr>
        <w:sectPr w:rsidR="005B3ABB" w:rsidRPr="005B3ABB">
          <w:pgSz w:w="11907" w:h="16840"/>
          <w:pgMar w:top="1701" w:right="1134" w:bottom="1134" w:left="1701" w:header="1134" w:footer="1134" w:gutter="0"/>
          <w:paperSrc w:first="261" w:other="261"/>
          <w:pgNumType w:fmt="upperRoman"/>
          <w:cols w:space="720"/>
        </w:sectPr>
      </w:pPr>
    </w:p>
    <w:p w14:paraId="54DB7319" w14:textId="77777777" w:rsidR="005B3ABB" w:rsidRDefault="005B3ABB" w:rsidP="005B3ABB">
      <w:pPr>
        <w:pStyle w:val="PFTtuloListadeTabelas"/>
      </w:pPr>
      <w:bookmarkStart w:id="2" w:name="_Toc20211843"/>
      <w:r>
        <w:lastRenderedPageBreak/>
        <w:t xml:space="preserve">Lista de </w:t>
      </w:r>
      <w:bookmarkStart w:id="3" w:name="_Toc509533676"/>
      <w:bookmarkStart w:id="4" w:name="_Toc499312076"/>
      <w:bookmarkStart w:id="5" w:name="_Toc499310561"/>
      <w:bookmarkStart w:id="6" w:name="_Toc499310505"/>
      <w:bookmarkStart w:id="7" w:name="_Toc499310468"/>
      <w:bookmarkStart w:id="8" w:name="_Toc489669333"/>
      <w:bookmarkStart w:id="9" w:name="_Toc487251874"/>
      <w:r>
        <w:t>Figuras</w:t>
      </w:r>
      <w:bookmarkEnd w:id="2"/>
      <w:r>
        <w:t xml:space="preserve"> </w:t>
      </w:r>
    </w:p>
    <w:p w14:paraId="01DB5968" w14:textId="77777777" w:rsidR="00923B4F" w:rsidRDefault="00E4406E">
      <w:pPr>
        <w:pStyle w:val="ndicedeilustraes"/>
        <w:tabs>
          <w:tab w:val="right" w:leader="dot" w:pos="9062"/>
        </w:tabs>
        <w:rPr>
          <w:rFonts w:asciiTheme="minorHAnsi" w:eastAsiaTheme="minorEastAsia" w:hAnsiTheme="minorHAnsi" w:cstheme="minorBidi"/>
          <w:noProof/>
          <w:sz w:val="22"/>
          <w:szCs w:val="22"/>
        </w:rPr>
      </w:pPr>
      <w:r>
        <w:fldChar w:fldCharType="begin"/>
      </w:r>
      <w:r w:rsidR="005B3ABB">
        <w:instrText xml:space="preserve"> TOC \h \z \c "Figura" </w:instrText>
      </w:r>
      <w:r>
        <w:fldChar w:fldCharType="separate"/>
      </w:r>
      <w:hyperlink w:anchor="_Toc20211870" w:history="1">
        <w:r w:rsidR="00923B4F" w:rsidRPr="00A45A4D">
          <w:rPr>
            <w:rStyle w:val="Hyperlink"/>
            <w:noProof/>
          </w:rPr>
          <w:t>Figura 2 — Wireframe de Média.</w:t>
        </w:r>
        <w:r w:rsidR="00923B4F">
          <w:rPr>
            <w:noProof/>
            <w:webHidden/>
          </w:rPr>
          <w:tab/>
        </w:r>
        <w:r>
          <w:rPr>
            <w:noProof/>
            <w:webHidden/>
          </w:rPr>
          <w:fldChar w:fldCharType="begin"/>
        </w:r>
        <w:r w:rsidR="00923B4F">
          <w:rPr>
            <w:noProof/>
            <w:webHidden/>
          </w:rPr>
          <w:instrText xml:space="preserve"> PAGEREF _Toc20211870 \h </w:instrText>
        </w:r>
        <w:r>
          <w:rPr>
            <w:noProof/>
            <w:webHidden/>
          </w:rPr>
        </w:r>
        <w:r>
          <w:rPr>
            <w:noProof/>
            <w:webHidden/>
          </w:rPr>
          <w:fldChar w:fldCharType="separate"/>
        </w:r>
        <w:r w:rsidR="00923B4F">
          <w:rPr>
            <w:noProof/>
            <w:webHidden/>
          </w:rPr>
          <w:t>13</w:t>
        </w:r>
        <w:r>
          <w:rPr>
            <w:noProof/>
            <w:webHidden/>
          </w:rPr>
          <w:fldChar w:fldCharType="end"/>
        </w:r>
      </w:hyperlink>
    </w:p>
    <w:p w14:paraId="57019DA8" w14:textId="77777777" w:rsidR="00923B4F" w:rsidRDefault="005F5BAD">
      <w:pPr>
        <w:pStyle w:val="ndicedeilustraes"/>
        <w:tabs>
          <w:tab w:val="right" w:leader="dot" w:pos="9062"/>
        </w:tabs>
        <w:rPr>
          <w:rFonts w:asciiTheme="minorHAnsi" w:eastAsiaTheme="minorEastAsia" w:hAnsiTheme="minorHAnsi" w:cstheme="minorBidi"/>
          <w:noProof/>
          <w:sz w:val="22"/>
          <w:szCs w:val="22"/>
        </w:rPr>
      </w:pPr>
      <w:hyperlink w:anchor="_Toc20211871" w:history="1">
        <w:r w:rsidR="00923B4F" w:rsidRPr="00A45A4D">
          <w:rPr>
            <w:rStyle w:val="Hyperlink"/>
            <w:noProof/>
          </w:rPr>
          <w:t>Figura 5 — Diagrama Entidade-Relacionamento.</w:t>
        </w:r>
        <w:r w:rsidR="00923B4F">
          <w:rPr>
            <w:noProof/>
            <w:webHidden/>
          </w:rPr>
          <w:tab/>
        </w:r>
        <w:r w:rsidR="00E4406E">
          <w:rPr>
            <w:noProof/>
            <w:webHidden/>
          </w:rPr>
          <w:fldChar w:fldCharType="begin"/>
        </w:r>
        <w:r w:rsidR="00923B4F">
          <w:rPr>
            <w:noProof/>
            <w:webHidden/>
          </w:rPr>
          <w:instrText xml:space="preserve"> PAGEREF _Toc20211871 \h </w:instrText>
        </w:r>
        <w:r w:rsidR="00E4406E">
          <w:rPr>
            <w:noProof/>
            <w:webHidden/>
          </w:rPr>
        </w:r>
        <w:r w:rsidR="00E4406E">
          <w:rPr>
            <w:noProof/>
            <w:webHidden/>
          </w:rPr>
          <w:fldChar w:fldCharType="separate"/>
        </w:r>
        <w:r w:rsidR="00923B4F">
          <w:rPr>
            <w:noProof/>
            <w:webHidden/>
          </w:rPr>
          <w:t>16</w:t>
        </w:r>
        <w:r w:rsidR="00E4406E">
          <w:rPr>
            <w:noProof/>
            <w:webHidden/>
          </w:rPr>
          <w:fldChar w:fldCharType="end"/>
        </w:r>
      </w:hyperlink>
    </w:p>
    <w:p w14:paraId="740A1CAF" w14:textId="77777777" w:rsidR="005B3ABB" w:rsidRDefault="00E4406E" w:rsidP="005B3ABB">
      <w:pPr>
        <w:pStyle w:val="PFTextoListadeTabela"/>
      </w:pPr>
      <w:r>
        <w:fldChar w:fldCharType="end"/>
      </w:r>
    </w:p>
    <w:p w14:paraId="42FB5092" w14:textId="77777777" w:rsidR="005B3ABB" w:rsidRDefault="005B3ABB" w:rsidP="005B3ABB">
      <w:pPr>
        <w:spacing w:line="360" w:lineRule="auto"/>
        <w:sectPr w:rsidR="005B3ABB">
          <w:pgSz w:w="11907" w:h="16840"/>
          <w:pgMar w:top="1701" w:right="1134" w:bottom="1134" w:left="1701" w:header="1134" w:footer="1134" w:gutter="0"/>
          <w:paperSrc w:first="261" w:other="261"/>
          <w:pgNumType w:fmt="upperRoman"/>
          <w:cols w:space="720"/>
        </w:sectPr>
      </w:pPr>
    </w:p>
    <w:bookmarkEnd w:id="3"/>
    <w:bookmarkEnd w:id="4"/>
    <w:bookmarkEnd w:id="5"/>
    <w:bookmarkEnd w:id="6"/>
    <w:bookmarkEnd w:id="7"/>
    <w:bookmarkEnd w:id="8"/>
    <w:bookmarkEnd w:id="9"/>
    <w:p w14:paraId="3E4ED991" w14:textId="77777777" w:rsidR="00923B4F" w:rsidRDefault="005B3ABB" w:rsidP="005B3ABB">
      <w:pPr>
        <w:pStyle w:val="PFTtuloSumrio"/>
        <w:rPr>
          <w:noProof/>
        </w:rPr>
      </w:pPr>
      <w:r>
        <w:lastRenderedPageBreak/>
        <w:t>Sumário</w:t>
      </w:r>
      <w:r w:rsidR="00E4406E">
        <w:rPr>
          <w:highlight w:val="yellow"/>
        </w:rPr>
        <w:fldChar w:fldCharType="begin"/>
      </w:r>
      <w:r>
        <w:rPr>
          <w:highlight w:val="yellow"/>
        </w:rPr>
        <w:instrText xml:space="preserve"> TOC \o "1-3" \h \z \u </w:instrText>
      </w:r>
      <w:r w:rsidR="00E4406E">
        <w:rPr>
          <w:highlight w:val="yellow"/>
        </w:rPr>
        <w:fldChar w:fldCharType="separate"/>
      </w:r>
    </w:p>
    <w:p w14:paraId="71FD520F" w14:textId="77777777" w:rsidR="00923B4F" w:rsidRDefault="005F5BAD">
      <w:pPr>
        <w:pStyle w:val="Sumrio1"/>
        <w:tabs>
          <w:tab w:val="right" w:leader="dot" w:pos="8183"/>
        </w:tabs>
        <w:rPr>
          <w:rFonts w:asciiTheme="minorHAnsi" w:eastAsiaTheme="minorEastAsia" w:hAnsiTheme="minorHAnsi" w:cstheme="minorBidi"/>
          <w:caps w:val="0"/>
          <w:smallCaps w:val="0"/>
          <w:noProof/>
          <w:sz w:val="22"/>
          <w:szCs w:val="22"/>
        </w:rPr>
      </w:pPr>
      <w:hyperlink w:anchor="_Toc20211841" w:history="1">
        <w:r w:rsidR="00923B4F" w:rsidRPr="00FE3115">
          <w:rPr>
            <w:rStyle w:val="Hyperlink"/>
            <w:noProof/>
          </w:rPr>
          <w:t>ROTEIRO DO PROJETO</w:t>
        </w:r>
        <w:r w:rsidR="00923B4F">
          <w:rPr>
            <w:noProof/>
            <w:webHidden/>
          </w:rPr>
          <w:tab/>
        </w:r>
        <w:r w:rsidR="00E4406E">
          <w:rPr>
            <w:noProof/>
            <w:webHidden/>
          </w:rPr>
          <w:fldChar w:fldCharType="begin"/>
        </w:r>
        <w:r w:rsidR="00923B4F">
          <w:rPr>
            <w:noProof/>
            <w:webHidden/>
          </w:rPr>
          <w:instrText xml:space="preserve"> PAGEREF _Toc20211841 \h </w:instrText>
        </w:r>
        <w:r w:rsidR="00E4406E">
          <w:rPr>
            <w:noProof/>
            <w:webHidden/>
          </w:rPr>
        </w:r>
        <w:r w:rsidR="00E4406E">
          <w:rPr>
            <w:noProof/>
            <w:webHidden/>
          </w:rPr>
          <w:fldChar w:fldCharType="separate"/>
        </w:r>
        <w:r w:rsidR="00923B4F">
          <w:rPr>
            <w:noProof/>
            <w:webHidden/>
          </w:rPr>
          <w:t>VII</w:t>
        </w:r>
        <w:r w:rsidR="00E4406E">
          <w:rPr>
            <w:noProof/>
            <w:webHidden/>
          </w:rPr>
          <w:fldChar w:fldCharType="end"/>
        </w:r>
      </w:hyperlink>
    </w:p>
    <w:p w14:paraId="1E42071B" w14:textId="77777777" w:rsidR="00923B4F" w:rsidRDefault="005F5BAD">
      <w:pPr>
        <w:pStyle w:val="Sumrio1"/>
        <w:tabs>
          <w:tab w:val="right" w:leader="dot" w:pos="8183"/>
        </w:tabs>
        <w:rPr>
          <w:rFonts w:asciiTheme="minorHAnsi" w:eastAsiaTheme="minorEastAsia" w:hAnsiTheme="minorHAnsi" w:cstheme="minorBidi"/>
          <w:caps w:val="0"/>
          <w:smallCaps w:val="0"/>
          <w:noProof/>
          <w:sz w:val="22"/>
          <w:szCs w:val="22"/>
        </w:rPr>
      </w:pPr>
      <w:hyperlink w:anchor="_Toc20211842" w:history="1">
        <w:r w:rsidR="00923B4F" w:rsidRPr="00FE3115">
          <w:rPr>
            <w:rStyle w:val="Hyperlink"/>
            <w:noProof/>
          </w:rPr>
          <w:t>Resumo</w:t>
        </w:r>
        <w:r w:rsidR="00923B4F">
          <w:rPr>
            <w:noProof/>
            <w:webHidden/>
          </w:rPr>
          <w:tab/>
        </w:r>
        <w:r w:rsidR="00E4406E">
          <w:rPr>
            <w:noProof/>
            <w:webHidden/>
          </w:rPr>
          <w:fldChar w:fldCharType="begin"/>
        </w:r>
        <w:r w:rsidR="00923B4F">
          <w:rPr>
            <w:noProof/>
            <w:webHidden/>
          </w:rPr>
          <w:instrText xml:space="preserve"> PAGEREF _Toc20211842 \h </w:instrText>
        </w:r>
        <w:r w:rsidR="00E4406E">
          <w:rPr>
            <w:noProof/>
            <w:webHidden/>
          </w:rPr>
        </w:r>
        <w:r w:rsidR="00E4406E">
          <w:rPr>
            <w:noProof/>
            <w:webHidden/>
          </w:rPr>
          <w:fldChar w:fldCharType="separate"/>
        </w:r>
        <w:r w:rsidR="00923B4F">
          <w:rPr>
            <w:noProof/>
            <w:webHidden/>
          </w:rPr>
          <w:t>VIII</w:t>
        </w:r>
        <w:r w:rsidR="00E4406E">
          <w:rPr>
            <w:noProof/>
            <w:webHidden/>
          </w:rPr>
          <w:fldChar w:fldCharType="end"/>
        </w:r>
      </w:hyperlink>
    </w:p>
    <w:p w14:paraId="661761CF" w14:textId="77777777" w:rsidR="00923B4F" w:rsidRDefault="005F5BAD">
      <w:pPr>
        <w:pStyle w:val="Sumrio1"/>
        <w:tabs>
          <w:tab w:val="right" w:leader="dot" w:pos="8183"/>
        </w:tabs>
        <w:rPr>
          <w:rFonts w:asciiTheme="minorHAnsi" w:eastAsiaTheme="minorEastAsia" w:hAnsiTheme="minorHAnsi" w:cstheme="minorBidi"/>
          <w:caps w:val="0"/>
          <w:smallCaps w:val="0"/>
          <w:noProof/>
          <w:sz w:val="22"/>
          <w:szCs w:val="22"/>
        </w:rPr>
      </w:pPr>
      <w:hyperlink w:anchor="_Toc20211843" w:history="1">
        <w:r w:rsidR="00923B4F" w:rsidRPr="00FE3115">
          <w:rPr>
            <w:rStyle w:val="Hyperlink"/>
            <w:noProof/>
          </w:rPr>
          <w:t>Lista de Figuras</w:t>
        </w:r>
        <w:r w:rsidR="00923B4F">
          <w:rPr>
            <w:noProof/>
            <w:webHidden/>
          </w:rPr>
          <w:tab/>
        </w:r>
        <w:r w:rsidR="00E4406E">
          <w:rPr>
            <w:noProof/>
            <w:webHidden/>
          </w:rPr>
          <w:fldChar w:fldCharType="begin"/>
        </w:r>
        <w:r w:rsidR="00923B4F">
          <w:rPr>
            <w:noProof/>
            <w:webHidden/>
          </w:rPr>
          <w:instrText xml:space="preserve"> PAGEREF _Toc20211843 \h </w:instrText>
        </w:r>
        <w:r w:rsidR="00E4406E">
          <w:rPr>
            <w:noProof/>
            <w:webHidden/>
          </w:rPr>
        </w:r>
        <w:r w:rsidR="00E4406E">
          <w:rPr>
            <w:noProof/>
            <w:webHidden/>
          </w:rPr>
          <w:fldChar w:fldCharType="separate"/>
        </w:r>
        <w:r w:rsidR="00923B4F">
          <w:rPr>
            <w:noProof/>
            <w:webHidden/>
          </w:rPr>
          <w:t>IX</w:t>
        </w:r>
        <w:r w:rsidR="00E4406E">
          <w:rPr>
            <w:noProof/>
            <w:webHidden/>
          </w:rPr>
          <w:fldChar w:fldCharType="end"/>
        </w:r>
      </w:hyperlink>
    </w:p>
    <w:p w14:paraId="2A103B96" w14:textId="77777777" w:rsidR="00923B4F" w:rsidRDefault="005F5BAD">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44" w:history="1">
        <w:r w:rsidR="00923B4F" w:rsidRPr="00FE3115">
          <w:rPr>
            <w:rStyle w:val="Hyperlink"/>
            <w:noProof/>
          </w:rPr>
          <w:t>1.</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Introdução</w:t>
        </w:r>
        <w:r w:rsidR="00923B4F">
          <w:rPr>
            <w:noProof/>
            <w:webHidden/>
          </w:rPr>
          <w:tab/>
        </w:r>
        <w:r w:rsidR="00E4406E">
          <w:rPr>
            <w:noProof/>
            <w:webHidden/>
          </w:rPr>
          <w:fldChar w:fldCharType="begin"/>
        </w:r>
        <w:r w:rsidR="00923B4F">
          <w:rPr>
            <w:noProof/>
            <w:webHidden/>
          </w:rPr>
          <w:instrText xml:space="preserve"> PAGEREF _Toc20211844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4BCAA6DC" w14:textId="77777777" w:rsidR="00923B4F" w:rsidRDefault="005F5BAD">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5" w:history="1">
        <w:r w:rsidR="00923B4F" w:rsidRPr="00FE3115">
          <w:rPr>
            <w:rStyle w:val="Hyperlink"/>
            <w:noProof/>
          </w:rPr>
          <w:t>1.1.</w:t>
        </w:r>
        <w:r w:rsidR="00923B4F">
          <w:rPr>
            <w:rFonts w:asciiTheme="minorHAnsi" w:eastAsiaTheme="minorEastAsia" w:hAnsiTheme="minorHAnsi" w:cstheme="minorBidi"/>
            <w:smallCaps w:val="0"/>
            <w:noProof/>
            <w:sz w:val="22"/>
            <w:szCs w:val="22"/>
          </w:rPr>
          <w:tab/>
        </w:r>
        <w:r w:rsidR="00923B4F" w:rsidRPr="00FE3115">
          <w:rPr>
            <w:rStyle w:val="Hyperlink"/>
            <w:noProof/>
          </w:rPr>
          <w:t>Motivações e Objetivo</w:t>
        </w:r>
        <w:r w:rsidR="00923B4F">
          <w:rPr>
            <w:noProof/>
            <w:webHidden/>
          </w:rPr>
          <w:tab/>
        </w:r>
        <w:r w:rsidR="00E4406E">
          <w:rPr>
            <w:noProof/>
            <w:webHidden/>
          </w:rPr>
          <w:fldChar w:fldCharType="begin"/>
        </w:r>
        <w:r w:rsidR="00923B4F">
          <w:rPr>
            <w:noProof/>
            <w:webHidden/>
          </w:rPr>
          <w:instrText xml:space="preserve"> PAGEREF _Toc20211845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387016B2" w14:textId="77777777" w:rsidR="00923B4F" w:rsidRDefault="005F5BAD">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6" w:history="1">
        <w:r w:rsidR="00923B4F" w:rsidRPr="00FE3115">
          <w:rPr>
            <w:rStyle w:val="Hyperlink"/>
            <w:noProof/>
          </w:rPr>
          <w:t>1.2.</w:t>
        </w:r>
        <w:r w:rsidR="00923B4F">
          <w:rPr>
            <w:rFonts w:asciiTheme="minorHAnsi" w:eastAsiaTheme="minorEastAsia" w:hAnsiTheme="minorHAnsi" w:cstheme="minorBidi"/>
            <w:smallCaps w:val="0"/>
            <w:noProof/>
            <w:sz w:val="22"/>
            <w:szCs w:val="22"/>
          </w:rPr>
          <w:tab/>
        </w:r>
        <w:r w:rsidR="00923B4F" w:rsidRPr="00FE3115">
          <w:rPr>
            <w:rStyle w:val="Hyperlink"/>
            <w:noProof/>
          </w:rPr>
          <w:t>Descrição do Produto</w:t>
        </w:r>
        <w:r w:rsidR="00923B4F">
          <w:rPr>
            <w:noProof/>
            <w:webHidden/>
          </w:rPr>
          <w:tab/>
        </w:r>
        <w:r w:rsidR="00E4406E">
          <w:rPr>
            <w:noProof/>
            <w:webHidden/>
          </w:rPr>
          <w:fldChar w:fldCharType="begin"/>
        </w:r>
        <w:r w:rsidR="00923B4F">
          <w:rPr>
            <w:noProof/>
            <w:webHidden/>
          </w:rPr>
          <w:instrText xml:space="preserve"> PAGEREF _Toc20211846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3F237D29" w14:textId="77777777" w:rsidR="00923B4F" w:rsidRDefault="005F5BAD">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7" w:history="1">
        <w:r w:rsidR="00923B4F" w:rsidRPr="00FE3115">
          <w:rPr>
            <w:rStyle w:val="Hyperlink"/>
            <w:noProof/>
          </w:rPr>
          <w:t>1.3.</w:t>
        </w:r>
        <w:r w:rsidR="00923B4F">
          <w:rPr>
            <w:rFonts w:asciiTheme="minorHAnsi" w:eastAsiaTheme="minorEastAsia" w:hAnsiTheme="minorHAnsi" w:cstheme="minorBidi"/>
            <w:smallCaps w:val="0"/>
            <w:noProof/>
            <w:sz w:val="22"/>
            <w:szCs w:val="22"/>
          </w:rPr>
          <w:tab/>
        </w:r>
        <w:r w:rsidR="00923B4F" w:rsidRPr="00FE3115">
          <w:rPr>
            <w:rStyle w:val="Hyperlink"/>
            <w:noProof/>
          </w:rPr>
          <w:t>Premissas</w:t>
        </w:r>
        <w:r w:rsidR="00923B4F">
          <w:rPr>
            <w:noProof/>
            <w:webHidden/>
          </w:rPr>
          <w:tab/>
        </w:r>
        <w:r w:rsidR="00E4406E">
          <w:rPr>
            <w:noProof/>
            <w:webHidden/>
          </w:rPr>
          <w:fldChar w:fldCharType="begin"/>
        </w:r>
        <w:r w:rsidR="00923B4F">
          <w:rPr>
            <w:noProof/>
            <w:webHidden/>
          </w:rPr>
          <w:instrText xml:space="preserve"> PAGEREF _Toc20211847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4F856735" w14:textId="77777777" w:rsidR="00923B4F" w:rsidRDefault="005F5BAD">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8" w:history="1">
        <w:r w:rsidR="00923B4F" w:rsidRPr="00FE3115">
          <w:rPr>
            <w:rStyle w:val="Hyperlink"/>
            <w:noProof/>
          </w:rPr>
          <w:t>1.4.</w:t>
        </w:r>
        <w:r w:rsidR="00923B4F">
          <w:rPr>
            <w:rFonts w:asciiTheme="minorHAnsi" w:eastAsiaTheme="minorEastAsia" w:hAnsiTheme="minorHAnsi" w:cstheme="minorBidi"/>
            <w:smallCaps w:val="0"/>
            <w:noProof/>
            <w:sz w:val="22"/>
            <w:szCs w:val="22"/>
          </w:rPr>
          <w:tab/>
        </w:r>
        <w:r w:rsidR="00923B4F" w:rsidRPr="00FE3115">
          <w:rPr>
            <w:rStyle w:val="Hyperlink"/>
            <w:noProof/>
          </w:rPr>
          <w:t>Recursos</w:t>
        </w:r>
        <w:r w:rsidR="00923B4F">
          <w:rPr>
            <w:noProof/>
            <w:webHidden/>
          </w:rPr>
          <w:tab/>
        </w:r>
        <w:r w:rsidR="00E4406E">
          <w:rPr>
            <w:noProof/>
            <w:webHidden/>
          </w:rPr>
          <w:fldChar w:fldCharType="begin"/>
        </w:r>
        <w:r w:rsidR="00923B4F">
          <w:rPr>
            <w:noProof/>
            <w:webHidden/>
          </w:rPr>
          <w:instrText xml:space="preserve"> PAGEREF _Toc20211848 \h </w:instrText>
        </w:r>
        <w:r w:rsidR="00E4406E">
          <w:rPr>
            <w:noProof/>
            <w:webHidden/>
          </w:rPr>
        </w:r>
        <w:r w:rsidR="00E4406E">
          <w:rPr>
            <w:noProof/>
            <w:webHidden/>
          </w:rPr>
          <w:fldChar w:fldCharType="separate"/>
        </w:r>
        <w:r w:rsidR="00923B4F">
          <w:rPr>
            <w:noProof/>
            <w:webHidden/>
          </w:rPr>
          <w:t>11</w:t>
        </w:r>
        <w:r w:rsidR="00E4406E">
          <w:rPr>
            <w:noProof/>
            <w:webHidden/>
          </w:rPr>
          <w:fldChar w:fldCharType="end"/>
        </w:r>
      </w:hyperlink>
    </w:p>
    <w:p w14:paraId="4BD549E0" w14:textId="77777777" w:rsidR="00923B4F" w:rsidRDefault="005F5BAD">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49" w:history="1">
        <w:r w:rsidR="00923B4F" w:rsidRPr="00FE3115">
          <w:rPr>
            <w:rStyle w:val="Hyperlink"/>
            <w:noProof/>
          </w:rPr>
          <w:t>1.5.</w:t>
        </w:r>
        <w:r w:rsidR="00923B4F">
          <w:rPr>
            <w:rFonts w:asciiTheme="minorHAnsi" w:eastAsiaTheme="minorEastAsia" w:hAnsiTheme="minorHAnsi" w:cstheme="minorBidi"/>
            <w:smallCaps w:val="0"/>
            <w:noProof/>
            <w:sz w:val="22"/>
            <w:szCs w:val="22"/>
          </w:rPr>
          <w:tab/>
        </w:r>
        <w:r w:rsidR="00923B4F" w:rsidRPr="00FE3115">
          <w:rPr>
            <w:rStyle w:val="Hyperlink"/>
            <w:noProof/>
          </w:rPr>
          <w:t>Definição do Negócio</w:t>
        </w:r>
        <w:r w:rsidR="00923B4F">
          <w:rPr>
            <w:noProof/>
            <w:webHidden/>
          </w:rPr>
          <w:tab/>
        </w:r>
        <w:r w:rsidR="00E4406E">
          <w:rPr>
            <w:noProof/>
            <w:webHidden/>
          </w:rPr>
          <w:fldChar w:fldCharType="begin"/>
        </w:r>
        <w:r w:rsidR="00923B4F">
          <w:rPr>
            <w:noProof/>
            <w:webHidden/>
          </w:rPr>
          <w:instrText xml:space="preserve"> PAGEREF _Toc20211849 \h </w:instrText>
        </w:r>
        <w:r w:rsidR="00E4406E">
          <w:rPr>
            <w:noProof/>
            <w:webHidden/>
          </w:rPr>
        </w:r>
        <w:r w:rsidR="00E4406E">
          <w:rPr>
            <w:noProof/>
            <w:webHidden/>
          </w:rPr>
          <w:fldChar w:fldCharType="separate"/>
        </w:r>
        <w:r w:rsidR="00923B4F">
          <w:rPr>
            <w:noProof/>
            <w:webHidden/>
          </w:rPr>
          <w:t>12</w:t>
        </w:r>
        <w:r w:rsidR="00E4406E">
          <w:rPr>
            <w:noProof/>
            <w:webHidden/>
          </w:rPr>
          <w:fldChar w:fldCharType="end"/>
        </w:r>
      </w:hyperlink>
    </w:p>
    <w:p w14:paraId="507FE63F" w14:textId="77777777" w:rsidR="00923B4F" w:rsidRDefault="005F5BAD">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0" w:history="1">
        <w:r w:rsidR="00923B4F" w:rsidRPr="00FE3115">
          <w:rPr>
            <w:rStyle w:val="Hyperlink"/>
            <w:noProof/>
          </w:rPr>
          <w:t>1.6.</w:t>
        </w:r>
        <w:r w:rsidR="00923B4F">
          <w:rPr>
            <w:rFonts w:asciiTheme="minorHAnsi" w:eastAsiaTheme="minorEastAsia" w:hAnsiTheme="minorHAnsi" w:cstheme="minorBidi"/>
            <w:smallCaps w:val="0"/>
            <w:noProof/>
            <w:sz w:val="22"/>
            <w:szCs w:val="22"/>
          </w:rPr>
          <w:tab/>
        </w:r>
        <w:r w:rsidR="00923B4F" w:rsidRPr="00FE3115">
          <w:rPr>
            <w:rStyle w:val="Hyperlink"/>
            <w:noProof/>
          </w:rPr>
          <w:t>Definição da Equipe</w:t>
        </w:r>
        <w:r w:rsidR="00923B4F">
          <w:rPr>
            <w:noProof/>
            <w:webHidden/>
          </w:rPr>
          <w:tab/>
        </w:r>
        <w:r w:rsidR="00E4406E">
          <w:rPr>
            <w:noProof/>
            <w:webHidden/>
          </w:rPr>
          <w:fldChar w:fldCharType="begin"/>
        </w:r>
        <w:r w:rsidR="00923B4F">
          <w:rPr>
            <w:noProof/>
            <w:webHidden/>
          </w:rPr>
          <w:instrText xml:space="preserve"> PAGEREF _Toc20211850 \h </w:instrText>
        </w:r>
        <w:r w:rsidR="00E4406E">
          <w:rPr>
            <w:noProof/>
            <w:webHidden/>
          </w:rPr>
        </w:r>
        <w:r w:rsidR="00E4406E">
          <w:rPr>
            <w:noProof/>
            <w:webHidden/>
          </w:rPr>
          <w:fldChar w:fldCharType="separate"/>
        </w:r>
        <w:r w:rsidR="00923B4F">
          <w:rPr>
            <w:noProof/>
            <w:webHidden/>
          </w:rPr>
          <w:t>12</w:t>
        </w:r>
        <w:r w:rsidR="00E4406E">
          <w:rPr>
            <w:noProof/>
            <w:webHidden/>
          </w:rPr>
          <w:fldChar w:fldCharType="end"/>
        </w:r>
      </w:hyperlink>
    </w:p>
    <w:p w14:paraId="55B0F0DA" w14:textId="77777777" w:rsidR="00923B4F" w:rsidRDefault="005F5BAD">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1" w:history="1">
        <w:r w:rsidR="00923B4F" w:rsidRPr="00FE3115">
          <w:rPr>
            <w:rStyle w:val="Hyperlink"/>
            <w:noProof/>
          </w:rPr>
          <w:t>1.6.1.</w:t>
        </w:r>
        <w:r w:rsidR="00923B4F">
          <w:rPr>
            <w:rFonts w:asciiTheme="minorHAnsi" w:eastAsiaTheme="minorEastAsia" w:hAnsiTheme="minorHAnsi" w:cstheme="minorBidi"/>
            <w:i w:val="0"/>
            <w:noProof/>
            <w:sz w:val="22"/>
            <w:szCs w:val="22"/>
          </w:rPr>
          <w:tab/>
        </w:r>
        <w:r w:rsidR="00923B4F" w:rsidRPr="00FE3115">
          <w:rPr>
            <w:rStyle w:val="Hyperlink"/>
            <w:noProof/>
          </w:rPr>
          <w:t>organograma</w:t>
        </w:r>
        <w:r w:rsidR="00923B4F">
          <w:rPr>
            <w:noProof/>
            <w:webHidden/>
          </w:rPr>
          <w:tab/>
        </w:r>
        <w:r w:rsidR="00E4406E">
          <w:rPr>
            <w:noProof/>
            <w:webHidden/>
          </w:rPr>
          <w:fldChar w:fldCharType="begin"/>
        </w:r>
        <w:r w:rsidR="00923B4F">
          <w:rPr>
            <w:noProof/>
            <w:webHidden/>
          </w:rPr>
          <w:instrText xml:space="preserve"> PAGEREF _Toc20211851 \h </w:instrText>
        </w:r>
        <w:r w:rsidR="00E4406E">
          <w:rPr>
            <w:noProof/>
            <w:webHidden/>
          </w:rPr>
        </w:r>
        <w:r w:rsidR="00E4406E">
          <w:rPr>
            <w:noProof/>
            <w:webHidden/>
          </w:rPr>
          <w:fldChar w:fldCharType="separate"/>
        </w:r>
        <w:r w:rsidR="00923B4F">
          <w:rPr>
            <w:noProof/>
            <w:webHidden/>
          </w:rPr>
          <w:t>12</w:t>
        </w:r>
        <w:r w:rsidR="00E4406E">
          <w:rPr>
            <w:noProof/>
            <w:webHidden/>
          </w:rPr>
          <w:fldChar w:fldCharType="end"/>
        </w:r>
      </w:hyperlink>
    </w:p>
    <w:p w14:paraId="0014BF9A" w14:textId="77777777" w:rsidR="00923B4F" w:rsidRDefault="005F5BAD">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52" w:history="1">
        <w:r w:rsidR="00923B4F" w:rsidRPr="00FE3115">
          <w:rPr>
            <w:rStyle w:val="Hyperlink"/>
            <w:noProof/>
          </w:rPr>
          <w:t>2.</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Descrição do Sistema</w:t>
        </w:r>
        <w:r w:rsidR="00923B4F">
          <w:rPr>
            <w:noProof/>
            <w:webHidden/>
          </w:rPr>
          <w:tab/>
        </w:r>
        <w:r w:rsidR="00E4406E">
          <w:rPr>
            <w:noProof/>
            <w:webHidden/>
          </w:rPr>
          <w:fldChar w:fldCharType="begin"/>
        </w:r>
        <w:r w:rsidR="00923B4F">
          <w:rPr>
            <w:noProof/>
            <w:webHidden/>
          </w:rPr>
          <w:instrText xml:space="preserve"> PAGEREF _Toc20211852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370739B5" w14:textId="77777777" w:rsidR="00923B4F" w:rsidRDefault="005F5BAD">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3" w:history="1">
        <w:r w:rsidR="00923B4F" w:rsidRPr="00FE3115">
          <w:rPr>
            <w:rStyle w:val="Hyperlink"/>
            <w:noProof/>
          </w:rPr>
          <w:t>2.1.</w:t>
        </w:r>
        <w:r w:rsidR="00923B4F">
          <w:rPr>
            <w:rFonts w:asciiTheme="minorHAnsi" w:eastAsiaTheme="minorEastAsia" w:hAnsiTheme="minorHAnsi" w:cstheme="minorBidi"/>
            <w:smallCaps w:val="0"/>
            <w:noProof/>
            <w:sz w:val="22"/>
            <w:szCs w:val="22"/>
          </w:rPr>
          <w:tab/>
        </w:r>
        <w:r w:rsidR="00923B4F" w:rsidRPr="00FE3115">
          <w:rPr>
            <w:rStyle w:val="Hyperlink"/>
            <w:noProof/>
          </w:rPr>
          <w:t>Descrição Detalhada das Partes que Compõe o Sistema</w:t>
        </w:r>
        <w:r w:rsidR="00923B4F">
          <w:rPr>
            <w:noProof/>
            <w:webHidden/>
          </w:rPr>
          <w:tab/>
        </w:r>
        <w:r w:rsidR="00E4406E">
          <w:rPr>
            <w:noProof/>
            <w:webHidden/>
          </w:rPr>
          <w:fldChar w:fldCharType="begin"/>
        </w:r>
        <w:r w:rsidR="00923B4F">
          <w:rPr>
            <w:noProof/>
            <w:webHidden/>
          </w:rPr>
          <w:instrText xml:space="preserve"> PAGEREF _Toc20211853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2B3DA887" w14:textId="77777777" w:rsidR="00923B4F" w:rsidRDefault="005F5BAD">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4" w:history="1">
        <w:r w:rsidR="00923B4F" w:rsidRPr="00FE3115">
          <w:rPr>
            <w:rStyle w:val="Hyperlink"/>
            <w:noProof/>
          </w:rPr>
          <w:t>2.1.1.</w:t>
        </w:r>
        <w:r w:rsidR="00923B4F">
          <w:rPr>
            <w:rFonts w:asciiTheme="minorHAnsi" w:eastAsiaTheme="minorEastAsia" w:hAnsiTheme="minorHAnsi" w:cstheme="minorBidi"/>
            <w:i w:val="0"/>
            <w:noProof/>
            <w:sz w:val="22"/>
            <w:szCs w:val="22"/>
          </w:rPr>
          <w:tab/>
        </w:r>
        <w:r w:rsidR="00923B4F" w:rsidRPr="00FE3115">
          <w:rPr>
            <w:rStyle w:val="Hyperlink"/>
            <w:noProof/>
          </w:rPr>
          <w:t>Página Inicial</w:t>
        </w:r>
        <w:r w:rsidR="00923B4F">
          <w:rPr>
            <w:noProof/>
            <w:webHidden/>
          </w:rPr>
          <w:tab/>
        </w:r>
        <w:r w:rsidR="00E4406E">
          <w:rPr>
            <w:noProof/>
            <w:webHidden/>
          </w:rPr>
          <w:fldChar w:fldCharType="begin"/>
        </w:r>
        <w:r w:rsidR="00923B4F">
          <w:rPr>
            <w:noProof/>
            <w:webHidden/>
          </w:rPr>
          <w:instrText xml:space="preserve"> PAGEREF _Toc20211854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77770700" w14:textId="77777777" w:rsidR="00923B4F" w:rsidRDefault="005F5BAD">
      <w:pPr>
        <w:pStyle w:val="Sumrio3"/>
        <w:tabs>
          <w:tab w:val="left" w:pos="1200"/>
          <w:tab w:val="right" w:leader="dot" w:pos="8183"/>
        </w:tabs>
        <w:rPr>
          <w:rFonts w:asciiTheme="minorHAnsi" w:eastAsiaTheme="minorEastAsia" w:hAnsiTheme="minorHAnsi" w:cstheme="minorBidi"/>
          <w:i w:val="0"/>
          <w:noProof/>
          <w:sz w:val="22"/>
          <w:szCs w:val="22"/>
        </w:rPr>
      </w:pPr>
      <w:hyperlink w:anchor="_Toc20211855" w:history="1">
        <w:r w:rsidR="00923B4F" w:rsidRPr="00FE3115">
          <w:rPr>
            <w:rStyle w:val="Hyperlink"/>
            <w:noProof/>
          </w:rPr>
          <w:t>2.1.2.</w:t>
        </w:r>
        <w:r w:rsidR="00923B4F">
          <w:rPr>
            <w:rFonts w:asciiTheme="minorHAnsi" w:eastAsiaTheme="minorEastAsia" w:hAnsiTheme="minorHAnsi" w:cstheme="minorBidi"/>
            <w:i w:val="0"/>
            <w:noProof/>
            <w:sz w:val="22"/>
            <w:szCs w:val="22"/>
          </w:rPr>
          <w:tab/>
        </w:r>
        <w:r w:rsidR="00923B4F" w:rsidRPr="00FE3115">
          <w:rPr>
            <w:rStyle w:val="Hyperlink"/>
            <w:noProof/>
          </w:rPr>
          <w:t>Pesquisa</w:t>
        </w:r>
        <w:r w:rsidR="00923B4F">
          <w:rPr>
            <w:noProof/>
            <w:webHidden/>
          </w:rPr>
          <w:tab/>
        </w:r>
        <w:r w:rsidR="00E4406E">
          <w:rPr>
            <w:noProof/>
            <w:webHidden/>
          </w:rPr>
          <w:fldChar w:fldCharType="begin"/>
        </w:r>
        <w:r w:rsidR="00923B4F">
          <w:rPr>
            <w:noProof/>
            <w:webHidden/>
          </w:rPr>
          <w:instrText xml:space="preserve"> PAGEREF _Toc20211855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2C54818A" w14:textId="77777777" w:rsidR="00923B4F" w:rsidRDefault="005F5BAD">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6" w:history="1">
        <w:r w:rsidR="00923B4F" w:rsidRPr="00FE3115">
          <w:rPr>
            <w:rStyle w:val="Hyperlink"/>
            <w:noProof/>
          </w:rPr>
          <w:t>2.2.</w:t>
        </w:r>
        <w:r w:rsidR="00923B4F">
          <w:rPr>
            <w:rFonts w:asciiTheme="minorHAnsi" w:eastAsiaTheme="minorEastAsia" w:hAnsiTheme="minorHAnsi" w:cstheme="minorBidi"/>
            <w:smallCaps w:val="0"/>
            <w:noProof/>
            <w:sz w:val="22"/>
            <w:szCs w:val="22"/>
          </w:rPr>
          <w:tab/>
        </w:r>
        <w:r w:rsidR="00923B4F" w:rsidRPr="00FE3115">
          <w:rPr>
            <w:rStyle w:val="Hyperlink"/>
            <w:noProof/>
          </w:rPr>
          <w:t>Requisitos Funcionais</w:t>
        </w:r>
        <w:r w:rsidR="00923B4F">
          <w:rPr>
            <w:noProof/>
            <w:webHidden/>
          </w:rPr>
          <w:tab/>
        </w:r>
        <w:r w:rsidR="00E4406E">
          <w:rPr>
            <w:noProof/>
            <w:webHidden/>
          </w:rPr>
          <w:fldChar w:fldCharType="begin"/>
        </w:r>
        <w:r w:rsidR="00923B4F">
          <w:rPr>
            <w:noProof/>
            <w:webHidden/>
          </w:rPr>
          <w:instrText xml:space="preserve"> PAGEREF _Toc20211856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40FA4C65" w14:textId="77777777" w:rsidR="00923B4F" w:rsidRDefault="005F5BAD">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7" w:history="1">
        <w:r w:rsidR="00923B4F" w:rsidRPr="00FE3115">
          <w:rPr>
            <w:rStyle w:val="Hyperlink"/>
            <w:noProof/>
          </w:rPr>
          <w:t>2.3.</w:t>
        </w:r>
        <w:r w:rsidR="00923B4F">
          <w:rPr>
            <w:rFonts w:asciiTheme="minorHAnsi" w:eastAsiaTheme="minorEastAsia" w:hAnsiTheme="minorHAnsi" w:cstheme="minorBidi"/>
            <w:smallCaps w:val="0"/>
            <w:noProof/>
            <w:sz w:val="22"/>
            <w:szCs w:val="22"/>
          </w:rPr>
          <w:tab/>
        </w:r>
        <w:r w:rsidR="00923B4F" w:rsidRPr="00FE3115">
          <w:rPr>
            <w:rStyle w:val="Hyperlink"/>
            <w:noProof/>
          </w:rPr>
          <w:t>Wireframes</w:t>
        </w:r>
        <w:r w:rsidR="00923B4F">
          <w:rPr>
            <w:noProof/>
            <w:webHidden/>
          </w:rPr>
          <w:tab/>
        </w:r>
        <w:r w:rsidR="00E4406E">
          <w:rPr>
            <w:noProof/>
            <w:webHidden/>
          </w:rPr>
          <w:fldChar w:fldCharType="begin"/>
        </w:r>
        <w:r w:rsidR="00923B4F">
          <w:rPr>
            <w:noProof/>
            <w:webHidden/>
          </w:rPr>
          <w:instrText xml:space="preserve"> PAGEREF _Toc20211857 \h </w:instrText>
        </w:r>
        <w:r w:rsidR="00E4406E">
          <w:rPr>
            <w:noProof/>
            <w:webHidden/>
          </w:rPr>
        </w:r>
        <w:r w:rsidR="00E4406E">
          <w:rPr>
            <w:noProof/>
            <w:webHidden/>
          </w:rPr>
          <w:fldChar w:fldCharType="separate"/>
        </w:r>
        <w:r w:rsidR="00923B4F">
          <w:rPr>
            <w:noProof/>
            <w:webHidden/>
          </w:rPr>
          <w:t>13</w:t>
        </w:r>
        <w:r w:rsidR="00E4406E">
          <w:rPr>
            <w:noProof/>
            <w:webHidden/>
          </w:rPr>
          <w:fldChar w:fldCharType="end"/>
        </w:r>
      </w:hyperlink>
    </w:p>
    <w:p w14:paraId="5D51A08C" w14:textId="77777777" w:rsidR="00923B4F" w:rsidRDefault="005F5BAD">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58" w:history="1">
        <w:r w:rsidR="00923B4F" w:rsidRPr="00FE3115">
          <w:rPr>
            <w:rStyle w:val="Hyperlink"/>
            <w:noProof/>
          </w:rPr>
          <w:t>3.</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Modelagem UML</w:t>
        </w:r>
        <w:r w:rsidR="00923B4F">
          <w:rPr>
            <w:noProof/>
            <w:webHidden/>
          </w:rPr>
          <w:tab/>
        </w:r>
        <w:r w:rsidR="00E4406E">
          <w:rPr>
            <w:noProof/>
            <w:webHidden/>
          </w:rPr>
          <w:fldChar w:fldCharType="begin"/>
        </w:r>
        <w:r w:rsidR="00923B4F">
          <w:rPr>
            <w:noProof/>
            <w:webHidden/>
          </w:rPr>
          <w:instrText xml:space="preserve"> PAGEREF _Toc20211858 \h </w:instrText>
        </w:r>
        <w:r w:rsidR="00E4406E">
          <w:rPr>
            <w:noProof/>
            <w:webHidden/>
          </w:rPr>
        </w:r>
        <w:r w:rsidR="00E4406E">
          <w:rPr>
            <w:noProof/>
            <w:webHidden/>
          </w:rPr>
          <w:fldChar w:fldCharType="separate"/>
        </w:r>
        <w:r w:rsidR="00923B4F">
          <w:rPr>
            <w:noProof/>
            <w:webHidden/>
          </w:rPr>
          <w:t>15</w:t>
        </w:r>
        <w:r w:rsidR="00E4406E">
          <w:rPr>
            <w:noProof/>
            <w:webHidden/>
          </w:rPr>
          <w:fldChar w:fldCharType="end"/>
        </w:r>
      </w:hyperlink>
    </w:p>
    <w:p w14:paraId="1F88FD3E" w14:textId="77777777" w:rsidR="00923B4F" w:rsidRDefault="005F5BAD">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59" w:history="1">
        <w:r w:rsidR="00923B4F" w:rsidRPr="00FE3115">
          <w:rPr>
            <w:rStyle w:val="Hyperlink"/>
            <w:noProof/>
          </w:rPr>
          <w:t>3.1.</w:t>
        </w:r>
        <w:r w:rsidR="00923B4F">
          <w:rPr>
            <w:rFonts w:asciiTheme="minorHAnsi" w:eastAsiaTheme="minorEastAsia" w:hAnsiTheme="minorHAnsi" w:cstheme="minorBidi"/>
            <w:smallCaps w:val="0"/>
            <w:noProof/>
            <w:sz w:val="22"/>
            <w:szCs w:val="22"/>
          </w:rPr>
          <w:tab/>
        </w:r>
        <w:r w:rsidR="00923B4F" w:rsidRPr="00FE3115">
          <w:rPr>
            <w:rStyle w:val="Hyperlink"/>
            <w:noProof/>
          </w:rPr>
          <w:t>Diagramas de Classes</w:t>
        </w:r>
        <w:r w:rsidR="00923B4F">
          <w:rPr>
            <w:noProof/>
            <w:webHidden/>
          </w:rPr>
          <w:tab/>
        </w:r>
        <w:r w:rsidR="00E4406E">
          <w:rPr>
            <w:noProof/>
            <w:webHidden/>
          </w:rPr>
          <w:fldChar w:fldCharType="begin"/>
        </w:r>
        <w:r w:rsidR="00923B4F">
          <w:rPr>
            <w:noProof/>
            <w:webHidden/>
          </w:rPr>
          <w:instrText xml:space="preserve"> PAGEREF _Toc20211859 \h </w:instrText>
        </w:r>
        <w:r w:rsidR="00E4406E">
          <w:rPr>
            <w:noProof/>
            <w:webHidden/>
          </w:rPr>
        </w:r>
        <w:r w:rsidR="00E4406E">
          <w:rPr>
            <w:noProof/>
            <w:webHidden/>
          </w:rPr>
          <w:fldChar w:fldCharType="separate"/>
        </w:r>
        <w:r w:rsidR="00923B4F">
          <w:rPr>
            <w:noProof/>
            <w:webHidden/>
          </w:rPr>
          <w:t>15</w:t>
        </w:r>
        <w:r w:rsidR="00E4406E">
          <w:rPr>
            <w:noProof/>
            <w:webHidden/>
          </w:rPr>
          <w:fldChar w:fldCharType="end"/>
        </w:r>
      </w:hyperlink>
    </w:p>
    <w:p w14:paraId="6567F9F4" w14:textId="77777777" w:rsidR="00923B4F" w:rsidRDefault="005F5BAD">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0" w:history="1">
        <w:r w:rsidR="00923B4F" w:rsidRPr="00FE3115">
          <w:rPr>
            <w:rStyle w:val="Hyperlink"/>
            <w:noProof/>
          </w:rPr>
          <w:t>4.</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Modelagem do Banco de Dados</w:t>
        </w:r>
        <w:r w:rsidR="00923B4F">
          <w:rPr>
            <w:noProof/>
            <w:webHidden/>
          </w:rPr>
          <w:tab/>
        </w:r>
        <w:r w:rsidR="00E4406E">
          <w:rPr>
            <w:noProof/>
            <w:webHidden/>
          </w:rPr>
          <w:fldChar w:fldCharType="begin"/>
        </w:r>
        <w:r w:rsidR="00923B4F">
          <w:rPr>
            <w:noProof/>
            <w:webHidden/>
          </w:rPr>
          <w:instrText xml:space="preserve"> PAGEREF _Toc20211860 \h </w:instrText>
        </w:r>
        <w:r w:rsidR="00E4406E">
          <w:rPr>
            <w:noProof/>
            <w:webHidden/>
          </w:rPr>
        </w:r>
        <w:r w:rsidR="00E4406E">
          <w:rPr>
            <w:noProof/>
            <w:webHidden/>
          </w:rPr>
          <w:fldChar w:fldCharType="separate"/>
        </w:r>
        <w:r w:rsidR="00923B4F">
          <w:rPr>
            <w:noProof/>
            <w:webHidden/>
          </w:rPr>
          <w:t>16</w:t>
        </w:r>
        <w:r w:rsidR="00E4406E">
          <w:rPr>
            <w:noProof/>
            <w:webHidden/>
          </w:rPr>
          <w:fldChar w:fldCharType="end"/>
        </w:r>
      </w:hyperlink>
    </w:p>
    <w:p w14:paraId="60ECFBF3" w14:textId="77777777" w:rsidR="00923B4F" w:rsidRDefault="005F5BAD">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1" w:history="1">
        <w:r w:rsidR="00923B4F" w:rsidRPr="00FE3115">
          <w:rPr>
            <w:rStyle w:val="Hyperlink"/>
            <w:noProof/>
          </w:rPr>
          <w:t>4.1.</w:t>
        </w:r>
        <w:r w:rsidR="00923B4F">
          <w:rPr>
            <w:rFonts w:asciiTheme="minorHAnsi" w:eastAsiaTheme="minorEastAsia" w:hAnsiTheme="minorHAnsi" w:cstheme="minorBidi"/>
            <w:smallCaps w:val="0"/>
            <w:noProof/>
            <w:sz w:val="22"/>
            <w:szCs w:val="22"/>
          </w:rPr>
          <w:tab/>
        </w:r>
        <w:r w:rsidR="00923B4F" w:rsidRPr="00FE3115">
          <w:rPr>
            <w:rStyle w:val="Hyperlink"/>
            <w:noProof/>
          </w:rPr>
          <w:t>Diagrama E-R</w:t>
        </w:r>
        <w:r w:rsidR="00923B4F">
          <w:rPr>
            <w:noProof/>
            <w:webHidden/>
          </w:rPr>
          <w:tab/>
        </w:r>
        <w:r w:rsidR="00E4406E">
          <w:rPr>
            <w:noProof/>
            <w:webHidden/>
          </w:rPr>
          <w:fldChar w:fldCharType="begin"/>
        </w:r>
        <w:r w:rsidR="00923B4F">
          <w:rPr>
            <w:noProof/>
            <w:webHidden/>
          </w:rPr>
          <w:instrText xml:space="preserve"> PAGEREF _Toc20211861 \h </w:instrText>
        </w:r>
        <w:r w:rsidR="00E4406E">
          <w:rPr>
            <w:noProof/>
            <w:webHidden/>
          </w:rPr>
        </w:r>
        <w:r w:rsidR="00E4406E">
          <w:rPr>
            <w:noProof/>
            <w:webHidden/>
          </w:rPr>
          <w:fldChar w:fldCharType="separate"/>
        </w:r>
        <w:r w:rsidR="00923B4F">
          <w:rPr>
            <w:noProof/>
            <w:webHidden/>
          </w:rPr>
          <w:t>16</w:t>
        </w:r>
        <w:r w:rsidR="00E4406E">
          <w:rPr>
            <w:noProof/>
            <w:webHidden/>
          </w:rPr>
          <w:fldChar w:fldCharType="end"/>
        </w:r>
      </w:hyperlink>
    </w:p>
    <w:p w14:paraId="7E8A9235" w14:textId="77777777" w:rsidR="00923B4F" w:rsidRDefault="005F5BAD">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2" w:history="1">
        <w:r w:rsidR="00923B4F" w:rsidRPr="00FE3115">
          <w:rPr>
            <w:rStyle w:val="Hyperlink"/>
            <w:noProof/>
          </w:rPr>
          <w:t>4.2.</w:t>
        </w:r>
        <w:r w:rsidR="00923B4F">
          <w:rPr>
            <w:rFonts w:asciiTheme="minorHAnsi" w:eastAsiaTheme="minorEastAsia" w:hAnsiTheme="minorHAnsi" w:cstheme="minorBidi"/>
            <w:smallCaps w:val="0"/>
            <w:noProof/>
            <w:sz w:val="22"/>
            <w:szCs w:val="22"/>
          </w:rPr>
          <w:tab/>
        </w:r>
        <w:r w:rsidR="00923B4F" w:rsidRPr="00FE3115">
          <w:rPr>
            <w:rStyle w:val="Hyperlink"/>
            <w:noProof/>
          </w:rPr>
          <w:t>Implementação Física</w:t>
        </w:r>
        <w:r w:rsidR="00923B4F">
          <w:rPr>
            <w:noProof/>
            <w:webHidden/>
          </w:rPr>
          <w:tab/>
        </w:r>
        <w:r w:rsidR="00E4406E">
          <w:rPr>
            <w:noProof/>
            <w:webHidden/>
          </w:rPr>
          <w:fldChar w:fldCharType="begin"/>
        </w:r>
        <w:r w:rsidR="00923B4F">
          <w:rPr>
            <w:noProof/>
            <w:webHidden/>
          </w:rPr>
          <w:instrText xml:space="preserve"> PAGEREF _Toc20211862 \h </w:instrText>
        </w:r>
        <w:r w:rsidR="00E4406E">
          <w:rPr>
            <w:noProof/>
            <w:webHidden/>
          </w:rPr>
        </w:r>
        <w:r w:rsidR="00E4406E">
          <w:rPr>
            <w:noProof/>
            <w:webHidden/>
          </w:rPr>
          <w:fldChar w:fldCharType="separate"/>
        </w:r>
        <w:r w:rsidR="00923B4F">
          <w:rPr>
            <w:noProof/>
            <w:webHidden/>
          </w:rPr>
          <w:t>16</w:t>
        </w:r>
        <w:r w:rsidR="00E4406E">
          <w:rPr>
            <w:noProof/>
            <w:webHidden/>
          </w:rPr>
          <w:fldChar w:fldCharType="end"/>
        </w:r>
      </w:hyperlink>
    </w:p>
    <w:p w14:paraId="251801E7" w14:textId="77777777" w:rsidR="00923B4F" w:rsidRDefault="005F5BAD">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3" w:history="1">
        <w:r w:rsidR="00923B4F" w:rsidRPr="00FE3115">
          <w:rPr>
            <w:rStyle w:val="Hyperlink"/>
            <w:noProof/>
          </w:rPr>
          <w:t>5.</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Metodologia</w:t>
        </w:r>
        <w:r w:rsidR="00923B4F">
          <w:rPr>
            <w:noProof/>
            <w:webHidden/>
          </w:rPr>
          <w:tab/>
        </w:r>
        <w:r w:rsidR="00E4406E">
          <w:rPr>
            <w:noProof/>
            <w:webHidden/>
          </w:rPr>
          <w:fldChar w:fldCharType="begin"/>
        </w:r>
        <w:r w:rsidR="00923B4F">
          <w:rPr>
            <w:noProof/>
            <w:webHidden/>
          </w:rPr>
          <w:instrText xml:space="preserve"> PAGEREF _Toc20211863 \h </w:instrText>
        </w:r>
        <w:r w:rsidR="00E4406E">
          <w:rPr>
            <w:noProof/>
            <w:webHidden/>
          </w:rPr>
        </w:r>
        <w:r w:rsidR="00E4406E">
          <w:rPr>
            <w:noProof/>
            <w:webHidden/>
          </w:rPr>
          <w:fldChar w:fldCharType="separate"/>
        </w:r>
        <w:r w:rsidR="00923B4F">
          <w:rPr>
            <w:noProof/>
            <w:webHidden/>
          </w:rPr>
          <w:t>17</w:t>
        </w:r>
        <w:r w:rsidR="00E4406E">
          <w:rPr>
            <w:noProof/>
            <w:webHidden/>
          </w:rPr>
          <w:fldChar w:fldCharType="end"/>
        </w:r>
      </w:hyperlink>
    </w:p>
    <w:p w14:paraId="250DBE21" w14:textId="77777777" w:rsidR="00923B4F" w:rsidRDefault="005F5BAD">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4" w:history="1">
        <w:r w:rsidR="00923B4F" w:rsidRPr="00FE3115">
          <w:rPr>
            <w:rStyle w:val="Hyperlink"/>
            <w:noProof/>
          </w:rPr>
          <w:t>5.1.</w:t>
        </w:r>
        <w:r w:rsidR="00923B4F">
          <w:rPr>
            <w:rFonts w:asciiTheme="minorHAnsi" w:eastAsiaTheme="minorEastAsia" w:hAnsiTheme="minorHAnsi" w:cstheme="minorBidi"/>
            <w:smallCaps w:val="0"/>
            <w:noProof/>
            <w:sz w:val="22"/>
            <w:szCs w:val="22"/>
          </w:rPr>
          <w:tab/>
        </w:r>
        <w:r w:rsidR="00923B4F" w:rsidRPr="00FE3115">
          <w:rPr>
            <w:rStyle w:val="Hyperlink"/>
            <w:noProof/>
          </w:rPr>
          <w:t>Desenvolvimento</w:t>
        </w:r>
        <w:r w:rsidR="00923B4F">
          <w:rPr>
            <w:noProof/>
            <w:webHidden/>
          </w:rPr>
          <w:tab/>
        </w:r>
        <w:r w:rsidR="00E4406E">
          <w:rPr>
            <w:noProof/>
            <w:webHidden/>
          </w:rPr>
          <w:fldChar w:fldCharType="begin"/>
        </w:r>
        <w:r w:rsidR="00923B4F">
          <w:rPr>
            <w:noProof/>
            <w:webHidden/>
          </w:rPr>
          <w:instrText xml:space="preserve"> PAGEREF _Toc20211864 \h </w:instrText>
        </w:r>
        <w:r w:rsidR="00E4406E">
          <w:rPr>
            <w:noProof/>
            <w:webHidden/>
          </w:rPr>
        </w:r>
        <w:r w:rsidR="00E4406E">
          <w:rPr>
            <w:noProof/>
            <w:webHidden/>
          </w:rPr>
          <w:fldChar w:fldCharType="separate"/>
        </w:r>
        <w:r w:rsidR="00923B4F">
          <w:rPr>
            <w:noProof/>
            <w:webHidden/>
          </w:rPr>
          <w:t>17</w:t>
        </w:r>
        <w:r w:rsidR="00E4406E">
          <w:rPr>
            <w:noProof/>
            <w:webHidden/>
          </w:rPr>
          <w:fldChar w:fldCharType="end"/>
        </w:r>
      </w:hyperlink>
    </w:p>
    <w:p w14:paraId="1B43CF35" w14:textId="77777777" w:rsidR="00923B4F" w:rsidRDefault="005F5BAD">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5" w:history="1">
        <w:r w:rsidR="00923B4F" w:rsidRPr="00FE3115">
          <w:rPr>
            <w:rStyle w:val="Hyperlink"/>
            <w:noProof/>
          </w:rPr>
          <w:t>6.</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Arquitetura de Software</w:t>
        </w:r>
        <w:r w:rsidR="00923B4F">
          <w:rPr>
            <w:noProof/>
            <w:webHidden/>
          </w:rPr>
          <w:tab/>
        </w:r>
        <w:r w:rsidR="00E4406E">
          <w:rPr>
            <w:noProof/>
            <w:webHidden/>
          </w:rPr>
          <w:fldChar w:fldCharType="begin"/>
        </w:r>
        <w:r w:rsidR="00923B4F">
          <w:rPr>
            <w:noProof/>
            <w:webHidden/>
          </w:rPr>
          <w:instrText xml:space="preserve"> PAGEREF _Toc20211865 \h </w:instrText>
        </w:r>
        <w:r w:rsidR="00E4406E">
          <w:rPr>
            <w:noProof/>
            <w:webHidden/>
          </w:rPr>
        </w:r>
        <w:r w:rsidR="00E4406E">
          <w:rPr>
            <w:noProof/>
            <w:webHidden/>
          </w:rPr>
          <w:fldChar w:fldCharType="separate"/>
        </w:r>
        <w:r w:rsidR="00923B4F">
          <w:rPr>
            <w:noProof/>
            <w:webHidden/>
          </w:rPr>
          <w:t>18</w:t>
        </w:r>
        <w:r w:rsidR="00E4406E">
          <w:rPr>
            <w:noProof/>
            <w:webHidden/>
          </w:rPr>
          <w:fldChar w:fldCharType="end"/>
        </w:r>
      </w:hyperlink>
    </w:p>
    <w:p w14:paraId="1370E838" w14:textId="77777777" w:rsidR="00923B4F" w:rsidRDefault="005F5BAD">
      <w:pPr>
        <w:pStyle w:val="Sumrio2"/>
        <w:tabs>
          <w:tab w:val="left" w:pos="800"/>
          <w:tab w:val="right" w:leader="dot" w:pos="8183"/>
        </w:tabs>
        <w:rPr>
          <w:rFonts w:asciiTheme="minorHAnsi" w:eastAsiaTheme="minorEastAsia" w:hAnsiTheme="minorHAnsi" w:cstheme="minorBidi"/>
          <w:smallCaps w:val="0"/>
          <w:noProof/>
          <w:sz w:val="22"/>
          <w:szCs w:val="22"/>
        </w:rPr>
      </w:pPr>
      <w:hyperlink w:anchor="_Toc20211866" w:history="1">
        <w:r w:rsidR="00923B4F" w:rsidRPr="00FE3115">
          <w:rPr>
            <w:rStyle w:val="Hyperlink"/>
            <w:noProof/>
          </w:rPr>
          <w:t>6.1.</w:t>
        </w:r>
        <w:r w:rsidR="00923B4F">
          <w:rPr>
            <w:rFonts w:asciiTheme="minorHAnsi" w:eastAsiaTheme="minorEastAsia" w:hAnsiTheme="minorHAnsi" w:cstheme="minorBidi"/>
            <w:smallCaps w:val="0"/>
            <w:noProof/>
            <w:sz w:val="22"/>
            <w:szCs w:val="22"/>
          </w:rPr>
          <w:tab/>
        </w:r>
        <w:r w:rsidR="00923B4F" w:rsidRPr="00FE3115">
          <w:rPr>
            <w:rStyle w:val="Hyperlink"/>
            <w:noProof/>
          </w:rPr>
          <w:t>Desenvolvimento</w:t>
        </w:r>
        <w:r w:rsidR="00923B4F">
          <w:rPr>
            <w:noProof/>
            <w:webHidden/>
          </w:rPr>
          <w:tab/>
        </w:r>
        <w:r w:rsidR="00E4406E">
          <w:rPr>
            <w:noProof/>
            <w:webHidden/>
          </w:rPr>
          <w:fldChar w:fldCharType="begin"/>
        </w:r>
        <w:r w:rsidR="00923B4F">
          <w:rPr>
            <w:noProof/>
            <w:webHidden/>
          </w:rPr>
          <w:instrText xml:space="preserve"> PAGEREF _Toc20211866 \h </w:instrText>
        </w:r>
        <w:r w:rsidR="00E4406E">
          <w:rPr>
            <w:noProof/>
            <w:webHidden/>
          </w:rPr>
        </w:r>
        <w:r w:rsidR="00E4406E">
          <w:rPr>
            <w:noProof/>
            <w:webHidden/>
          </w:rPr>
          <w:fldChar w:fldCharType="separate"/>
        </w:r>
        <w:r w:rsidR="00923B4F">
          <w:rPr>
            <w:noProof/>
            <w:webHidden/>
          </w:rPr>
          <w:t>18</w:t>
        </w:r>
        <w:r w:rsidR="00E4406E">
          <w:rPr>
            <w:noProof/>
            <w:webHidden/>
          </w:rPr>
          <w:fldChar w:fldCharType="end"/>
        </w:r>
      </w:hyperlink>
    </w:p>
    <w:p w14:paraId="6D895627" w14:textId="77777777" w:rsidR="00923B4F" w:rsidRDefault="005F5BAD">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7" w:history="1">
        <w:r w:rsidR="00923B4F" w:rsidRPr="00FE3115">
          <w:rPr>
            <w:rStyle w:val="Hyperlink"/>
            <w:noProof/>
          </w:rPr>
          <w:t>7.</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Ferramentas Utilizadas</w:t>
        </w:r>
        <w:r w:rsidR="00923B4F">
          <w:rPr>
            <w:noProof/>
            <w:webHidden/>
          </w:rPr>
          <w:tab/>
        </w:r>
        <w:r w:rsidR="00E4406E">
          <w:rPr>
            <w:noProof/>
            <w:webHidden/>
          </w:rPr>
          <w:fldChar w:fldCharType="begin"/>
        </w:r>
        <w:r w:rsidR="00923B4F">
          <w:rPr>
            <w:noProof/>
            <w:webHidden/>
          </w:rPr>
          <w:instrText xml:space="preserve"> PAGEREF _Toc20211867 \h </w:instrText>
        </w:r>
        <w:r w:rsidR="00E4406E">
          <w:rPr>
            <w:noProof/>
            <w:webHidden/>
          </w:rPr>
        </w:r>
        <w:r w:rsidR="00E4406E">
          <w:rPr>
            <w:noProof/>
            <w:webHidden/>
          </w:rPr>
          <w:fldChar w:fldCharType="separate"/>
        </w:r>
        <w:r w:rsidR="00923B4F">
          <w:rPr>
            <w:noProof/>
            <w:webHidden/>
          </w:rPr>
          <w:t>19</w:t>
        </w:r>
        <w:r w:rsidR="00E4406E">
          <w:rPr>
            <w:noProof/>
            <w:webHidden/>
          </w:rPr>
          <w:fldChar w:fldCharType="end"/>
        </w:r>
      </w:hyperlink>
    </w:p>
    <w:p w14:paraId="48BAFDA5" w14:textId="77777777" w:rsidR="00923B4F" w:rsidRDefault="005F5BAD">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8" w:history="1">
        <w:r w:rsidR="00923B4F" w:rsidRPr="00FE3115">
          <w:rPr>
            <w:rStyle w:val="Hyperlink"/>
            <w:noProof/>
          </w:rPr>
          <w:t>8.</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Conclusão</w:t>
        </w:r>
        <w:r w:rsidR="00923B4F">
          <w:rPr>
            <w:noProof/>
            <w:webHidden/>
          </w:rPr>
          <w:tab/>
        </w:r>
        <w:r w:rsidR="00E4406E">
          <w:rPr>
            <w:noProof/>
            <w:webHidden/>
          </w:rPr>
          <w:fldChar w:fldCharType="begin"/>
        </w:r>
        <w:r w:rsidR="00923B4F">
          <w:rPr>
            <w:noProof/>
            <w:webHidden/>
          </w:rPr>
          <w:instrText xml:space="preserve"> PAGEREF _Toc20211868 \h </w:instrText>
        </w:r>
        <w:r w:rsidR="00E4406E">
          <w:rPr>
            <w:noProof/>
            <w:webHidden/>
          </w:rPr>
        </w:r>
        <w:r w:rsidR="00E4406E">
          <w:rPr>
            <w:noProof/>
            <w:webHidden/>
          </w:rPr>
          <w:fldChar w:fldCharType="separate"/>
        </w:r>
        <w:r w:rsidR="00923B4F">
          <w:rPr>
            <w:noProof/>
            <w:webHidden/>
          </w:rPr>
          <w:t>20</w:t>
        </w:r>
        <w:r w:rsidR="00E4406E">
          <w:rPr>
            <w:noProof/>
            <w:webHidden/>
          </w:rPr>
          <w:fldChar w:fldCharType="end"/>
        </w:r>
      </w:hyperlink>
    </w:p>
    <w:p w14:paraId="48A176F0" w14:textId="77777777" w:rsidR="00923B4F" w:rsidRDefault="005F5BAD">
      <w:pPr>
        <w:pStyle w:val="Sumrio1"/>
        <w:tabs>
          <w:tab w:val="left" w:pos="400"/>
          <w:tab w:val="right" w:leader="dot" w:pos="8183"/>
        </w:tabs>
        <w:rPr>
          <w:rFonts w:asciiTheme="minorHAnsi" w:eastAsiaTheme="minorEastAsia" w:hAnsiTheme="minorHAnsi" w:cstheme="minorBidi"/>
          <w:caps w:val="0"/>
          <w:smallCaps w:val="0"/>
          <w:noProof/>
          <w:sz w:val="22"/>
          <w:szCs w:val="22"/>
        </w:rPr>
      </w:pPr>
      <w:hyperlink w:anchor="_Toc20211869" w:history="1">
        <w:r w:rsidR="00923B4F" w:rsidRPr="00FE3115">
          <w:rPr>
            <w:rStyle w:val="Hyperlink"/>
            <w:noProof/>
          </w:rPr>
          <w:t>9.</w:t>
        </w:r>
        <w:r w:rsidR="00923B4F">
          <w:rPr>
            <w:rFonts w:asciiTheme="minorHAnsi" w:eastAsiaTheme="minorEastAsia" w:hAnsiTheme="minorHAnsi" w:cstheme="minorBidi"/>
            <w:caps w:val="0"/>
            <w:smallCaps w:val="0"/>
            <w:noProof/>
            <w:sz w:val="22"/>
            <w:szCs w:val="22"/>
          </w:rPr>
          <w:tab/>
        </w:r>
        <w:r w:rsidR="00923B4F" w:rsidRPr="00FE3115">
          <w:rPr>
            <w:rStyle w:val="Hyperlink"/>
            <w:noProof/>
          </w:rPr>
          <w:t>Bibliografia</w:t>
        </w:r>
        <w:r w:rsidR="00923B4F">
          <w:rPr>
            <w:noProof/>
            <w:webHidden/>
          </w:rPr>
          <w:tab/>
        </w:r>
        <w:r w:rsidR="00E4406E">
          <w:rPr>
            <w:noProof/>
            <w:webHidden/>
          </w:rPr>
          <w:fldChar w:fldCharType="begin"/>
        </w:r>
        <w:r w:rsidR="00923B4F">
          <w:rPr>
            <w:noProof/>
            <w:webHidden/>
          </w:rPr>
          <w:instrText xml:space="preserve"> PAGEREF _Toc20211869 \h </w:instrText>
        </w:r>
        <w:r w:rsidR="00E4406E">
          <w:rPr>
            <w:noProof/>
            <w:webHidden/>
          </w:rPr>
        </w:r>
        <w:r w:rsidR="00E4406E">
          <w:rPr>
            <w:noProof/>
            <w:webHidden/>
          </w:rPr>
          <w:fldChar w:fldCharType="separate"/>
        </w:r>
        <w:r w:rsidR="00923B4F">
          <w:rPr>
            <w:noProof/>
            <w:webHidden/>
          </w:rPr>
          <w:t>21</w:t>
        </w:r>
        <w:r w:rsidR="00E4406E">
          <w:rPr>
            <w:noProof/>
            <w:webHidden/>
          </w:rPr>
          <w:fldChar w:fldCharType="end"/>
        </w:r>
      </w:hyperlink>
    </w:p>
    <w:p w14:paraId="755CA06A" w14:textId="77777777" w:rsidR="005B3ABB" w:rsidRDefault="00E4406E" w:rsidP="005B3ABB">
      <w:pPr>
        <w:pStyle w:val="PFCorpodeTexto"/>
        <w:rPr>
          <w:b/>
          <w:smallCaps/>
        </w:rPr>
      </w:pPr>
      <w:r>
        <w:rPr>
          <w:highlight w:val="yellow"/>
        </w:rPr>
        <w:fldChar w:fldCharType="end"/>
      </w:r>
    </w:p>
    <w:p w14:paraId="7D82EA6E" w14:textId="77777777" w:rsidR="005B3ABB" w:rsidRDefault="005B3ABB" w:rsidP="005B3ABB">
      <w:pPr>
        <w:spacing w:line="360" w:lineRule="auto"/>
        <w:rPr>
          <w:b/>
          <w:smallCaps/>
        </w:rPr>
        <w:sectPr w:rsidR="005B3ABB">
          <w:pgSz w:w="11907" w:h="16840"/>
          <w:pgMar w:top="1701" w:right="1559" w:bottom="1134" w:left="1701" w:header="1134" w:footer="1134" w:gutter="454"/>
          <w:paperSrc w:first="2" w:other="2"/>
          <w:pgNumType w:fmt="upperRoman"/>
          <w:cols w:space="720"/>
        </w:sectPr>
      </w:pPr>
    </w:p>
    <w:p w14:paraId="22687BC5" w14:textId="0033863D" w:rsidR="005B3ABB" w:rsidRDefault="005B3ABB" w:rsidP="005B3ABB">
      <w:pPr>
        <w:pStyle w:val="PFTtulo1"/>
      </w:pPr>
      <w:bookmarkStart w:id="10" w:name="_Ref339008984"/>
      <w:bookmarkStart w:id="11" w:name="_Toc20211844"/>
      <w:r>
        <w:lastRenderedPageBreak/>
        <w:t>Introdução</w:t>
      </w:r>
      <w:bookmarkEnd w:id="10"/>
      <w:bookmarkEnd w:id="11"/>
    </w:p>
    <w:p w14:paraId="0554EE29" w14:textId="77777777" w:rsidR="00EE329B" w:rsidRDefault="00EE329B" w:rsidP="00EE329B">
      <w:pPr>
        <w:pStyle w:val="PFCorpodeTexto"/>
      </w:pPr>
      <w:r>
        <w:t xml:space="preserve">A IFS – </w:t>
      </w:r>
      <w:proofErr w:type="spellStart"/>
      <w:r>
        <w:t>Intelligent</w:t>
      </w:r>
      <w:proofErr w:type="spellEnd"/>
      <w:r>
        <w:t xml:space="preserve"> </w:t>
      </w:r>
      <w:proofErr w:type="spellStart"/>
      <w:r>
        <w:t>Facilities</w:t>
      </w:r>
      <w:proofErr w:type="spellEnd"/>
      <w:r>
        <w:t xml:space="preserve"> </w:t>
      </w:r>
      <w:proofErr w:type="spellStart"/>
      <w:r>
        <w:t>And</w:t>
      </w:r>
      <w:proofErr w:type="spellEnd"/>
      <w:r>
        <w:t xml:space="preserve"> Services, busca a automação dos processos de hamburguerias através do APP </w:t>
      </w:r>
      <w:proofErr w:type="spellStart"/>
      <w:r>
        <w:t>IBurger</w:t>
      </w:r>
      <w:proofErr w:type="spellEnd"/>
      <w:r>
        <w:t xml:space="preserve">, com o propósito de oferecer maior controle sobre ganhos, recursos e funcionamento de sua hamburgueria. </w:t>
      </w:r>
    </w:p>
    <w:p w14:paraId="26414382" w14:textId="77777777" w:rsidR="00EE329B" w:rsidRDefault="00EE329B" w:rsidP="00EE329B">
      <w:pPr>
        <w:pStyle w:val="PFCorpodeTexto"/>
      </w:pPr>
      <w:r>
        <w:t xml:space="preserve">O banco de dados está desenvolvido com a linguagem de programação </w:t>
      </w:r>
      <w:proofErr w:type="spellStart"/>
      <w:proofErr w:type="gramStart"/>
      <w:r>
        <w:t>Flutter</w:t>
      </w:r>
      <w:proofErr w:type="spellEnd"/>
      <w:r>
        <w:t xml:space="preserve">  para</w:t>
      </w:r>
      <w:proofErr w:type="gramEnd"/>
      <w:r>
        <w:t xml:space="preserve"> gerenciar desde o orçamento até os ingredientes e demais itens necessários para a comercialização dos produtos e funcionamento da hamburgueria.</w:t>
      </w:r>
    </w:p>
    <w:p w14:paraId="30C796F0" w14:textId="77777777" w:rsidR="00EE329B" w:rsidRDefault="00EE329B" w:rsidP="00EE329B">
      <w:pPr>
        <w:pStyle w:val="PFCorpodeTexto"/>
      </w:pPr>
      <w:r>
        <w:t>A possibilidade de donos de hamburguerias terem um APP que facilite essa dinâmica entre recursos em falta com fornecedores é muito baixa. Com isso, a IFS fornece essa interação entre lojista, fornecedor e funcionários.</w:t>
      </w:r>
    </w:p>
    <w:p w14:paraId="53B1718E" w14:textId="3B09C372" w:rsidR="00EE329B" w:rsidRDefault="00EE329B" w:rsidP="00EE329B">
      <w:pPr>
        <w:pStyle w:val="PFCorpodeTexto"/>
      </w:pPr>
      <w:r>
        <w:t>O APP irá mudar a maneira que os donos de hamburgueria administram seu negócio, de uma forma simples, colocando os lucros semanais ou mensais, os salários dos funcionários, gastos com produtos de estoque, reposição de estoque e manutenção.</w:t>
      </w:r>
    </w:p>
    <w:p w14:paraId="009BD0BF" w14:textId="74A3EB2D" w:rsidR="0023236E" w:rsidRDefault="0023236E" w:rsidP="00EE329B">
      <w:pPr>
        <w:pStyle w:val="PFCorpodeTexto"/>
      </w:pPr>
    </w:p>
    <w:p w14:paraId="4F821B9A" w14:textId="77777777" w:rsidR="0023236E" w:rsidRPr="00EE329B" w:rsidRDefault="0023236E" w:rsidP="00EE329B">
      <w:pPr>
        <w:pStyle w:val="PFCorpodeTexto"/>
      </w:pPr>
    </w:p>
    <w:p w14:paraId="29904139" w14:textId="56B36C7E" w:rsidR="005B3ABB" w:rsidRDefault="005B3ABB" w:rsidP="005B3ABB">
      <w:pPr>
        <w:pStyle w:val="PFTtulo2"/>
      </w:pPr>
      <w:bookmarkStart w:id="12" w:name="_Toc158538027"/>
      <w:bookmarkStart w:id="13" w:name="_Toc20211845"/>
      <w:r>
        <w:t>Motivações e Objetivo</w:t>
      </w:r>
      <w:bookmarkEnd w:id="12"/>
      <w:bookmarkEnd w:id="13"/>
    </w:p>
    <w:p w14:paraId="50D4C38B" w14:textId="70E6EF22" w:rsidR="00EE329B" w:rsidRDefault="00EE329B" w:rsidP="00EE329B">
      <w:pPr>
        <w:pStyle w:val="PFCorpodeTexto"/>
      </w:pPr>
      <w:r w:rsidRPr="00EE329B">
        <w:t xml:space="preserve">Motivados com a falta de softwares completos e dinâmicos focados em hamburguerias, a IFS – </w:t>
      </w:r>
      <w:proofErr w:type="spellStart"/>
      <w:r w:rsidRPr="00EE329B">
        <w:t>Intelligent</w:t>
      </w:r>
      <w:proofErr w:type="spellEnd"/>
      <w:r w:rsidRPr="00EE329B">
        <w:t xml:space="preserve"> </w:t>
      </w:r>
      <w:proofErr w:type="spellStart"/>
      <w:r w:rsidRPr="00EE329B">
        <w:t>Facilities</w:t>
      </w:r>
      <w:proofErr w:type="spellEnd"/>
      <w:r w:rsidRPr="00EE329B">
        <w:t xml:space="preserve"> </w:t>
      </w:r>
      <w:proofErr w:type="spellStart"/>
      <w:r w:rsidRPr="00EE329B">
        <w:t>And</w:t>
      </w:r>
      <w:proofErr w:type="spellEnd"/>
      <w:r w:rsidRPr="00EE329B">
        <w:t xml:space="preserve"> Services desenvolveu o APP </w:t>
      </w:r>
      <w:proofErr w:type="spellStart"/>
      <w:r w:rsidRPr="00EE329B">
        <w:t>IBurger</w:t>
      </w:r>
      <w:proofErr w:type="spellEnd"/>
      <w:r w:rsidRPr="00EE329B">
        <w:t xml:space="preserve">, focando em seu desempenho, custo-benefício e tendo como </w:t>
      </w:r>
      <w:proofErr w:type="gramStart"/>
      <w:r w:rsidRPr="00EE329B">
        <w:t>objetivo  auxiliar</w:t>
      </w:r>
      <w:proofErr w:type="gramEnd"/>
      <w:r w:rsidRPr="00EE329B">
        <w:t xml:space="preserve"> o funcionamento de hamburguerias de pequeno a médio porte. O </w:t>
      </w:r>
      <w:proofErr w:type="spellStart"/>
      <w:r w:rsidRPr="00EE329B">
        <w:t>IBurguer</w:t>
      </w:r>
      <w:proofErr w:type="spellEnd"/>
      <w:r w:rsidRPr="00EE329B">
        <w:t xml:space="preserve"> disponibiliza recursos que tornam dinâmicos os processos cotidianos, como o gerenciamento de recursos, ganhos e funcionalidades gerais de hamburguerias, assim buscando ganhar espaço em um mercado carente de ferramentas inovadoras.</w:t>
      </w:r>
    </w:p>
    <w:p w14:paraId="6670D9B8" w14:textId="39C69F02" w:rsidR="0023236E" w:rsidRDefault="0023236E" w:rsidP="00EE329B">
      <w:pPr>
        <w:pStyle w:val="PFCorpodeTexto"/>
      </w:pPr>
    </w:p>
    <w:p w14:paraId="13CED603" w14:textId="77777777" w:rsidR="0023236E" w:rsidRPr="00EE329B" w:rsidRDefault="0023236E" w:rsidP="00EE329B">
      <w:pPr>
        <w:pStyle w:val="PFCorpodeTexto"/>
      </w:pPr>
    </w:p>
    <w:p w14:paraId="3BD79962" w14:textId="2DB12358" w:rsidR="005B3ABB" w:rsidRDefault="005B3ABB" w:rsidP="005B3ABB">
      <w:pPr>
        <w:pStyle w:val="PFTtulo2"/>
      </w:pPr>
      <w:bookmarkStart w:id="14" w:name="_Toc20211846"/>
      <w:r>
        <w:lastRenderedPageBreak/>
        <w:t>Descrição do Produto</w:t>
      </w:r>
      <w:bookmarkEnd w:id="14"/>
      <w:r w:rsidR="00EE329B">
        <w:t xml:space="preserve"> </w:t>
      </w:r>
    </w:p>
    <w:p w14:paraId="23CD05ED" w14:textId="617702BE" w:rsidR="0023236E" w:rsidRDefault="0053608E" w:rsidP="005B3ABB">
      <w:pPr>
        <w:pStyle w:val="PFCorpodeTexto"/>
        <w:ind w:firstLine="709"/>
      </w:pPr>
      <w:r w:rsidRPr="0053608E">
        <w:t xml:space="preserve">A IFS – </w:t>
      </w:r>
      <w:proofErr w:type="spellStart"/>
      <w:r w:rsidRPr="0053608E">
        <w:t>Intelligent</w:t>
      </w:r>
      <w:proofErr w:type="spellEnd"/>
      <w:r w:rsidRPr="0053608E">
        <w:t xml:space="preserve"> </w:t>
      </w:r>
      <w:proofErr w:type="spellStart"/>
      <w:r w:rsidRPr="0053608E">
        <w:t>Facilities</w:t>
      </w:r>
      <w:proofErr w:type="spellEnd"/>
      <w:r w:rsidRPr="0053608E">
        <w:t xml:space="preserve"> </w:t>
      </w:r>
      <w:proofErr w:type="spellStart"/>
      <w:r w:rsidRPr="0053608E">
        <w:t>And</w:t>
      </w:r>
      <w:proofErr w:type="spellEnd"/>
      <w:r w:rsidRPr="0053608E">
        <w:t xml:space="preserve"> Services, busca a automação de hamburguerias com aplicativos mobile, o mesmo permitirá que todos os funcionários consigam realizar o controle de reservas de mesas e cadastramento dos clientes, este aplicativo também permitirá que seja realizado todos os pedidos e o controle de caixa, a partir do momento em que o cliente realiza um pedido haverá uma contagem do caixa o valor do lucro e a quantidade de ingrediente está saindo, assim podendo ter o controle do fluxo de caixa e de estoque ao mesmo tempo em que o pedido está sendo realizado, e ao final do dia o proprietário terá a possibilidade de ver todos esses dados para se planejar e sempre ter o controle de seu negócio em todas as áreas.</w:t>
      </w:r>
    </w:p>
    <w:p w14:paraId="5CDECD3B" w14:textId="149B82BE" w:rsidR="0023236E" w:rsidRDefault="0023236E" w:rsidP="005B3ABB">
      <w:pPr>
        <w:pStyle w:val="PFCorpodeTexto"/>
        <w:ind w:firstLine="709"/>
      </w:pPr>
    </w:p>
    <w:p w14:paraId="2CF36800" w14:textId="77777777" w:rsidR="00507196" w:rsidRDefault="00507196" w:rsidP="005B3ABB">
      <w:pPr>
        <w:pStyle w:val="PFCorpodeTexto"/>
        <w:ind w:firstLine="709"/>
      </w:pPr>
    </w:p>
    <w:p w14:paraId="5829B84F" w14:textId="6DF5D345" w:rsidR="005B3ABB" w:rsidRDefault="005B3ABB" w:rsidP="005B3ABB">
      <w:pPr>
        <w:pStyle w:val="PFTtulo2"/>
      </w:pPr>
      <w:bookmarkStart w:id="15" w:name="_Toc20211847"/>
      <w:r>
        <w:t>Premissas</w:t>
      </w:r>
      <w:bookmarkEnd w:id="15"/>
      <w:r w:rsidR="00EE329B">
        <w:t xml:space="preserve"> </w:t>
      </w:r>
    </w:p>
    <w:p w14:paraId="10BF8F9C" w14:textId="7E545E49" w:rsidR="00F35876" w:rsidRDefault="00F35876" w:rsidP="0023236E">
      <w:pPr>
        <w:pStyle w:val="PFTtulo2"/>
        <w:numPr>
          <w:ilvl w:val="0"/>
          <w:numId w:val="0"/>
        </w:numPr>
        <w:spacing w:line="240" w:lineRule="auto"/>
        <w:rPr>
          <w:b w:val="0"/>
          <w:smallCaps w:val="0"/>
        </w:rPr>
      </w:pPr>
      <w:bookmarkStart w:id="16" w:name="_Toc20211848"/>
      <w:r w:rsidRPr="00F35876">
        <w:rPr>
          <w:b w:val="0"/>
          <w:smallCaps w:val="0"/>
        </w:rPr>
        <w:t>O aplicativo será desenvolvido em no máximo 6 meses;</w:t>
      </w:r>
    </w:p>
    <w:p w14:paraId="42D75013" w14:textId="7B5F43F9" w:rsidR="00F35876" w:rsidRPr="00F35876" w:rsidRDefault="00F35876" w:rsidP="0023236E">
      <w:pPr>
        <w:pStyle w:val="PFTtulo2"/>
        <w:numPr>
          <w:ilvl w:val="0"/>
          <w:numId w:val="0"/>
        </w:numPr>
        <w:spacing w:line="240" w:lineRule="auto"/>
        <w:rPr>
          <w:b w:val="0"/>
          <w:smallCaps w:val="0"/>
        </w:rPr>
      </w:pPr>
      <w:r w:rsidRPr="00F35876">
        <w:rPr>
          <w:b w:val="0"/>
          <w:smallCaps w:val="0"/>
        </w:rPr>
        <w:t xml:space="preserve"> O aplicativo será construído em </w:t>
      </w:r>
      <w:proofErr w:type="spellStart"/>
      <w:r w:rsidRPr="00F35876">
        <w:rPr>
          <w:b w:val="0"/>
          <w:smallCaps w:val="0"/>
        </w:rPr>
        <w:t>Flutter</w:t>
      </w:r>
      <w:proofErr w:type="spellEnd"/>
      <w:r w:rsidRPr="00F35876">
        <w:rPr>
          <w:b w:val="0"/>
          <w:smallCaps w:val="0"/>
        </w:rPr>
        <w:t>;</w:t>
      </w:r>
    </w:p>
    <w:p w14:paraId="5927D240" w14:textId="18E8EE68" w:rsidR="00F35876" w:rsidRPr="00F35876" w:rsidRDefault="00F35876" w:rsidP="0023236E">
      <w:pPr>
        <w:pStyle w:val="PFTtulo2"/>
        <w:numPr>
          <w:ilvl w:val="0"/>
          <w:numId w:val="0"/>
        </w:numPr>
        <w:spacing w:line="240" w:lineRule="auto"/>
        <w:rPr>
          <w:b w:val="0"/>
          <w:smallCaps w:val="0"/>
        </w:rPr>
      </w:pPr>
      <w:r w:rsidRPr="00F35876">
        <w:rPr>
          <w:b w:val="0"/>
          <w:smallCaps w:val="0"/>
        </w:rPr>
        <w:t>O aplicativo deverá consumir uma base de dados;</w:t>
      </w:r>
    </w:p>
    <w:p w14:paraId="41CBC1A1" w14:textId="05B2003F" w:rsidR="00F35876" w:rsidRDefault="00F35876" w:rsidP="0023236E">
      <w:pPr>
        <w:pStyle w:val="PFTtulo2"/>
        <w:numPr>
          <w:ilvl w:val="0"/>
          <w:numId w:val="0"/>
        </w:numPr>
        <w:spacing w:line="240" w:lineRule="auto"/>
        <w:rPr>
          <w:b w:val="0"/>
          <w:smallCaps w:val="0"/>
        </w:rPr>
      </w:pPr>
      <w:r w:rsidRPr="00F35876">
        <w:rPr>
          <w:b w:val="0"/>
          <w:smallCaps w:val="0"/>
        </w:rPr>
        <w:t xml:space="preserve">Será disponibilizado o </w:t>
      </w:r>
      <w:proofErr w:type="spellStart"/>
      <w:r w:rsidRPr="00F35876">
        <w:rPr>
          <w:b w:val="0"/>
          <w:smallCaps w:val="0"/>
        </w:rPr>
        <w:t>gerenciamentode</w:t>
      </w:r>
      <w:proofErr w:type="spellEnd"/>
      <w:r w:rsidRPr="00F35876">
        <w:rPr>
          <w:b w:val="0"/>
          <w:smallCaps w:val="0"/>
        </w:rPr>
        <w:t xml:space="preserve"> recursos para hamburguerias</w:t>
      </w:r>
      <w:r>
        <w:rPr>
          <w:b w:val="0"/>
          <w:smallCaps w:val="0"/>
        </w:rPr>
        <w:t>.</w:t>
      </w:r>
    </w:p>
    <w:p w14:paraId="18C02FC1" w14:textId="58DDCAEF" w:rsidR="00F35876" w:rsidRDefault="00F35876" w:rsidP="00F35876">
      <w:pPr>
        <w:pStyle w:val="PFCorpodeTexto"/>
      </w:pPr>
    </w:p>
    <w:p w14:paraId="4FBF14E8" w14:textId="77777777" w:rsidR="0023236E" w:rsidRPr="00F35876" w:rsidRDefault="0023236E" w:rsidP="00F35876">
      <w:pPr>
        <w:pStyle w:val="PFCorpodeTexto"/>
      </w:pPr>
    </w:p>
    <w:p w14:paraId="6E42803A" w14:textId="3B0ECC98" w:rsidR="005B3ABB" w:rsidRDefault="005B3ABB" w:rsidP="00F35876">
      <w:pPr>
        <w:pStyle w:val="PFTtulo2"/>
      </w:pPr>
      <w:proofErr w:type="gramStart"/>
      <w:r>
        <w:t>Recursos</w:t>
      </w:r>
      <w:bookmarkEnd w:id="16"/>
      <w:r w:rsidR="00EE329B">
        <w:t xml:space="preserve"> ?</w:t>
      </w:r>
      <w:proofErr w:type="gramEnd"/>
    </w:p>
    <w:p w14:paraId="083E35C6" w14:textId="34F9851E" w:rsidR="005B3ABB" w:rsidRDefault="00507196" w:rsidP="005B3ABB">
      <w:pPr>
        <w:pStyle w:val="PFCorpodeTexto"/>
        <w:ind w:firstLine="709"/>
      </w:pPr>
      <w:r w:rsidRPr="00507196">
        <w:t xml:space="preserve">Para desenvolvermos nosso aplicativo, precisaremos de um escritório com um computador, mouse, teclado, monitor, uma mesa e uma cadeira para cada integrante da empresa. Por conta da pandemia vigente, cada sócio da empresa irá trabalhar em Home Office. Em termos de software, utilizaremos o programa </w:t>
      </w:r>
      <w:proofErr w:type="spellStart"/>
      <w:r w:rsidRPr="00507196">
        <w:t>Flutter</w:t>
      </w:r>
      <w:proofErr w:type="spellEnd"/>
      <w:r w:rsidRPr="00507196">
        <w:t xml:space="preserve"> </w:t>
      </w:r>
      <w:proofErr w:type="gramStart"/>
      <w:r w:rsidRPr="00507196">
        <w:t>pra</w:t>
      </w:r>
      <w:proofErr w:type="gramEnd"/>
      <w:r w:rsidRPr="00507196">
        <w:t xml:space="preserve"> criar a </w:t>
      </w:r>
      <w:r w:rsidRPr="00507196">
        <w:lastRenderedPageBreak/>
        <w:t>compilação do aplicativo e o SQL Server para gerenciar o banco de dados de nosso projeto. A escolha do SO (Sistema operacional) foi o Windows, por conta da facilidade de uso e alta compatibilidade com softwares.</w:t>
      </w:r>
    </w:p>
    <w:p w14:paraId="6374A670" w14:textId="1DB96B5F" w:rsidR="00507196" w:rsidRDefault="00507196" w:rsidP="005B3ABB">
      <w:pPr>
        <w:pStyle w:val="PFCorpodeTexto"/>
        <w:ind w:firstLine="709"/>
      </w:pPr>
    </w:p>
    <w:p w14:paraId="6D58E8C3" w14:textId="77777777" w:rsidR="00507196" w:rsidRDefault="00507196" w:rsidP="005B3ABB">
      <w:pPr>
        <w:pStyle w:val="PFCorpodeTexto"/>
        <w:ind w:firstLine="709"/>
      </w:pPr>
    </w:p>
    <w:p w14:paraId="32C79C25" w14:textId="77777777" w:rsidR="005B3ABB" w:rsidRDefault="005B3ABB" w:rsidP="005B3ABB">
      <w:pPr>
        <w:pStyle w:val="PFTtulo2"/>
      </w:pPr>
      <w:bookmarkStart w:id="17" w:name="_Toc20211849"/>
      <w:r>
        <w:t>Definição do Negócio</w:t>
      </w:r>
      <w:bookmarkEnd w:id="17"/>
    </w:p>
    <w:p w14:paraId="2EBE1806" w14:textId="217BBD51" w:rsidR="005B3ABB" w:rsidRDefault="00507196" w:rsidP="00507196">
      <w:pPr>
        <w:pStyle w:val="PFCorpodeTexto"/>
        <w:ind w:firstLine="709"/>
      </w:pPr>
      <w:r>
        <w:t xml:space="preserve">O aplicativo tem por objetivo atender </w:t>
      </w:r>
      <w:proofErr w:type="spellStart"/>
      <w:r>
        <w:t>á</w:t>
      </w:r>
      <w:proofErr w:type="spellEnd"/>
      <w:r>
        <w:t xml:space="preserve"> donos e </w:t>
      </w:r>
      <w:proofErr w:type="spellStart"/>
      <w:r>
        <w:t>funcinarios</w:t>
      </w:r>
      <w:proofErr w:type="spellEnd"/>
      <w:r>
        <w:t xml:space="preserve"> das </w:t>
      </w:r>
      <w:proofErr w:type="spellStart"/>
      <w:r>
        <w:t>hambúrguerias</w:t>
      </w:r>
      <w:proofErr w:type="spellEnd"/>
      <w:r>
        <w:t xml:space="preserve"> de pequeno e médio porte. E tornar mais dinâmico </w:t>
      </w:r>
      <w:proofErr w:type="gramStart"/>
      <w:r>
        <w:t xml:space="preserve">os </w:t>
      </w:r>
      <w:proofErr w:type="spellStart"/>
      <w:r>
        <w:t>processo</w:t>
      </w:r>
      <w:proofErr w:type="spellEnd"/>
      <w:proofErr w:type="gramEnd"/>
      <w:r>
        <w:t xml:space="preserve"> do cotidiano, gerenciamento, ganhos e funcionalidades</w:t>
      </w:r>
      <w:r w:rsidR="005B3ABB">
        <w:t>.</w:t>
      </w:r>
    </w:p>
    <w:p w14:paraId="44684D2B" w14:textId="231A9303" w:rsidR="00507196" w:rsidRDefault="00507196" w:rsidP="00507196">
      <w:pPr>
        <w:pStyle w:val="PFCorpodeTexto"/>
        <w:ind w:firstLine="709"/>
      </w:pPr>
    </w:p>
    <w:p w14:paraId="4D86919C" w14:textId="77777777" w:rsidR="00507196" w:rsidRDefault="00507196" w:rsidP="00507196">
      <w:pPr>
        <w:pStyle w:val="PFCorpodeTexto"/>
        <w:ind w:firstLine="709"/>
      </w:pPr>
    </w:p>
    <w:p w14:paraId="4DAC7D30" w14:textId="0727BDDB" w:rsidR="005B3ABB" w:rsidRDefault="005B3ABB" w:rsidP="005B3ABB">
      <w:pPr>
        <w:pStyle w:val="PFTtulo2"/>
      </w:pPr>
      <w:bookmarkStart w:id="18" w:name="_Toc20211850"/>
      <w:r>
        <w:t>Definição da Equipe</w:t>
      </w:r>
      <w:bookmarkEnd w:id="18"/>
    </w:p>
    <w:p w14:paraId="241ED03A" w14:textId="7547543A" w:rsidR="00FB6151" w:rsidRDefault="00FB6151" w:rsidP="0086259A">
      <w:pPr>
        <w:pStyle w:val="PFTtulo3"/>
        <w:numPr>
          <w:ilvl w:val="0"/>
          <w:numId w:val="0"/>
        </w:numPr>
        <w:spacing w:line="240" w:lineRule="auto"/>
        <w:jc w:val="both"/>
        <w:rPr>
          <w:rFonts w:cs="Times New Roman"/>
          <w:b w:val="0"/>
          <w:smallCaps w:val="0"/>
        </w:rPr>
      </w:pPr>
      <w:bookmarkStart w:id="19" w:name="_Toc20211851"/>
      <w:r w:rsidRPr="00FB6151">
        <w:rPr>
          <w:rFonts w:cs="Times New Roman"/>
          <w:b w:val="0"/>
          <w:smallCaps w:val="0"/>
        </w:rPr>
        <w:t xml:space="preserve">Alexandro Xavier de Oliveira </w:t>
      </w:r>
    </w:p>
    <w:p w14:paraId="3D6A8E21" w14:textId="5D0BADFE"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920124023</w:t>
      </w:r>
    </w:p>
    <w:p w14:paraId="67569570" w14:textId="03E8C1D6" w:rsid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alexavierdeoliveiraa@gmail.com</w:t>
      </w:r>
    </w:p>
    <w:p w14:paraId="5AF6A997" w14:textId="77777777" w:rsidR="00FB6151" w:rsidRDefault="00FB6151" w:rsidP="0086259A">
      <w:pPr>
        <w:pStyle w:val="PFTtulo3"/>
        <w:numPr>
          <w:ilvl w:val="0"/>
          <w:numId w:val="0"/>
        </w:numPr>
        <w:spacing w:line="240" w:lineRule="auto"/>
        <w:jc w:val="both"/>
        <w:rPr>
          <w:rFonts w:cs="Times New Roman"/>
          <w:b w:val="0"/>
          <w:smallCaps w:val="0"/>
        </w:rPr>
      </w:pPr>
    </w:p>
    <w:p w14:paraId="7FAFEADC" w14:textId="768E6DD1"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Anderson Henrique da Silva</w:t>
      </w:r>
    </w:p>
    <w:p w14:paraId="1AD1FFD2"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920116006</w:t>
      </w:r>
    </w:p>
    <w:p w14:paraId="054FE58C" w14:textId="346091F4"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a.henrique@uni9.edu.br</w:t>
      </w:r>
    </w:p>
    <w:p w14:paraId="6525DF8F"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78FE5786" w14:textId="1B426B98"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Bruna Batista De Andrade Geraldo</w:t>
      </w:r>
    </w:p>
    <w:p w14:paraId="5070A312"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920106308</w:t>
      </w:r>
    </w:p>
    <w:p w14:paraId="0C2CB8E4" w14:textId="7981C2D5"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bg.andrade@uni9.edu.br</w:t>
      </w:r>
    </w:p>
    <w:p w14:paraId="2ABDC404"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4D15A857" w14:textId="7226A721"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Bryan Matheus Felicíssimo dos Santos</w:t>
      </w:r>
    </w:p>
    <w:p w14:paraId="52E7F81B"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lastRenderedPageBreak/>
        <w:t>RA: 920123128</w:t>
      </w:r>
    </w:p>
    <w:p w14:paraId="2826103B" w14:textId="47012B83"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bryan.matheusbmf@uni9.edu.br</w:t>
      </w:r>
    </w:p>
    <w:p w14:paraId="57497AE7"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38FCD718" w14:textId="7DCEF9E9"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Gustavo Oliveira Felix</w:t>
      </w:r>
    </w:p>
    <w:p w14:paraId="56D49221"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920114381</w:t>
      </w:r>
    </w:p>
    <w:p w14:paraId="33F6D0BC" w14:textId="3359D212"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gufelix234@uni9.edu.br</w:t>
      </w:r>
    </w:p>
    <w:p w14:paraId="1EB2807C" w14:textId="77777777" w:rsidR="00FB6151" w:rsidRPr="00FB6151" w:rsidRDefault="00FB6151" w:rsidP="0086259A">
      <w:pPr>
        <w:pStyle w:val="PFTtulo3"/>
        <w:numPr>
          <w:ilvl w:val="0"/>
          <w:numId w:val="0"/>
        </w:numPr>
        <w:spacing w:line="240" w:lineRule="auto"/>
        <w:jc w:val="both"/>
        <w:rPr>
          <w:rFonts w:cs="Times New Roman"/>
          <w:b w:val="0"/>
          <w:smallCaps w:val="0"/>
        </w:rPr>
      </w:pPr>
    </w:p>
    <w:p w14:paraId="40F7D3C3"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Nome: Lucas Vinicius De Sousa Lara</w:t>
      </w:r>
    </w:p>
    <w:p w14:paraId="55441AA5" w14:textId="77777777" w:rsidR="0086259A"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920123986</w:t>
      </w:r>
    </w:p>
    <w:p w14:paraId="1EA7F7B0" w14:textId="5F798DDC"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 xml:space="preserve"> lucasfabiocosta@uni9.edu.br</w:t>
      </w:r>
    </w:p>
    <w:p w14:paraId="2CD5D4B5"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224DFF52" w14:textId="30B4A609"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Matheus Lucas Januário de Matos</w:t>
      </w:r>
    </w:p>
    <w:p w14:paraId="25489EEB"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920125859</w:t>
      </w:r>
    </w:p>
    <w:p w14:paraId="6E0564B3" w14:textId="5886A153"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rosangella17.jmattos@uni9.edu.br</w:t>
      </w:r>
    </w:p>
    <w:p w14:paraId="5B37B336" w14:textId="77777777" w:rsidR="0086259A" w:rsidRDefault="0086259A" w:rsidP="0086259A">
      <w:pPr>
        <w:pStyle w:val="PFTtulo3"/>
        <w:numPr>
          <w:ilvl w:val="0"/>
          <w:numId w:val="0"/>
        </w:numPr>
        <w:spacing w:line="240" w:lineRule="auto"/>
        <w:jc w:val="both"/>
        <w:rPr>
          <w:rFonts w:cs="Times New Roman"/>
          <w:b w:val="0"/>
          <w:smallCaps w:val="0"/>
        </w:rPr>
      </w:pPr>
    </w:p>
    <w:p w14:paraId="5A7BD95A" w14:textId="5396CCB2"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Sandro Henrique Gomes</w:t>
      </w:r>
    </w:p>
    <w:p w14:paraId="5C4E3D71"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RA:920113843</w:t>
      </w:r>
    </w:p>
    <w:p w14:paraId="4097F988" w14:textId="0A189308"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henriquegomes</w:t>
      </w:r>
      <w:r w:rsidR="0086259A">
        <w:rPr>
          <w:rFonts w:cs="Times New Roman"/>
          <w:b w:val="0"/>
          <w:smallCaps w:val="0"/>
        </w:rPr>
        <w:t>@uni9.edu.br</w:t>
      </w:r>
    </w:p>
    <w:p w14:paraId="214CBC50" w14:textId="77777777" w:rsidR="00FB6151" w:rsidRPr="00FB6151" w:rsidRDefault="00FB6151" w:rsidP="0086259A">
      <w:pPr>
        <w:pStyle w:val="PFTtulo3"/>
        <w:numPr>
          <w:ilvl w:val="0"/>
          <w:numId w:val="0"/>
        </w:numPr>
        <w:spacing w:line="240" w:lineRule="auto"/>
        <w:ind w:left="1135"/>
        <w:jc w:val="both"/>
        <w:rPr>
          <w:rFonts w:cs="Times New Roman"/>
          <w:b w:val="0"/>
          <w:smallCaps w:val="0"/>
        </w:rPr>
      </w:pPr>
    </w:p>
    <w:p w14:paraId="17E0FDBD"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Vanessa Aparecida de Jesus Antônio</w:t>
      </w:r>
    </w:p>
    <w:p w14:paraId="2D7309BD" w14:textId="77777777" w:rsidR="00FB6151" w:rsidRPr="00FB6151" w:rsidRDefault="00FB6151" w:rsidP="0086259A">
      <w:pPr>
        <w:pStyle w:val="PFTtulo3"/>
        <w:numPr>
          <w:ilvl w:val="0"/>
          <w:numId w:val="0"/>
        </w:numPr>
        <w:spacing w:line="240" w:lineRule="auto"/>
        <w:jc w:val="both"/>
        <w:rPr>
          <w:rFonts w:cs="Times New Roman"/>
          <w:b w:val="0"/>
          <w:smallCaps w:val="0"/>
        </w:rPr>
      </w:pPr>
      <w:r w:rsidRPr="00FB6151">
        <w:rPr>
          <w:rFonts w:cs="Times New Roman"/>
          <w:b w:val="0"/>
          <w:smallCaps w:val="0"/>
        </w:rPr>
        <w:t>RA. 920116318</w:t>
      </w:r>
    </w:p>
    <w:p w14:paraId="3149557A" w14:textId="18685B97" w:rsidR="00FB6151" w:rsidRDefault="0086259A" w:rsidP="0086259A">
      <w:pPr>
        <w:pStyle w:val="PFTtulo3"/>
        <w:numPr>
          <w:ilvl w:val="0"/>
          <w:numId w:val="0"/>
        </w:numPr>
        <w:spacing w:line="240" w:lineRule="auto"/>
        <w:jc w:val="both"/>
        <w:rPr>
          <w:rFonts w:cs="Times New Roman"/>
          <w:b w:val="0"/>
          <w:smallCaps w:val="0"/>
        </w:rPr>
      </w:pPr>
      <w:r>
        <w:rPr>
          <w:rFonts w:cs="Times New Roman"/>
          <w:b w:val="0"/>
          <w:smallCaps w:val="0"/>
        </w:rPr>
        <w:t>v</w:t>
      </w:r>
      <w:r w:rsidR="00FB6151" w:rsidRPr="00FB6151">
        <w:rPr>
          <w:rFonts w:cs="Times New Roman"/>
          <w:b w:val="0"/>
          <w:smallCaps w:val="0"/>
        </w:rPr>
        <w:t>anessa1984@uni9.edu.br</w:t>
      </w:r>
    </w:p>
    <w:p w14:paraId="56D30145" w14:textId="77777777" w:rsidR="0086259A" w:rsidRPr="0086259A" w:rsidRDefault="0086259A" w:rsidP="0086259A">
      <w:pPr>
        <w:pStyle w:val="PFCorpodeTexto"/>
      </w:pPr>
    </w:p>
    <w:p w14:paraId="54EB7744" w14:textId="4586798E" w:rsidR="00FB6151" w:rsidRPr="00FB6151" w:rsidRDefault="00FB6151" w:rsidP="0086259A">
      <w:pPr>
        <w:pStyle w:val="PFTtulo3"/>
        <w:numPr>
          <w:ilvl w:val="0"/>
          <w:numId w:val="0"/>
        </w:numPr>
        <w:spacing w:line="240" w:lineRule="auto"/>
        <w:rPr>
          <w:rFonts w:cs="Times New Roman"/>
          <w:b w:val="0"/>
          <w:smallCaps w:val="0"/>
        </w:rPr>
      </w:pPr>
      <w:r w:rsidRPr="00FB6151">
        <w:rPr>
          <w:rFonts w:cs="Times New Roman"/>
          <w:b w:val="0"/>
          <w:smallCaps w:val="0"/>
        </w:rPr>
        <w:t>Vinícius Ryan Cruz da Silva</w:t>
      </w:r>
    </w:p>
    <w:p w14:paraId="5A2331B1" w14:textId="5DC07F5A" w:rsidR="00FB6151" w:rsidRDefault="00FB6151" w:rsidP="0086259A">
      <w:pPr>
        <w:pStyle w:val="PFTtulo3"/>
        <w:numPr>
          <w:ilvl w:val="0"/>
          <w:numId w:val="0"/>
        </w:numPr>
        <w:spacing w:line="240" w:lineRule="auto"/>
        <w:rPr>
          <w:rFonts w:cs="Times New Roman"/>
          <w:b w:val="0"/>
          <w:smallCaps w:val="0"/>
        </w:rPr>
      </w:pPr>
      <w:r w:rsidRPr="00FB6151">
        <w:rPr>
          <w:rFonts w:cs="Times New Roman"/>
          <w:b w:val="0"/>
          <w:smallCaps w:val="0"/>
        </w:rPr>
        <w:t>RA: 920122403</w:t>
      </w:r>
    </w:p>
    <w:p w14:paraId="3CE27680" w14:textId="353CF1D0" w:rsidR="00FB6151" w:rsidRPr="00FB6151" w:rsidRDefault="00FB6151" w:rsidP="0086259A">
      <w:pPr>
        <w:pStyle w:val="PFCorpodeTexto"/>
        <w:spacing w:line="240" w:lineRule="auto"/>
      </w:pPr>
      <w:r w:rsidRPr="00FB6151">
        <w:t>viniciusryan1032@uni9.edu.br</w:t>
      </w:r>
    </w:p>
    <w:p w14:paraId="30057E06" w14:textId="77777777" w:rsidR="00FB6151" w:rsidRPr="00FB6151" w:rsidRDefault="00FB6151" w:rsidP="00FB6151">
      <w:pPr>
        <w:pStyle w:val="PFCorpodeTexto"/>
      </w:pPr>
    </w:p>
    <w:p w14:paraId="240019D7" w14:textId="349BDABC" w:rsidR="005B3ABB" w:rsidRDefault="005B3ABB" w:rsidP="00FB6151">
      <w:pPr>
        <w:pStyle w:val="PFTtulo3"/>
      </w:pPr>
      <w:r>
        <w:lastRenderedPageBreak/>
        <w:t>organograma</w:t>
      </w:r>
      <w:bookmarkEnd w:id="19"/>
    </w:p>
    <w:p w14:paraId="0A323995" w14:textId="76F76919" w:rsidR="00EE329B" w:rsidRDefault="007115C9" w:rsidP="00EE329B">
      <w:r>
        <w:rPr>
          <w:noProof/>
        </w:rPr>
        <w:drawing>
          <wp:inline distT="0" distB="0" distL="0" distR="0" wp14:anchorId="09C7EC1A" wp14:editId="55B94B7B">
            <wp:extent cx="4476750" cy="2571750"/>
            <wp:effectExtent l="0" t="38100" r="0" b="3810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C87E2F0" w14:textId="77777777" w:rsidR="007115C9" w:rsidRDefault="007115C9" w:rsidP="00EE329B"/>
    <w:p w14:paraId="43D7B7CF" w14:textId="77777777" w:rsidR="00EE329B" w:rsidRDefault="00EE329B" w:rsidP="00EE329B"/>
    <w:p w14:paraId="45B36042" w14:textId="15A4F6EB" w:rsidR="00EE329B" w:rsidRPr="00EE329B" w:rsidRDefault="00EE329B" w:rsidP="00EE329B">
      <w:pPr>
        <w:rPr>
          <w:rFonts w:ascii="Arial" w:hAnsi="Arial"/>
          <w:sz w:val="24"/>
        </w:rPr>
      </w:pPr>
      <w:r>
        <w:t xml:space="preserve"> </w:t>
      </w:r>
      <w:r w:rsidRPr="00EE329B">
        <w:rPr>
          <w:rFonts w:ascii="Arial" w:hAnsi="Arial"/>
          <w:sz w:val="24"/>
        </w:rPr>
        <w:t xml:space="preserve">Lucas como Coordenador será responsável </w:t>
      </w:r>
      <w:proofErr w:type="gramStart"/>
      <w:r w:rsidRPr="00EE329B">
        <w:rPr>
          <w:rFonts w:ascii="Arial" w:hAnsi="Arial"/>
          <w:sz w:val="24"/>
        </w:rPr>
        <w:t>por  criar</w:t>
      </w:r>
      <w:proofErr w:type="gramEnd"/>
      <w:r w:rsidRPr="00EE329B">
        <w:rPr>
          <w:rFonts w:ascii="Arial" w:hAnsi="Arial"/>
          <w:sz w:val="24"/>
        </w:rPr>
        <w:t xml:space="preserve"> e acompanhar o cronograma do projeto, distribuindo as tarefas para os profissionais e auxiliará o grupo de Desenvolvimento. Vanessa e Matheus serão responsáveis por elaborar o desenho das interfaces do app, primando pela usabilidade, elemento fundamental para o sucesso do aplicativo. </w:t>
      </w:r>
    </w:p>
    <w:p w14:paraId="0D809893" w14:textId="77777777" w:rsidR="00EE329B" w:rsidRPr="00EE329B" w:rsidRDefault="00EE329B" w:rsidP="00EE329B">
      <w:pPr>
        <w:rPr>
          <w:rFonts w:ascii="Arial" w:hAnsi="Arial"/>
          <w:sz w:val="24"/>
        </w:rPr>
      </w:pPr>
      <w:r w:rsidRPr="00EE329B">
        <w:rPr>
          <w:rFonts w:ascii="Arial" w:hAnsi="Arial"/>
          <w:sz w:val="24"/>
        </w:rPr>
        <w:t xml:space="preserve">Já o Matheus irá aplicar o layout projetado anteriormente. As técnicas são parecidas com as de um site, mas usando outro tipo de tecnologia. </w:t>
      </w:r>
    </w:p>
    <w:p w14:paraId="1969F5A7" w14:textId="77777777" w:rsidR="00EE329B" w:rsidRPr="00EE329B" w:rsidRDefault="00EE329B" w:rsidP="00EE329B">
      <w:pPr>
        <w:rPr>
          <w:rFonts w:ascii="Arial" w:hAnsi="Arial"/>
          <w:sz w:val="24"/>
        </w:rPr>
      </w:pPr>
      <w:r w:rsidRPr="00EE329B">
        <w:rPr>
          <w:rFonts w:ascii="Arial" w:hAnsi="Arial"/>
          <w:sz w:val="24"/>
        </w:rPr>
        <w:t xml:space="preserve">Henrique será responsável por compreender a necessidade de negócio do cliente e especificar por escrito o que precisa ser feito no projeto. Gustavo, Vinicius Ryan, irão analisar as necessidades do projeto e definir a arquitetura técnica que melhor se encaixa </w:t>
      </w:r>
      <w:proofErr w:type="spellStart"/>
      <w:r w:rsidRPr="00EE329B">
        <w:rPr>
          <w:rFonts w:ascii="Arial" w:hAnsi="Arial"/>
          <w:sz w:val="24"/>
        </w:rPr>
        <w:t>noy</w:t>
      </w:r>
      <w:proofErr w:type="spellEnd"/>
      <w:r w:rsidRPr="00EE329B">
        <w:rPr>
          <w:rFonts w:ascii="Arial" w:hAnsi="Arial"/>
          <w:sz w:val="24"/>
        </w:rPr>
        <w:t xml:space="preserve"> projeto.</w:t>
      </w:r>
    </w:p>
    <w:p w14:paraId="0A1ADB40" w14:textId="1101CEA1" w:rsidR="00C04580" w:rsidRPr="00EE329B" w:rsidRDefault="00EE329B" w:rsidP="00EE329B">
      <w:pPr>
        <w:rPr>
          <w:rFonts w:ascii="Arial" w:hAnsi="Arial"/>
          <w:sz w:val="24"/>
        </w:rPr>
      </w:pPr>
      <w:r w:rsidRPr="00EE329B">
        <w:rPr>
          <w:rFonts w:ascii="Arial" w:hAnsi="Arial"/>
          <w:sz w:val="24"/>
        </w:rPr>
        <w:t>Bryan, Alexandro transformarão as especificações de negócio do aplicativo em código, seguindo as diretrizes técnicas do arquiteto e análise funcional do analista de sistemas. O código fonte faz a conexão com banco de dados e a camada visual, para leitura, gravação e exposição das informações. Anderson Henrique será responsável por definir a arquitetura do banco de dados e apoiar na criação dos comandos para tratamento das rotinas mais complexas de manipulação de dados. Bruna fará a validação do aplicativo, ou seja, se a etapa de codificação cumpriu o que foi solicitado na especificação do Analista de Sistemas e se não há erros (bugs) no app.</w:t>
      </w:r>
      <w:r w:rsidR="00C04580" w:rsidRPr="00EE329B">
        <w:rPr>
          <w:rFonts w:ascii="Arial" w:hAnsi="Arial"/>
          <w:sz w:val="24"/>
        </w:rPr>
        <w:br w:type="page"/>
      </w:r>
    </w:p>
    <w:p w14:paraId="4359ED82" w14:textId="182F520E" w:rsidR="005B3ABB" w:rsidRDefault="005B3ABB" w:rsidP="005B3ABB">
      <w:pPr>
        <w:pStyle w:val="PFTtulo1"/>
      </w:pPr>
      <w:bookmarkStart w:id="20" w:name="_Toc20211852"/>
      <w:r>
        <w:lastRenderedPageBreak/>
        <w:t>Descrição do Sistema</w:t>
      </w:r>
      <w:bookmarkEnd w:id="20"/>
    </w:p>
    <w:p w14:paraId="6E222626" w14:textId="77777777" w:rsidR="00D211B5" w:rsidRDefault="00D211B5" w:rsidP="00D211B5">
      <w:pPr>
        <w:pStyle w:val="PFCorpodeTexto"/>
      </w:pPr>
      <w:r>
        <w:t>Controle de Vendas</w:t>
      </w:r>
    </w:p>
    <w:p w14:paraId="2F1E7E36" w14:textId="77777777" w:rsidR="00D211B5" w:rsidRDefault="00D211B5" w:rsidP="00D211B5">
      <w:pPr>
        <w:pStyle w:val="PFCorpodeTexto"/>
      </w:pPr>
      <w:r>
        <w:t>Para ter total controle sobre as vendas, o aplicativo oferece recursos como:   controle de pedidos, controle de caixa, vendas por produto, fornecedor e marca, relatório de faturamento, acompanhamento de vendas em tempo real e muito mais!</w:t>
      </w:r>
    </w:p>
    <w:p w14:paraId="3FDCA194" w14:textId="77777777" w:rsidR="00D211B5" w:rsidRDefault="00D211B5" w:rsidP="00D211B5">
      <w:pPr>
        <w:pStyle w:val="PFCorpodeTexto"/>
      </w:pPr>
    </w:p>
    <w:p w14:paraId="0E2F7AF1" w14:textId="77777777" w:rsidR="00D211B5" w:rsidRDefault="00D211B5" w:rsidP="00D211B5">
      <w:pPr>
        <w:pStyle w:val="PFCorpodeTexto"/>
      </w:pPr>
      <w:r>
        <w:t>Impressão de Comanda na Cozinha</w:t>
      </w:r>
    </w:p>
    <w:p w14:paraId="4E8C30AA" w14:textId="77777777" w:rsidR="00D211B5" w:rsidRDefault="00D211B5" w:rsidP="00D211B5">
      <w:pPr>
        <w:pStyle w:val="PFCorpodeTexto"/>
      </w:pPr>
      <w:r>
        <w:t>Você pode imprimir uma comanda de pedido em mais de uma impressora na cozinha.</w:t>
      </w:r>
    </w:p>
    <w:p w14:paraId="7333BDAD" w14:textId="77777777" w:rsidR="00D211B5" w:rsidRDefault="00D211B5" w:rsidP="00D211B5">
      <w:pPr>
        <w:pStyle w:val="PFCorpodeTexto"/>
      </w:pPr>
    </w:p>
    <w:p w14:paraId="23008079" w14:textId="77777777" w:rsidR="00D211B5" w:rsidRDefault="00D211B5" w:rsidP="00D211B5">
      <w:pPr>
        <w:pStyle w:val="PFCorpodeTexto"/>
      </w:pPr>
      <w:r>
        <w:t>Venda por combo</w:t>
      </w:r>
    </w:p>
    <w:p w14:paraId="654D67B7" w14:textId="77777777" w:rsidR="00D211B5" w:rsidRDefault="00D211B5" w:rsidP="00D211B5">
      <w:pPr>
        <w:pStyle w:val="PFCorpodeTexto"/>
      </w:pPr>
      <w:r>
        <w:t>Controle as promoções de venda por combo com facilidade. Por exemplo: crie um combo de venda vinculada de hambúrguer, batata e refrigerante e assim simplifique e agilize a venda e o controle de estoque.</w:t>
      </w:r>
    </w:p>
    <w:p w14:paraId="6590B570" w14:textId="77777777" w:rsidR="00D211B5" w:rsidRDefault="00D211B5" w:rsidP="00D211B5">
      <w:pPr>
        <w:pStyle w:val="PFCorpodeTexto"/>
      </w:pPr>
    </w:p>
    <w:p w14:paraId="7B8D8158" w14:textId="77777777" w:rsidR="00D211B5" w:rsidRDefault="00D211B5" w:rsidP="00D211B5">
      <w:pPr>
        <w:pStyle w:val="PFCorpodeTexto"/>
      </w:pPr>
      <w:r>
        <w:t>Controle de Caixa</w:t>
      </w:r>
    </w:p>
    <w:p w14:paraId="6A6B9ECD" w14:textId="7EA8103D" w:rsidR="00D211B5" w:rsidRPr="00D211B5" w:rsidRDefault="00D211B5" w:rsidP="00D211B5">
      <w:pPr>
        <w:pStyle w:val="PFCorpodeTexto"/>
      </w:pPr>
      <w:r>
        <w:t>Abertura e fechamento de caixa, controle de caixa por turno/funcionário, entrada (suprimento) e saída (sangria) de dinheiro do caixa, relatório de caixa por e-mail e controle de caixa por meio de pagamento são alguns dos recursos do controle total de seu caixa.</w:t>
      </w:r>
    </w:p>
    <w:p w14:paraId="05E73F60" w14:textId="77777777" w:rsidR="00D211B5" w:rsidRPr="00D211B5" w:rsidRDefault="00D211B5" w:rsidP="00D211B5">
      <w:pPr>
        <w:pStyle w:val="PFCorpodeTexto"/>
      </w:pPr>
    </w:p>
    <w:p w14:paraId="6BF96419" w14:textId="07B2A44F" w:rsidR="005B3ABB" w:rsidRDefault="005B3ABB" w:rsidP="005B3ABB">
      <w:pPr>
        <w:pStyle w:val="PFTtulo2"/>
      </w:pPr>
      <w:bookmarkStart w:id="21" w:name="_Toc20211853"/>
      <w:r>
        <w:t>Descrição Detalhada das Partes que Compõe o Sistema</w:t>
      </w:r>
      <w:bookmarkEnd w:id="21"/>
    </w:p>
    <w:p w14:paraId="6B560D64" w14:textId="0BB76D91" w:rsidR="00D211B5" w:rsidRPr="00D211B5" w:rsidRDefault="00D211B5" w:rsidP="00D211B5">
      <w:pPr>
        <w:pStyle w:val="PFCorpodeTexto"/>
      </w:pPr>
      <w:r w:rsidRPr="00D211B5">
        <w:t xml:space="preserve">O sistema é composto por três partes. A primeira sendo o </w:t>
      </w:r>
      <w:proofErr w:type="spellStart"/>
      <w:r w:rsidRPr="00D211B5">
        <w:t>back-end</w:t>
      </w:r>
      <w:proofErr w:type="spellEnd"/>
      <w:r w:rsidRPr="00D211B5">
        <w:t xml:space="preserve"> da aplicação, uma API (</w:t>
      </w:r>
      <w:proofErr w:type="spellStart"/>
      <w:r w:rsidRPr="00D211B5">
        <w:t>Application</w:t>
      </w:r>
      <w:proofErr w:type="spellEnd"/>
      <w:r w:rsidRPr="00D211B5">
        <w:t xml:space="preserve"> </w:t>
      </w:r>
      <w:proofErr w:type="spellStart"/>
      <w:r w:rsidRPr="00D211B5">
        <w:t>Programming</w:t>
      </w:r>
      <w:proofErr w:type="spellEnd"/>
      <w:r w:rsidRPr="00D211B5">
        <w:t xml:space="preserve"> Interface) que fará a ponte entre o banco de dados e o </w:t>
      </w:r>
      <w:r w:rsidRPr="00D211B5">
        <w:lastRenderedPageBreak/>
        <w:t xml:space="preserve">aplicativo e será construída com </w:t>
      </w:r>
      <w:proofErr w:type="spellStart"/>
      <w:r w:rsidRPr="00D211B5">
        <w:t>NodeJS</w:t>
      </w:r>
      <w:proofErr w:type="spellEnd"/>
      <w:r w:rsidRPr="00D211B5">
        <w:t xml:space="preserve"> um </w:t>
      </w:r>
      <w:proofErr w:type="spellStart"/>
      <w:r w:rsidRPr="00D211B5">
        <w:t>runtime</w:t>
      </w:r>
      <w:proofErr w:type="spellEnd"/>
      <w:r w:rsidRPr="00D211B5">
        <w:t xml:space="preserve"> para a linguagem Javascript. E a segunda parte será o aplicativo móvel, construído em </w:t>
      </w:r>
      <w:proofErr w:type="spellStart"/>
      <w:r w:rsidRPr="00D211B5">
        <w:t>Flutter</w:t>
      </w:r>
      <w:proofErr w:type="spellEnd"/>
      <w:r w:rsidRPr="00D211B5">
        <w:t xml:space="preserve">, um framework da linguagem </w:t>
      </w:r>
      <w:proofErr w:type="spellStart"/>
      <w:r w:rsidRPr="00D211B5">
        <w:t>Dart</w:t>
      </w:r>
      <w:proofErr w:type="spellEnd"/>
      <w:r w:rsidRPr="00D211B5">
        <w:t xml:space="preserve">. Além disso, a </w:t>
      </w:r>
      <w:proofErr w:type="spellStart"/>
      <w:r w:rsidRPr="00D211B5">
        <w:t>ultima</w:t>
      </w:r>
      <w:proofErr w:type="spellEnd"/>
      <w:r w:rsidRPr="00D211B5">
        <w:t xml:space="preserve"> </w:t>
      </w:r>
      <w:proofErr w:type="gramStart"/>
      <w:r w:rsidRPr="00D211B5">
        <w:t>parte  será</w:t>
      </w:r>
      <w:proofErr w:type="gramEnd"/>
      <w:r w:rsidRPr="00D211B5">
        <w:t xml:space="preserve"> o banco de dados relacional e </w:t>
      </w:r>
      <w:proofErr w:type="spellStart"/>
      <w:r w:rsidRPr="00D211B5">
        <w:t>constuido</w:t>
      </w:r>
      <w:proofErr w:type="spellEnd"/>
      <w:r w:rsidRPr="00D211B5">
        <w:t xml:space="preserve"> em PostgreSQL.</w:t>
      </w:r>
    </w:p>
    <w:p w14:paraId="6C0881D6" w14:textId="16A7E706" w:rsidR="005B3ABB" w:rsidRDefault="005B3ABB" w:rsidP="005B3ABB">
      <w:pPr>
        <w:pStyle w:val="PFTtulo3"/>
        <w:ind w:left="0"/>
      </w:pPr>
      <w:bookmarkStart w:id="22" w:name="_Toc20211854"/>
      <w:r>
        <w:t>Página Inicial</w:t>
      </w:r>
      <w:bookmarkEnd w:id="22"/>
    </w:p>
    <w:p w14:paraId="1DA95DA8" w14:textId="77777777" w:rsidR="00D211B5" w:rsidRDefault="00D211B5" w:rsidP="00D211B5">
      <w:pPr>
        <w:pStyle w:val="PFCorpodeTexto"/>
      </w:pPr>
      <w:r>
        <w:t>Logo da empresa</w:t>
      </w:r>
    </w:p>
    <w:p w14:paraId="057AB01B" w14:textId="77777777" w:rsidR="00D211B5" w:rsidRDefault="00D211B5" w:rsidP="00D211B5">
      <w:pPr>
        <w:pStyle w:val="PFCorpodeTexto"/>
      </w:pPr>
    </w:p>
    <w:p w14:paraId="4EC2A684" w14:textId="77777777" w:rsidR="00D211B5" w:rsidRDefault="00D211B5" w:rsidP="00D211B5">
      <w:pPr>
        <w:pStyle w:val="PFCorpodeTexto"/>
      </w:pPr>
      <w:r>
        <w:t>Login dos funcionários e proprietário.</w:t>
      </w:r>
    </w:p>
    <w:p w14:paraId="1C7B0453" w14:textId="77777777" w:rsidR="00D211B5" w:rsidRDefault="00D211B5" w:rsidP="00D211B5">
      <w:pPr>
        <w:pStyle w:val="PFCorpodeTexto"/>
      </w:pPr>
    </w:p>
    <w:p w14:paraId="42569A4F" w14:textId="6A58E18E" w:rsidR="00D211B5" w:rsidRPr="00D211B5" w:rsidRDefault="00D211B5" w:rsidP="00D211B5">
      <w:pPr>
        <w:pStyle w:val="PFCorpodeTexto"/>
      </w:pPr>
      <w:r>
        <w:t xml:space="preserve">Botão </w:t>
      </w:r>
      <w:proofErr w:type="gramStart"/>
      <w:r>
        <w:t>de  cadastro</w:t>
      </w:r>
      <w:proofErr w:type="gramEnd"/>
    </w:p>
    <w:p w14:paraId="1D69DED6" w14:textId="2A2FE827" w:rsidR="005B3ABB" w:rsidRDefault="005B3ABB" w:rsidP="005B3ABB">
      <w:pPr>
        <w:pStyle w:val="PFTtulo3"/>
        <w:ind w:left="0"/>
      </w:pPr>
      <w:bookmarkStart w:id="23" w:name="_Toc20211855"/>
      <w:r>
        <w:t>Pesquisa</w:t>
      </w:r>
      <w:bookmarkEnd w:id="23"/>
    </w:p>
    <w:p w14:paraId="11CD8BB4" w14:textId="77777777" w:rsidR="00622957" w:rsidRDefault="00622957" w:rsidP="00622957">
      <w:pPr>
        <w:pStyle w:val="PFCorpodeTexto"/>
      </w:pPr>
      <w:r>
        <w:t>Logo da empresa</w:t>
      </w:r>
    </w:p>
    <w:p w14:paraId="15753DA1" w14:textId="77777777" w:rsidR="00622957" w:rsidRDefault="00622957" w:rsidP="00622957">
      <w:pPr>
        <w:pStyle w:val="PFCorpodeTexto"/>
      </w:pPr>
    </w:p>
    <w:p w14:paraId="4DC9F6AB" w14:textId="77777777" w:rsidR="00622957" w:rsidRDefault="00622957" w:rsidP="00622957">
      <w:pPr>
        <w:pStyle w:val="PFCorpodeTexto"/>
      </w:pPr>
      <w:r>
        <w:t>Login dos funcionários e proprietário.</w:t>
      </w:r>
    </w:p>
    <w:p w14:paraId="5808EC44" w14:textId="77777777" w:rsidR="00622957" w:rsidRDefault="00622957" w:rsidP="00622957">
      <w:pPr>
        <w:pStyle w:val="PFCorpodeTexto"/>
      </w:pPr>
    </w:p>
    <w:p w14:paraId="695CC6FD" w14:textId="77777777" w:rsidR="00622957" w:rsidRDefault="00622957" w:rsidP="00622957">
      <w:pPr>
        <w:pStyle w:val="PFCorpodeTexto"/>
      </w:pPr>
      <w:r>
        <w:t xml:space="preserve">Tela de cadastro </w:t>
      </w:r>
    </w:p>
    <w:p w14:paraId="274AD365" w14:textId="77777777" w:rsidR="00622957" w:rsidRDefault="00622957" w:rsidP="00622957">
      <w:pPr>
        <w:pStyle w:val="PFCorpodeTexto"/>
      </w:pPr>
    </w:p>
    <w:p w14:paraId="7C9C8A5A" w14:textId="77777777" w:rsidR="00622957" w:rsidRDefault="00622957" w:rsidP="00622957">
      <w:pPr>
        <w:pStyle w:val="PFCorpodeTexto"/>
      </w:pPr>
      <w:r>
        <w:t xml:space="preserve">Ícone de cardápio </w:t>
      </w:r>
    </w:p>
    <w:p w14:paraId="1C749589" w14:textId="77777777" w:rsidR="00622957" w:rsidRDefault="00622957" w:rsidP="00622957">
      <w:pPr>
        <w:pStyle w:val="PFCorpodeTexto"/>
      </w:pPr>
      <w:r>
        <w:t xml:space="preserve">Ícone de comanda </w:t>
      </w:r>
    </w:p>
    <w:p w14:paraId="3F995F8B" w14:textId="77777777" w:rsidR="00622957" w:rsidRDefault="00622957" w:rsidP="00622957">
      <w:pPr>
        <w:pStyle w:val="PFCorpodeTexto"/>
      </w:pPr>
      <w:r>
        <w:t xml:space="preserve">Ícone estoque </w:t>
      </w:r>
    </w:p>
    <w:p w14:paraId="79F328DD" w14:textId="77777777" w:rsidR="00622957" w:rsidRDefault="00622957" w:rsidP="00622957">
      <w:pPr>
        <w:pStyle w:val="PFCorpodeTexto"/>
      </w:pPr>
      <w:r>
        <w:t xml:space="preserve">Ícone finanças </w:t>
      </w:r>
    </w:p>
    <w:p w14:paraId="0073B088" w14:textId="77777777" w:rsidR="00622957" w:rsidRDefault="00622957" w:rsidP="00622957">
      <w:pPr>
        <w:pStyle w:val="PFCorpodeTexto"/>
      </w:pPr>
      <w:r>
        <w:t>Ícone configuração</w:t>
      </w:r>
    </w:p>
    <w:p w14:paraId="714809D3" w14:textId="77777777" w:rsidR="00622957" w:rsidRDefault="00622957" w:rsidP="00622957">
      <w:pPr>
        <w:pStyle w:val="PFCorpodeTexto"/>
      </w:pPr>
    </w:p>
    <w:p w14:paraId="73ADDB3C" w14:textId="77777777" w:rsidR="00622957" w:rsidRDefault="00622957" w:rsidP="00622957">
      <w:pPr>
        <w:pStyle w:val="PFCorpodeTexto"/>
      </w:pPr>
      <w:r>
        <w:lastRenderedPageBreak/>
        <w:t xml:space="preserve">Cardápios lanches e bebidas </w:t>
      </w:r>
    </w:p>
    <w:p w14:paraId="6FC094A4" w14:textId="77777777" w:rsidR="00622957" w:rsidRDefault="00622957" w:rsidP="00622957">
      <w:pPr>
        <w:pStyle w:val="PFCorpodeTexto"/>
      </w:pPr>
    </w:p>
    <w:p w14:paraId="4A133D8E" w14:textId="77777777" w:rsidR="00622957" w:rsidRDefault="00622957" w:rsidP="00622957">
      <w:pPr>
        <w:pStyle w:val="PFCorpodeTexto"/>
      </w:pPr>
      <w:r>
        <w:t>Imagem do lanche e bebidas adicionados ao cardápio.</w:t>
      </w:r>
    </w:p>
    <w:p w14:paraId="5F2D52AA" w14:textId="77777777" w:rsidR="00622957" w:rsidRDefault="00622957" w:rsidP="00622957">
      <w:pPr>
        <w:pStyle w:val="PFCorpodeTexto"/>
      </w:pPr>
    </w:p>
    <w:p w14:paraId="68C93B0B" w14:textId="77777777" w:rsidR="00622957" w:rsidRDefault="00622957" w:rsidP="00622957">
      <w:pPr>
        <w:pStyle w:val="PFCorpodeTexto"/>
      </w:pPr>
      <w:r>
        <w:t xml:space="preserve">Registro da mesa </w:t>
      </w:r>
    </w:p>
    <w:p w14:paraId="0AEAF56F" w14:textId="77777777" w:rsidR="00622957" w:rsidRDefault="00622957" w:rsidP="00622957">
      <w:pPr>
        <w:pStyle w:val="PFCorpodeTexto"/>
      </w:pPr>
    </w:p>
    <w:p w14:paraId="0AE9DA04" w14:textId="72D64E08" w:rsidR="00622957" w:rsidRPr="00622957" w:rsidRDefault="00622957" w:rsidP="00622957">
      <w:pPr>
        <w:pStyle w:val="PFCorpodeTexto"/>
      </w:pPr>
      <w:r>
        <w:t>Estoque final após pedido realizado.</w:t>
      </w:r>
    </w:p>
    <w:p w14:paraId="0954D402" w14:textId="77777777" w:rsidR="00622957" w:rsidRPr="00622957" w:rsidRDefault="00622957" w:rsidP="00622957">
      <w:pPr>
        <w:pStyle w:val="PFCorpodeTexto"/>
      </w:pPr>
    </w:p>
    <w:p w14:paraId="072B7FC4" w14:textId="77777777" w:rsidR="00622957" w:rsidRPr="00622957" w:rsidRDefault="00622957" w:rsidP="00622957">
      <w:pPr>
        <w:pStyle w:val="PFCorpodeTexto"/>
      </w:pPr>
    </w:p>
    <w:p w14:paraId="421AC61E" w14:textId="21C6AEBC" w:rsidR="00D211B5" w:rsidRPr="00D211B5" w:rsidRDefault="00D211B5" w:rsidP="00D211B5">
      <w:pPr>
        <w:pStyle w:val="PFCorpodeTexto"/>
      </w:pPr>
    </w:p>
    <w:p w14:paraId="01968765" w14:textId="02809495" w:rsidR="005B3ABB" w:rsidRDefault="005B3ABB" w:rsidP="005B3ABB">
      <w:pPr>
        <w:pStyle w:val="PFTtulo2"/>
      </w:pPr>
      <w:bookmarkStart w:id="24" w:name="_Toc20211856"/>
      <w:r>
        <w:t>Requisitos Funcionais</w:t>
      </w:r>
      <w:bookmarkEnd w:id="24"/>
    </w:p>
    <w:p w14:paraId="19D0C311" w14:textId="78D819B9" w:rsidR="00622957" w:rsidRDefault="00622957" w:rsidP="00622957">
      <w:pPr>
        <w:pStyle w:val="PFCorpodeTexto"/>
      </w:pPr>
    </w:p>
    <w:p w14:paraId="505E349C" w14:textId="77777777" w:rsidR="00622957" w:rsidRDefault="00622957" w:rsidP="00622957">
      <w:pPr>
        <w:pStyle w:val="PargrafodaLista"/>
        <w:numPr>
          <w:ilvl w:val="0"/>
          <w:numId w:val="46"/>
        </w:numPr>
        <w:spacing w:after="160" w:line="256" w:lineRule="auto"/>
        <w:contextualSpacing/>
      </w:pPr>
      <w:r>
        <w:t>O Sistema deve cadastrar todos os clientes.</w:t>
      </w:r>
    </w:p>
    <w:p w14:paraId="49152D0C" w14:textId="77777777" w:rsidR="00622957" w:rsidRDefault="00622957" w:rsidP="00622957">
      <w:pPr>
        <w:pStyle w:val="PargrafodaLista"/>
        <w:numPr>
          <w:ilvl w:val="0"/>
          <w:numId w:val="46"/>
        </w:numPr>
        <w:spacing w:after="160" w:line="256" w:lineRule="auto"/>
        <w:contextualSpacing/>
      </w:pPr>
      <w:r>
        <w:t>Deverá ter acesso ao banco de dados para manter o controle dos clientes.</w:t>
      </w:r>
    </w:p>
    <w:p w14:paraId="4C6E002C" w14:textId="77777777" w:rsidR="00622957" w:rsidRDefault="00622957" w:rsidP="00622957">
      <w:pPr>
        <w:pStyle w:val="PargrafodaLista"/>
        <w:numPr>
          <w:ilvl w:val="0"/>
          <w:numId w:val="46"/>
        </w:numPr>
        <w:spacing w:after="160" w:line="256" w:lineRule="auto"/>
        <w:contextualSpacing/>
      </w:pPr>
      <w:r>
        <w:t>Ter acesso ao banco de dados para manter a lista de lanches e de ingredientes atualizada.</w:t>
      </w:r>
    </w:p>
    <w:p w14:paraId="33097785" w14:textId="77777777" w:rsidR="00622957" w:rsidRDefault="00622957" w:rsidP="00622957">
      <w:pPr>
        <w:pStyle w:val="PargrafodaLista"/>
        <w:numPr>
          <w:ilvl w:val="0"/>
          <w:numId w:val="46"/>
        </w:numPr>
        <w:spacing w:after="160" w:line="256" w:lineRule="auto"/>
        <w:contextualSpacing/>
      </w:pPr>
      <w:r>
        <w:t>A cada pedido realizado o sistema deverá realizar o controle do estoque retirando a mesma quantidade de ingredientes necessários para a produção dos lanches.</w:t>
      </w:r>
    </w:p>
    <w:p w14:paraId="0D3AF380" w14:textId="77777777" w:rsidR="00622957" w:rsidRDefault="00622957" w:rsidP="00622957">
      <w:pPr>
        <w:pStyle w:val="PargrafodaLista"/>
        <w:numPr>
          <w:ilvl w:val="0"/>
          <w:numId w:val="46"/>
        </w:numPr>
        <w:spacing w:after="160" w:line="256" w:lineRule="auto"/>
        <w:contextualSpacing/>
      </w:pPr>
      <w:r>
        <w:t xml:space="preserve">Ao Final do dia deverá realizar um levantamento de quantos ingredientes tem no estoque, quantidade de clientes, quantos lanches foram vendidos e o lucro. </w:t>
      </w:r>
    </w:p>
    <w:p w14:paraId="155FC80B" w14:textId="77777777" w:rsidR="00622957" w:rsidRPr="00622957" w:rsidRDefault="00622957" w:rsidP="00622957">
      <w:pPr>
        <w:pStyle w:val="PFCorpodeTexto"/>
      </w:pPr>
    </w:p>
    <w:p w14:paraId="35F09813" w14:textId="77777777" w:rsidR="00622957" w:rsidRPr="00622957" w:rsidRDefault="00622957" w:rsidP="00622957">
      <w:pPr>
        <w:pStyle w:val="PFCorpodeTexto"/>
      </w:pPr>
    </w:p>
    <w:p w14:paraId="1BF8A7B3" w14:textId="77777777" w:rsidR="00622957" w:rsidRPr="00622957" w:rsidRDefault="00622957" w:rsidP="00622957">
      <w:pPr>
        <w:pStyle w:val="PFCorpodeTexto"/>
      </w:pPr>
    </w:p>
    <w:p w14:paraId="06D4E465" w14:textId="291DE315" w:rsidR="005B3ABB" w:rsidRDefault="005B3ABB" w:rsidP="005B3ABB">
      <w:pPr>
        <w:pStyle w:val="PFTtulo2"/>
      </w:pPr>
      <w:bookmarkStart w:id="25" w:name="_Toc20211857"/>
      <w:proofErr w:type="spellStart"/>
      <w:r>
        <w:t>Wireframes</w:t>
      </w:r>
      <w:bookmarkEnd w:id="25"/>
      <w:proofErr w:type="spellEnd"/>
    </w:p>
    <w:p w14:paraId="4DE5AEA3" w14:textId="6D91091C" w:rsidR="005B3ABB" w:rsidRDefault="00964B6C" w:rsidP="005B3ABB">
      <w:pPr>
        <w:spacing w:line="360" w:lineRule="auto"/>
      </w:pPr>
      <w:r>
        <w:rPr>
          <w:noProof/>
        </w:rPr>
        <w:t xml:space="preserve"> </w:t>
      </w:r>
    </w:p>
    <w:p w14:paraId="0488F75C" w14:textId="77777777" w:rsidR="005E28CE" w:rsidRDefault="005E28CE" w:rsidP="005B3ABB">
      <w:pPr>
        <w:spacing w:line="360" w:lineRule="auto"/>
      </w:pPr>
    </w:p>
    <w:p w14:paraId="72ED15C5" w14:textId="77777777" w:rsidR="00964B6C" w:rsidRPr="00964B6C" w:rsidRDefault="00964B6C" w:rsidP="00964B6C"/>
    <w:p w14:paraId="347D994E" w14:textId="77777777" w:rsidR="00964B6C" w:rsidRPr="00964B6C" w:rsidRDefault="00964B6C" w:rsidP="00964B6C"/>
    <w:p w14:paraId="2B545DD4" w14:textId="77777777" w:rsidR="00964B6C" w:rsidRPr="00964B6C" w:rsidRDefault="00964B6C" w:rsidP="00964B6C"/>
    <w:p w14:paraId="481F4C5D" w14:textId="77777777" w:rsidR="00964B6C" w:rsidRPr="00964B6C" w:rsidRDefault="00964B6C" w:rsidP="00964B6C"/>
    <w:p w14:paraId="5D7E5BA2" w14:textId="77777777" w:rsidR="00964B6C" w:rsidRPr="00964B6C" w:rsidRDefault="00964B6C" w:rsidP="00964B6C"/>
    <w:p w14:paraId="10EAE96D" w14:textId="318FA83E" w:rsidR="00964B6C" w:rsidRPr="00964B6C" w:rsidRDefault="00964B6C" w:rsidP="00964B6C"/>
    <w:p w14:paraId="4FAD347D" w14:textId="77777777" w:rsidR="00964B6C" w:rsidRPr="00964B6C" w:rsidRDefault="00964B6C" w:rsidP="00964B6C"/>
    <w:p w14:paraId="631D3ABE" w14:textId="77777777" w:rsidR="00964B6C" w:rsidRPr="00964B6C" w:rsidRDefault="00964B6C" w:rsidP="00964B6C"/>
    <w:p w14:paraId="4B8DD101" w14:textId="77777777" w:rsidR="00964B6C" w:rsidRPr="00964B6C" w:rsidRDefault="00964B6C" w:rsidP="00964B6C"/>
    <w:p w14:paraId="4F854BCE" w14:textId="77777777" w:rsidR="00964B6C" w:rsidRPr="00964B6C" w:rsidRDefault="00964B6C" w:rsidP="00964B6C"/>
    <w:p w14:paraId="470B9ABD" w14:textId="77777777" w:rsidR="00964B6C" w:rsidRPr="00964B6C" w:rsidRDefault="00964B6C" w:rsidP="00964B6C"/>
    <w:p w14:paraId="56D7CA3D" w14:textId="77777777" w:rsidR="00964B6C" w:rsidRPr="00964B6C" w:rsidRDefault="00964B6C" w:rsidP="00964B6C"/>
    <w:p w14:paraId="6A117FE5" w14:textId="77777777" w:rsidR="00964B6C" w:rsidRPr="00964B6C" w:rsidRDefault="00964B6C" w:rsidP="00964B6C"/>
    <w:p w14:paraId="73B2A54B" w14:textId="77777777" w:rsidR="00964B6C" w:rsidRPr="00964B6C" w:rsidRDefault="00964B6C" w:rsidP="00964B6C"/>
    <w:p w14:paraId="6082155F" w14:textId="77777777" w:rsidR="00964B6C" w:rsidRPr="00964B6C" w:rsidRDefault="00964B6C" w:rsidP="00964B6C"/>
    <w:p w14:paraId="73D029C1" w14:textId="6F36167B" w:rsidR="00964B6C" w:rsidRPr="00964B6C" w:rsidRDefault="00D211B5" w:rsidP="00964B6C">
      <w:r>
        <w:rPr>
          <w:noProof/>
        </w:rPr>
        <w:drawing>
          <wp:anchor distT="0" distB="0" distL="114300" distR="114300" simplePos="0" relativeHeight="251656704" behindDoc="1" locked="0" layoutInCell="1" allowOverlap="1" wp14:anchorId="4A69390A" wp14:editId="01F6D2CE">
            <wp:simplePos x="0" y="0"/>
            <wp:positionH relativeFrom="column">
              <wp:posOffset>1634490</wp:posOffset>
            </wp:positionH>
            <wp:positionV relativeFrom="paragraph">
              <wp:posOffset>-3234055</wp:posOffset>
            </wp:positionV>
            <wp:extent cx="2437130" cy="4333875"/>
            <wp:effectExtent l="0" t="0" r="0" b="0"/>
            <wp:wrapTight wrapText="bothSides">
              <wp:wrapPolygon edited="0">
                <wp:start x="0" y="0"/>
                <wp:lineTo x="0" y="21553"/>
                <wp:lineTo x="21442" y="21553"/>
                <wp:lineTo x="21442"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7130" cy="4333875"/>
                    </a:xfrm>
                    <a:prstGeom prst="rect">
                      <a:avLst/>
                    </a:prstGeom>
                    <a:noFill/>
                    <a:ln>
                      <a:noFill/>
                    </a:ln>
                  </pic:spPr>
                </pic:pic>
              </a:graphicData>
            </a:graphic>
          </wp:anchor>
        </w:drawing>
      </w:r>
    </w:p>
    <w:p w14:paraId="621D0FB2" w14:textId="77777777" w:rsidR="00964B6C" w:rsidRPr="00964B6C" w:rsidRDefault="00964B6C" w:rsidP="00964B6C"/>
    <w:p w14:paraId="0429BCB4" w14:textId="77777777" w:rsidR="00964B6C" w:rsidRPr="00964B6C" w:rsidRDefault="00964B6C" w:rsidP="00964B6C"/>
    <w:p w14:paraId="346E114C" w14:textId="77777777" w:rsidR="00964B6C" w:rsidRPr="00964B6C" w:rsidRDefault="00964B6C" w:rsidP="00964B6C"/>
    <w:p w14:paraId="24D65346" w14:textId="77777777" w:rsidR="00964B6C" w:rsidRPr="00964B6C" w:rsidRDefault="00964B6C" w:rsidP="00964B6C"/>
    <w:p w14:paraId="7C943F8C" w14:textId="77777777" w:rsidR="00964B6C" w:rsidRPr="00964B6C" w:rsidRDefault="00964B6C" w:rsidP="00964B6C"/>
    <w:p w14:paraId="454CE0AA" w14:textId="77777777" w:rsidR="00964B6C" w:rsidRPr="00964B6C" w:rsidRDefault="00964B6C" w:rsidP="00964B6C"/>
    <w:p w14:paraId="71AAF6EF" w14:textId="77777777" w:rsidR="00964B6C" w:rsidRPr="00964B6C" w:rsidRDefault="00964B6C" w:rsidP="00964B6C"/>
    <w:p w14:paraId="3AC5DB6F" w14:textId="77777777" w:rsidR="00964B6C" w:rsidRPr="00964B6C" w:rsidRDefault="00964B6C" w:rsidP="00964B6C"/>
    <w:p w14:paraId="6F33DEB7" w14:textId="77777777" w:rsidR="00964B6C" w:rsidRPr="00964B6C" w:rsidRDefault="00964B6C" w:rsidP="00964B6C"/>
    <w:p w14:paraId="34D3FCE1" w14:textId="018D99C2" w:rsidR="00964B6C" w:rsidRDefault="00964B6C" w:rsidP="00964B6C"/>
    <w:p w14:paraId="3050521D" w14:textId="7275E696" w:rsidR="00964B6C" w:rsidRDefault="00964B6C" w:rsidP="00964B6C"/>
    <w:p w14:paraId="301BF48A" w14:textId="3B812946" w:rsidR="00964B6C" w:rsidRDefault="00964B6C" w:rsidP="00964B6C"/>
    <w:p w14:paraId="651945C8" w14:textId="15970451" w:rsidR="00964B6C" w:rsidRDefault="00964B6C" w:rsidP="00964B6C"/>
    <w:p w14:paraId="5D8D582A" w14:textId="127C1AB4" w:rsidR="00964B6C" w:rsidRDefault="00964B6C" w:rsidP="00964B6C"/>
    <w:p w14:paraId="3E191DE5" w14:textId="649C9E00" w:rsidR="00964B6C" w:rsidRDefault="00964B6C" w:rsidP="00964B6C"/>
    <w:p w14:paraId="67664E99" w14:textId="4BECDA4A" w:rsidR="00964B6C" w:rsidRDefault="00964B6C" w:rsidP="00964B6C">
      <w:r>
        <w:rPr>
          <w:noProof/>
        </w:rPr>
        <w:lastRenderedPageBreak/>
        <w:t xml:space="preserve">                                        </w:t>
      </w:r>
      <w:r>
        <w:rPr>
          <w:noProof/>
        </w:rPr>
        <w:drawing>
          <wp:inline distT="0" distB="0" distL="0" distR="0" wp14:anchorId="56A3A9EB" wp14:editId="2F569FF5">
            <wp:extent cx="3578225" cy="6362084"/>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9733" cy="6400325"/>
                    </a:xfrm>
                    <a:prstGeom prst="rect">
                      <a:avLst/>
                    </a:prstGeom>
                    <a:noFill/>
                    <a:ln>
                      <a:noFill/>
                    </a:ln>
                  </pic:spPr>
                </pic:pic>
              </a:graphicData>
            </a:graphic>
          </wp:inline>
        </w:drawing>
      </w:r>
    </w:p>
    <w:p w14:paraId="58F9C239" w14:textId="77777777" w:rsidR="00964B6C" w:rsidRDefault="00964B6C" w:rsidP="00964B6C"/>
    <w:p w14:paraId="1FDCCAF6" w14:textId="77777777" w:rsidR="00964B6C" w:rsidRDefault="00964B6C" w:rsidP="00964B6C"/>
    <w:p w14:paraId="1341B7B0" w14:textId="77777777" w:rsidR="00964B6C" w:rsidRDefault="00964B6C" w:rsidP="00964B6C"/>
    <w:p w14:paraId="45B7F74D" w14:textId="77777777" w:rsidR="00964B6C" w:rsidRDefault="00964B6C" w:rsidP="00964B6C">
      <w:r>
        <w:rPr>
          <w:noProof/>
        </w:rPr>
        <w:lastRenderedPageBreak/>
        <w:drawing>
          <wp:anchor distT="0" distB="0" distL="114300" distR="114300" simplePos="0" relativeHeight="251658752" behindDoc="0" locked="0" layoutInCell="1" allowOverlap="1" wp14:anchorId="1100AE7A" wp14:editId="459CBF88">
            <wp:simplePos x="0" y="0"/>
            <wp:positionH relativeFrom="column">
              <wp:posOffset>910590</wp:posOffset>
            </wp:positionH>
            <wp:positionV relativeFrom="page">
              <wp:posOffset>1085850</wp:posOffset>
            </wp:positionV>
            <wp:extent cx="3589020" cy="6381750"/>
            <wp:effectExtent l="0" t="0" r="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9020" cy="6381750"/>
                    </a:xfrm>
                    <a:prstGeom prst="rect">
                      <a:avLst/>
                    </a:prstGeom>
                    <a:noFill/>
                    <a:ln>
                      <a:noFill/>
                    </a:ln>
                  </pic:spPr>
                </pic:pic>
              </a:graphicData>
            </a:graphic>
          </wp:anchor>
        </w:drawing>
      </w:r>
    </w:p>
    <w:p w14:paraId="1381FAAA" w14:textId="77777777" w:rsidR="00E67771" w:rsidRPr="00E67771" w:rsidRDefault="00E67771" w:rsidP="00E67771"/>
    <w:p w14:paraId="716C3982" w14:textId="77777777" w:rsidR="00E67771" w:rsidRPr="00E67771" w:rsidRDefault="00E67771" w:rsidP="00E67771"/>
    <w:p w14:paraId="3EF56EDA" w14:textId="77777777" w:rsidR="00E67771" w:rsidRPr="00E67771" w:rsidRDefault="00E67771" w:rsidP="00E67771"/>
    <w:p w14:paraId="6F307A96" w14:textId="77777777" w:rsidR="00E67771" w:rsidRPr="00E67771" w:rsidRDefault="00E67771" w:rsidP="00E67771"/>
    <w:p w14:paraId="558E19C3" w14:textId="5332D886" w:rsidR="00E67771" w:rsidRDefault="00E67771" w:rsidP="00E67771">
      <w:pPr>
        <w:tabs>
          <w:tab w:val="left" w:pos="7410"/>
        </w:tabs>
      </w:pPr>
      <w:r>
        <w:rPr>
          <w:noProof/>
        </w:rPr>
        <w:lastRenderedPageBreak/>
        <w:drawing>
          <wp:inline distT="0" distB="0" distL="0" distR="0" wp14:anchorId="378198E5" wp14:editId="044481C3">
            <wp:extent cx="4762500" cy="84677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r>
        <w:tab/>
      </w:r>
    </w:p>
    <w:p w14:paraId="72DF53E7" w14:textId="2B547672" w:rsidR="00E67771" w:rsidRPr="00E67771" w:rsidRDefault="00E67771" w:rsidP="00E67771">
      <w:pPr>
        <w:tabs>
          <w:tab w:val="left" w:pos="7410"/>
        </w:tabs>
      </w:pPr>
      <w:r>
        <w:rPr>
          <w:noProof/>
        </w:rPr>
        <w:lastRenderedPageBreak/>
        <w:drawing>
          <wp:inline distT="0" distB="0" distL="0" distR="0" wp14:anchorId="6DD8D149" wp14:editId="185DEA11">
            <wp:extent cx="3782143" cy="67246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8634" cy="6753972"/>
                    </a:xfrm>
                    <a:prstGeom prst="rect">
                      <a:avLst/>
                    </a:prstGeom>
                    <a:noFill/>
                    <a:ln>
                      <a:noFill/>
                    </a:ln>
                  </pic:spPr>
                </pic:pic>
              </a:graphicData>
            </a:graphic>
          </wp:inline>
        </w:drawing>
      </w:r>
      <w:r>
        <w:rPr>
          <w:noProof/>
        </w:rPr>
        <w:lastRenderedPageBreak/>
        <w:drawing>
          <wp:inline distT="0" distB="0" distL="0" distR="0" wp14:anchorId="018F3D46" wp14:editId="2D3A2970">
            <wp:extent cx="4762500" cy="846772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p>
    <w:p w14:paraId="74A929CD" w14:textId="77777777" w:rsidR="00E67771" w:rsidRPr="00E67771" w:rsidRDefault="00E67771" w:rsidP="00E67771"/>
    <w:p w14:paraId="5920F2C2" w14:textId="77777777" w:rsidR="00E67771" w:rsidRPr="00E67771" w:rsidRDefault="00E67771" w:rsidP="00E67771"/>
    <w:p w14:paraId="121C8279" w14:textId="2E4E090B" w:rsidR="00E67771" w:rsidRPr="00E67771" w:rsidRDefault="00E67771" w:rsidP="00E67771">
      <w:r>
        <w:rPr>
          <w:noProof/>
        </w:rPr>
        <w:lastRenderedPageBreak/>
        <w:drawing>
          <wp:inline distT="0" distB="0" distL="0" distR="0" wp14:anchorId="3BA10DD2" wp14:editId="012E4DDD">
            <wp:extent cx="4012500" cy="713422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4957" cy="7174154"/>
                    </a:xfrm>
                    <a:prstGeom prst="rect">
                      <a:avLst/>
                    </a:prstGeom>
                    <a:noFill/>
                    <a:ln>
                      <a:noFill/>
                    </a:ln>
                  </pic:spPr>
                </pic:pic>
              </a:graphicData>
            </a:graphic>
          </wp:inline>
        </w:drawing>
      </w:r>
      <w:r>
        <w:rPr>
          <w:noProof/>
        </w:rPr>
        <w:lastRenderedPageBreak/>
        <w:drawing>
          <wp:inline distT="0" distB="0" distL="0" distR="0" wp14:anchorId="5B79352E" wp14:editId="4455E564">
            <wp:extent cx="4762500" cy="846772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p>
    <w:p w14:paraId="4EBA7F6C" w14:textId="6C64C829" w:rsidR="00E67771" w:rsidRPr="00E67771" w:rsidRDefault="00E67771" w:rsidP="00E67771"/>
    <w:p w14:paraId="05CF1ED2" w14:textId="77777777" w:rsidR="00E67771" w:rsidRPr="00E67771" w:rsidRDefault="00E67771" w:rsidP="00E67771"/>
    <w:p w14:paraId="60BBBC23" w14:textId="3D98B868" w:rsidR="00E67771" w:rsidRPr="00E67771" w:rsidRDefault="00E67771" w:rsidP="00E67771">
      <w:r>
        <w:rPr>
          <w:noProof/>
        </w:rPr>
        <w:lastRenderedPageBreak/>
        <w:drawing>
          <wp:inline distT="0" distB="0" distL="0" distR="0" wp14:anchorId="7B7F9507" wp14:editId="5BA3FFC9">
            <wp:extent cx="4762500" cy="846772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8467725"/>
                    </a:xfrm>
                    <a:prstGeom prst="rect">
                      <a:avLst/>
                    </a:prstGeom>
                    <a:noFill/>
                    <a:ln>
                      <a:noFill/>
                    </a:ln>
                  </pic:spPr>
                </pic:pic>
              </a:graphicData>
            </a:graphic>
          </wp:inline>
        </w:drawing>
      </w:r>
    </w:p>
    <w:p w14:paraId="722F64FA" w14:textId="77777777" w:rsidR="00E67771" w:rsidRPr="00E67771" w:rsidRDefault="00E67771" w:rsidP="00E67771"/>
    <w:p w14:paraId="75DF7843" w14:textId="18B0488B" w:rsidR="00E67771" w:rsidRPr="00E67771" w:rsidRDefault="00E67771" w:rsidP="00E67771">
      <w:pPr>
        <w:sectPr w:rsidR="00E67771" w:rsidRPr="00E67771">
          <w:pgSz w:w="11907" w:h="16840"/>
          <w:pgMar w:top="1701" w:right="1134" w:bottom="1134" w:left="1701" w:header="1134" w:footer="1134" w:gutter="0"/>
          <w:paperSrc w:first="261" w:other="261"/>
          <w:cols w:space="720"/>
        </w:sectPr>
      </w:pPr>
    </w:p>
    <w:p w14:paraId="191593C9" w14:textId="77777777" w:rsidR="005B3ABB" w:rsidRDefault="005B3ABB" w:rsidP="005B3ABB">
      <w:pPr>
        <w:pStyle w:val="PFTtulo1"/>
      </w:pPr>
      <w:bookmarkStart w:id="26" w:name="_Toc20211858"/>
      <w:r>
        <w:lastRenderedPageBreak/>
        <w:t>Modelagem UML</w:t>
      </w:r>
      <w:bookmarkEnd w:id="26"/>
    </w:p>
    <w:p w14:paraId="215D0E4B" w14:textId="027A8587" w:rsidR="00C04580" w:rsidRDefault="005B3ABB" w:rsidP="004B2658">
      <w:pPr>
        <w:pStyle w:val="PFTtulo2"/>
      </w:pPr>
      <w:bookmarkStart w:id="27" w:name="_Toc20211859"/>
      <w:r>
        <w:t xml:space="preserve">Diagramas de </w:t>
      </w:r>
      <w:r w:rsidR="00C04580">
        <w:t>Classes</w:t>
      </w:r>
      <w:bookmarkEnd w:id="27"/>
      <w:r w:rsidR="004B2658">
        <w:rPr>
          <w:noProof/>
        </w:rPr>
        <w:drawing>
          <wp:anchor distT="0" distB="0" distL="114300" distR="114300" simplePos="0" relativeHeight="251657728" behindDoc="0" locked="0" layoutInCell="1" allowOverlap="1" wp14:anchorId="53013406" wp14:editId="13594C93">
            <wp:simplePos x="0" y="0"/>
            <wp:positionH relativeFrom="column">
              <wp:posOffset>-352425</wp:posOffset>
            </wp:positionH>
            <wp:positionV relativeFrom="paragraph">
              <wp:posOffset>414998</wp:posOffset>
            </wp:positionV>
            <wp:extent cx="6114958" cy="386715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r:embed="rId2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6114958" cy="3867150"/>
                    </a:xfrm>
                    <a:prstGeom prst="rect">
                      <a:avLst/>
                    </a:prstGeom>
                  </pic:spPr>
                </pic:pic>
              </a:graphicData>
            </a:graphic>
            <wp14:sizeRelH relativeFrom="page">
              <wp14:pctWidth>0</wp14:pctWidth>
            </wp14:sizeRelH>
            <wp14:sizeRelV relativeFrom="page">
              <wp14:pctHeight>0</wp14:pctHeight>
            </wp14:sizeRelV>
          </wp:anchor>
        </w:drawing>
      </w:r>
    </w:p>
    <w:p w14:paraId="09FA1C4E" w14:textId="16423C5C" w:rsidR="00C04580" w:rsidRDefault="00C04580">
      <w:pPr>
        <w:rPr>
          <w:rFonts w:ascii="Arial" w:hAnsi="Arial"/>
          <w:sz w:val="24"/>
        </w:rPr>
      </w:pPr>
      <w:r>
        <w:br w:type="page"/>
      </w:r>
    </w:p>
    <w:p w14:paraId="5B1C93A2" w14:textId="77777777" w:rsidR="005B3ABB" w:rsidRDefault="005B3ABB" w:rsidP="005B3ABB">
      <w:pPr>
        <w:pStyle w:val="PFCorpodeTexto"/>
        <w:ind w:firstLine="709"/>
      </w:pPr>
    </w:p>
    <w:p w14:paraId="725889A3" w14:textId="77777777" w:rsidR="005B3ABB" w:rsidRDefault="005B3ABB" w:rsidP="005B3ABB">
      <w:pPr>
        <w:pStyle w:val="PFTtulo1"/>
      </w:pPr>
      <w:bookmarkStart w:id="28" w:name="_Toc20211860"/>
      <w:r>
        <w:t>Modelagem do Banco de Dados</w:t>
      </w:r>
      <w:bookmarkEnd w:id="28"/>
      <w:r>
        <w:t xml:space="preserve"> </w:t>
      </w:r>
    </w:p>
    <w:p w14:paraId="49A51F9C" w14:textId="77777777" w:rsidR="005B3ABB" w:rsidRDefault="005B3ABB" w:rsidP="005B3ABB">
      <w:pPr>
        <w:pStyle w:val="PFTtulo2"/>
      </w:pPr>
      <w:bookmarkStart w:id="29" w:name="_Toc20211861"/>
      <w:r>
        <w:t>Diagrama E-R</w:t>
      </w:r>
      <w:bookmarkEnd w:id="29"/>
    </w:p>
    <w:p w14:paraId="5EBA8501" w14:textId="77777777" w:rsidR="005B3ABB" w:rsidRDefault="005B3ABB" w:rsidP="005B3ABB">
      <w:pPr>
        <w:pStyle w:val="Legenda"/>
      </w:pPr>
      <w:bookmarkStart w:id="30" w:name="_Toc20211871"/>
      <w:r>
        <w:t xml:space="preserve">Figura </w:t>
      </w:r>
      <w:r w:rsidR="00E4406E">
        <w:fldChar w:fldCharType="begin"/>
      </w:r>
      <w:r>
        <w:rPr>
          <w:noProof/>
        </w:rPr>
        <w:instrText xml:space="preserve"> SEQ Figura \* ARABIC </w:instrText>
      </w:r>
      <w:r w:rsidR="00E4406E">
        <w:fldChar w:fldCharType="separate"/>
      </w:r>
      <w:r>
        <w:rPr>
          <w:noProof/>
        </w:rPr>
        <w:t>5</w:t>
      </w:r>
      <w:r w:rsidR="00E4406E">
        <w:fldChar w:fldCharType="end"/>
      </w:r>
      <w:r>
        <w:t xml:space="preserve"> — Diagrama Entidade-Relacionamento.</w:t>
      </w:r>
      <w:bookmarkEnd w:id="30"/>
    </w:p>
    <w:p w14:paraId="348D4F55" w14:textId="77777777" w:rsidR="005B3ABB" w:rsidRDefault="005B3ABB" w:rsidP="005B3ABB">
      <w:pPr>
        <w:pStyle w:val="PFCorpodeTexto"/>
        <w:jc w:val="center"/>
      </w:pPr>
      <w:r w:rsidRPr="000C2189">
        <w:rPr>
          <w:noProof/>
          <w:u w:val="single"/>
        </w:rPr>
        <w:drawing>
          <wp:inline distT="0" distB="0" distL="0" distR="0" wp14:anchorId="31D5988D" wp14:editId="6A4A219A">
            <wp:extent cx="5400675" cy="4572000"/>
            <wp:effectExtent l="19050" t="19050" r="28575" b="19050"/>
            <wp:docPr id="2" name="Imagem 2" descr="diagrama de relacion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diagrama de relacionament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675" cy="4572000"/>
                    </a:xfrm>
                    <a:prstGeom prst="rect">
                      <a:avLst/>
                    </a:prstGeom>
                    <a:noFill/>
                    <a:ln w="12700" cmpd="sng">
                      <a:solidFill>
                        <a:srgbClr val="000000"/>
                      </a:solidFill>
                      <a:miter lim="800000"/>
                      <a:headEnd/>
                      <a:tailEnd/>
                    </a:ln>
                    <a:effectLst/>
                  </pic:spPr>
                </pic:pic>
              </a:graphicData>
            </a:graphic>
          </wp:inline>
        </w:drawing>
      </w:r>
    </w:p>
    <w:p w14:paraId="2C292CCC" w14:textId="77777777" w:rsidR="005B3ABB" w:rsidRDefault="005B3ABB" w:rsidP="005B3ABB">
      <w:pPr>
        <w:pStyle w:val="PFCorpodeTexto"/>
        <w:jc w:val="center"/>
      </w:pPr>
      <w:r>
        <w:t>Fonte: Os Autores.</w:t>
      </w:r>
    </w:p>
    <w:p w14:paraId="0BD2E8D7" w14:textId="30EE689F" w:rsidR="001820EC" w:rsidRDefault="005B3ABB" w:rsidP="001820EC">
      <w:pPr>
        <w:pStyle w:val="PFTtulo2"/>
      </w:pPr>
      <w:bookmarkStart w:id="31" w:name="_Toc20211862"/>
      <w:r>
        <w:t>Implementação Física</w:t>
      </w:r>
      <w:bookmarkEnd w:id="31"/>
    </w:p>
    <w:p w14:paraId="45306438" w14:textId="77777777" w:rsidR="001820EC" w:rsidRPr="001820EC" w:rsidRDefault="001820EC" w:rsidP="001820EC">
      <w:pPr>
        <w:pStyle w:val="PFCorpodeTexto"/>
      </w:pPr>
    </w:p>
    <w:p w14:paraId="353B3408" w14:textId="77777777" w:rsidR="001820EC" w:rsidRPr="001820EC" w:rsidRDefault="001820EC" w:rsidP="001820EC">
      <w:pPr>
        <w:spacing w:line="360" w:lineRule="auto"/>
        <w:rPr>
          <w:rFonts w:ascii="Arial" w:hAnsi="Arial"/>
          <w:sz w:val="24"/>
        </w:rPr>
      </w:pPr>
      <w:r w:rsidRPr="001820EC">
        <w:rPr>
          <w:rFonts w:ascii="Arial" w:hAnsi="Arial"/>
          <w:sz w:val="24"/>
        </w:rPr>
        <w:t>CREATE TABLE EMPRESA (</w:t>
      </w:r>
    </w:p>
    <w:p w14:paraId="3B47EC07" w14:textId="77777777" w:rsidR="001820EC" w:rsidRPr="001820EC" w:rsidRDefault="001820EC" w:rsidP="001820EC">
      <w:pPr>
        <w:spacing w:line="360" w:lineRule="auto"/>
        <w:rPr>
          <w:rFonts w:ascii="Arial" w:hAnsi="Arial"/>
          <w:sz w:val="24"/>
          <w:lang w:val="en-US"/>
        </w:rPr>
      </w:pPr>
      <w:r w:rsidRPr="00790262">
        <w:rPr>
          <w:rFonts w:ascii="Arial" w:hAnsi="Arial"/>
          <w:sz w:val="24"/>
          <w:lang w:val="en-US"/>
        </w:rPr>
        <w:tab/>
      </w:r>
      <w:r w:rsidRPr="001820EC">
        <w:rPr>
          <w:rFonts w:ascii="Arial" w:hAnsi="Arial"/>
          <w:sz w:val="24"/>
          <w:lang w:val="en-US"/>
        </w:rPr>
        <w:t>ID_EMPRESA NUMERIC PRIMARY KEY,</w:t>
      </w:r>
    </w:p>
    <w:p w14:paraId="51368935" w14:textId="77777777" w:rsidR="001820EC" w:rsidRPr="001820EC" w:rsidRDefault="001820EC" w:rsidP="001820EC">
      <w:pPr>
        <w:spacing w:line="360" w:lineRule="auto"/>
        <w:rPr>
          <w:rFonts w:ascii="Arial" w:hAnsi="Arial"/>
          <w:sz w:val="24"/>
        </w:rPr>
      </w:pPr>
      <w:r w:rsidRPr="001820EC">
        <w:rPr>
          <w:rFonts w:ascii="Arial" w:hAnsi="Arial"/>
          <w:sz w:val="24"/>
          <w:lang w:val="en-US"/>
        </w:rPr>
        <w:lastRenderedPageBreak/>
        <w:tab/>
      </w:r>
      <w:r w:rsidRPr="001820EC">
        <w:rPr>
          <w:rFonts w:ascii="Arial" w:hAnsi="Arial"/>
          <w:sz w:val="24"/>
        </w:rPr>
        <w:t xml:space="preserve">RAZAO_SOCIAL </w:t>
      </w:r>
      <w:proofErr w:type="gramStart"/>
      <w:r w:rsidRPr="001820EC">
        <w:rPr>
          <w:rFonts w:ascii="Arial" w:hAnsi="Arial"/>
          <w:sz w:val="24"/>
        </w:rPr>
        <w:t>VARCHAR(</w:t>
      </w:r>
      <w:proofErr w:type="gramEnd"/>
      <w:r w:rsidRPr="001820EC">
        <w:rPr>
          <w:rFonts w:ascii="Arial" w:hAnsi="Arial"/>
          <w:sz w:val="24"/>
        </w:rPr>
        <w:t>50),</w:t>
      </w:r>
    </w:p>
    <w:p w14:paraId="343A86BA" w14:textId="77777777" w:rsidR="001820EC" w:rsidRPr="001820EC" w:rsidRDefault="001820EC" w:rsidP="001820EC">
      <w:pPr>
        <w:spacing w:line="360" w:lineRule="auto"/>
        <w:rPr>
          <w:rFonts w:ascii="Arial" w:hAnsi="Arial"/>
          <w:sz w:val="24"/>
        </w:rPr>
      </w:pPr>
      <w:r w:rsidRPr="001820EC">
        <w:rPr>
          <w:rFonts w:ascii="Arial" w:hAnsi="Arial"/>
          <w:sz w:val="24"/>
        </w:rPr>
        <w:tab/>
        <w:t xml:space="preserve">NOME_FANTASIA </w:t>
      </w:r>
      <w:proofErr w:type="gramStart"/>
      <w:r w:rsidRPr="001820EC">
        <w:rPr>
          <w:rFonts w:ascii="Arial" w:hAnsi="Arial"/>
          <w:sz w:val="24"/>
        </w:rPr>
        <w:t>VARCHAR(</w:t>
      </w:r>
      <w:proofErr w:type="gramEnd"/>
      <w:r w:rsidRPr="001820EC">
        <w:rPr>
          <w:rFonts w:ascii="Arial" w:hAnsi="Arial"/>
          <w:sz w:val="24"/>
        </w:rPr>
        <w:t>50),</w:t>
      </w:r>
    </w:p>
    <w:p w14:paraId="444F6A8E" w14:textId="77777777" w:rsidR="001820EC" w:rsidRPr="001820EC" w:rsidRDefault="001820EC" w:rsidP="001820EC">
      <w:pPr>
        <w:spacing w:line="360" w:lineRule="auto"/>
        <w:rPr>
          <w:rFonts w:ascii="Arial" w:hAnsi="Arial"/>
          <w:sz w:val="24"/>
          <w:lang w:val="en-US"/>
        </w:rPr>
      </w:pPr>
      <w:r w:rsidRPr="001820EC">
        <w:rPr>
          <w:rFonts w:ascii="Arial" w:hAnsi="Arial"/>
          <w:sz w:val="24"/>
        </w:rPr>
        <w:tab/>
      </w:r>
      <w:r w:rsidRPr="001820EC">
        <w:rPr>
          <w:rFonts w:ascii="Arial" w:hAnsi="Arial"/>
          <w:sz w:val="24"/>
          <w:lang w:val="en-US"/>
        </w:rPr>
        <w:t xml:space="preserve">CNPJ </w:t>
      </w:r>
      <w:proofErr w:type="gramStart"/>
      <w:r w:rsidRPr="001820EC">
        <w:rPr>
          <w:rFonts w:ascii="Arial" w:hAnsi="Arial"/>
          <w:sz w:val="24"/>
          <w:lang w:val="en-US"/>
        </w:rPr>
        <w:t>NUMERIC(</w:t>
      </w:r>
      <w:proofErr w:type="gramEnd"/>
      <w:r w:rsidRPr="001820EC">
        <w:rPr>
          <w:rFonts w:ascii="Arial" w:hAnsi="Arial"/>
          <w:sz w:val="24"/>
          <w:lang w:val="en-US"/>
        </w:rPr>
        <w:t>25)</w:t>
      </w:r>
    </w:p>
    <w:p w14:paraId="35B7B363"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w:t>
      </w:r>
    </w:p>
    <w:p w14:paraId="6369A2B9" w14:textId="77777777" w:rsidR="001820EC" w:rsidRPr="001820EC" w:rsidRDefault="001820EC" w:rsidP="001820EC">
      <w:pPr>
        <w:spacing w:line="360" w:lineRule="auto"/>
        <w:rPr>
          <w:rFonts w:ascii="Arial" w:hAnsi="Arial"/>
          <w:sz w:val="24"/>
          <w:lang w:val="en-US"/>
        </w:rPr>
      </w:pPr>
    </w:p>
    <w:p w14:paraId="6694712A"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CREATE TABLE FUNCIONARIO (</w:t>
      </w:r>
    </w:p>
    <w:p w14:paraId="67C64FEB"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ID_FUNCIONARIO NUMERIC PRIMARY KEY,</w:t>
      </w:r>
    </w:p>
    <w:p w14:paraId="3DF4C748"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 xml:space="preserve">NOME_FUNC </w:t>
      </w:r>
      <w:proofErr w:type="gramStart"/>
      <w:r w:rsidRPr="001820EC">
        <w:rPr>
          <w:rFonts w:ascii="Arial" w:hAnsi="Arial"/>
          <w:sz w:val="24"/>
        </w:rPr>
        <w:t>VARCHAR(</w:t>
      </w:r>
      <w:proofErr w:type="gramEnd"/>
      <w:r w:rsidRPr="001820EC">
        <w:rPr>
          <w:rFonts w:ascii="Arial" w:hAnsi="Arial"/>
          <w:sz w:val="24"/>
        </w:rPr>
        <w:t>50),</w:t>
      </w:r>
    </w:p>
    <w:p w14:paraId="728DF7FC" w14:textId="77777777" w:rsidR="001820EC" w:rsidRPr="001820EC" w:rsidRDefault="001820EC" w:rsidP="001820EC">
      <w:pPr>
        <w:spacing w:line="360" w:lineRule="auto"/>
        <w:rPr>
          <w:rFonts w:ascii="Arial" w:hAnsi="Arial"/>
          <w:sz w:val="24"/>
        </w:rPr>
      </w:pPr>
      <w:r w:rsidRPr="001820EC">
        <w:rPr>
          <w:rFonts w:ascii="Arial" w:hAnsi="Arial"/>
          <w:sz w:val="24"/>
        </w:rPr>
        <w:tab/>
        <w:t>DATA_NASC DATE,</w:t>
      </w:r>
    </w:p>
    <w:p w14:paraId="4B6F6ECA" w14:textId="77777777" w:rsidR="001820EC" w:rsidRPr="001820EC" w:rsidRDefault="001820EC" w:rsidP="001820EC">
      <w:pPr>
        <w:spacing w:line="360" w:lineRule="auto"/>
        <w:rPr>
          <w:rFonts w:ascii="Arial" w:hAnsi="Arial"/>
          <w:sz w:val="24"/>
          <w:lang w:val="en-US"/>
        </w:rPr>
      </w:pPr>
      <w:r w:rsidRPr="001820EC">
        <w:rPr>
          <w:rFonts w:ascii="Arial" w:hAnsi="Arial"/>
          <w:sz w:val="24"/>
        </w:rPr>
        <w:tab/>
      </w:r>
      <w:r w:rsidRPr="001820EC">
        <w:rPr>
          <w:rFonts w:ascii="Arial" w:hAnsi="Arial"/>
          <w:sz w:val="24"/>
          <w:lang w:val="en-US"/>
        </w:rPr>
        <w:t xml:space="preserve">CPF </w:t>
      </w:r>
      <w:proofErr w:type="gramStart"/>
      <w:r w:rsidRPr="001820EC">
        <w:rPr>
          <w:rFonts w:ascii="Arial" w:hAnsi="Arial"/>
          <w:sz w:val="24"/>
          <w:lang w:val="en-US"/>
        </w:rPr>
        <w:t>NUMERIC(</w:t>
      </w:r>
      <w:proofErr w:type="gramEnd"/>
      <w:r w:rsidRPr="001820EC">
        <w:rPr>
          <w:rFonts w:ascii="Arial" w:hAnsi="Arial"/>
          <w:sz w:val="24"/>
          <w:lang w:val="en-US"/>
        </w:rPr>
        <w:t>14),</w:t>
      </w:r>
    </w:p>
    <w:p w14:paraId="0CFA191F"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DATA_ADM DATE,</w:t>
      </w:r>
    </w:p>
    <w:p w14:paraId="71A276A7"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DATA_DEM DATE,</w:t>
      </w:r>
    </w:p>
    <w:p w14:paraId="00AECDF2" w14:textId="77777777" w:rsidR="001820EC" w:rsidRPr="001820EC" w:rsidRDefault="001820EC" w:rsidP="001820EC">
      <w:pPr>
        <w:spacing w:line="360" w:lineRule="auto"/>
        <w:rPr>
          <w:rFonts w:ascii="Arial" w:hAnsi="Arial"/>
          <w:sz w:val="24"/>
        </w:rPr>
      </w:pPr>
      <w:r w:rsidRPr="001820EC">
        <w:rPr>
          <w:rFonts w:ascii="Arial" w:hAnsi="Arial"/>
          <w:sz w:val="24"/>
        </w:rPr>
        <w:tab/>
        <w:t xml:space="preserve">CARGO </w:t>
      </w:r>
      <w:proofErr w:type="gramStart"/>
      <w:r w:rsidRPr="001820EC">
        <w:rPr>
          <w:rFonts w:ascii="Arial" w:hAnsi="Arial"/>
          <w:sz w:val="24"/>
        </w:rPr>
        <w:t>VARCHAR(</w:t>
      </w:r>
      <w:proofErr w:type="gramEnd"/>
      <w:r w:rsidRPr="001820EC">
        <w:rPr>
          <w:rFonts w:ascii="Arial" w:hAnsi="Arial"/>
          <w:sz w:val="24"/>
        </w:rPr>
        <w:t>50),</w:t>
      </w:r>
    </w:p>
    <w:p w14:paraId="4D1F7855" w14:textId="77777777" w:rsidR="001820EC" w:rsidRPr="00790262" w:rsidRDefault="001820EC" w:rsidP="001820EC">
      <w:pPr>
        <w:spacing w:line="360" w:lineRule="auto"/>
        <w:rPr>
          <w:rFonts w:ascii="Arial" w:hAnsi="Arial"/>
          <w:sz w:val="24"/>
        </w:rPr>
      </w:pPr>
      <w:r w:rsidRPr="001820EC">
        <w:rPr>
          <w:rFonts w:ascii="Arial" w:hAnsi="Arial"/>
          <w:sz w:val="24"/>
        </w:rPr>
        <w:tab/>
      </w:r>
      <w:proofErr w:type="gramStart"/>
      <w:r w:rsidRPr="00790262">
        <w:rPr>
          <w:rFonts w:ascii="Arial" w:hAnsi="Arial"/>
          <w:sz w:val="24"/>
        </w:rPr>
        <w:t>SALARIO</w:t>
      </w:r>
      <w:proofErr w:type="gramEnd"/>
      <w:r w:rsidRPr="00790262">
        <w:rPr>
          <w:rFonts w:ascii="Arial" w:hAnsi="Arial"/>
          <w:sz w:val="24"/>
        </w:rPr>
        <w:t xml:space="preserve"> REAL</w:t>
      </w:r>
    </w:p>
    <w:p w14:paraId="4B58304B"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w:t>
      </w:r>
    </w:p>
    <w:p w14:paraId="11418344" w14:textId="77777777" w:rsidR="001820EC" w:rsidRPr="001820EC" w:rsidRDefault="001820EC" w:rsidP="001820EC">
      <w:pPr>
        <w:spacing w:line="360" w:lineRule="auto"/>
        <w:rPr>
          <w:rFonts w:ascii="Arial" w:hAnsi="Arial"/>
          <w:sz w:val="24"/>
          <w:lang w:val="en-US"/>
        </w:rPr>
      </w:pPr>
    </w:p>
    <w:p w14:paraId="19558F43"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CREATE TABLE FORNECEDOR (</w:t>
      </w:r>
    </w:p>
    <w:p w14:paraId="0265C2BA"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ID_FORNECEDOR NUMERIC PRIMARY KEY,</w:t>
      </w:r>
    </w:p>
    <w:p w14:paraId="14EC14B1"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 xml:space="preserve">NOME_FORNECEDOR </w:t>
      </w:r>
      <w:proofErr w:type="gramStart"/>
      <w:r w:rsidRPr="001820EC">
        <w:rPr>
          <w:rFonts w:ascii="Arial" w:hAnsi="Arial"/>
          <w:sz w:val="24"/>
        </w:rPr>
        <w:t>VARCHAR(</w:t>
      </w:r>
      <w:proofErr w:type="gramEnd"/>
      <w:r w:rsidRPr="001820EC">
        <w:rPr>
          <w:rFonts w:ascii="Arial" w:hAnsi="Arial"/>
          <w:sz w:val="24"/>
        </w:rPr>
        <w:t>50),</w:t>
      </w:r>
    </w:p>
    <w:p w14:paraId="3FE289D8" w14:textId="77777777" w:rsidR="001820EC" w:rsidRPr="001820EC" w:rsidRDefault="001820EC" w:rsidP="001820EC">
      <w:pPr>
        <w:spacing w:line="360" w:lineRule="auto"/>
        <w:rPr>
          <w:rFonts w:ascii="Arial" w:hAnsi="Arial"/>
          <w:sz w:val="24"/>
        </w:rPr>
      </w:pPr>
      <w:r w:rsidRPr="001820EC">
        <w:rPr>
          <w:rFonts w:ascii="Arial" w:hAnsi="Arial"/>
          <w:sz w:val="24"/>
        </w:rPr>
        <w:tab/>
        <w:t xml:space="preserve">CNPJ_FORNECEDOR </w:t>
      </w:r>
      <w:proofErr w:type="gramStart"/>
      <w:r w:rsidRPr="001820EC">
        <w:rPr>
          <w:rFonts w:ascii="Arial" w:hAnsi="Arial"/>
          <w:sz w:val="24"/>
        </w:rPr>
        <w:t>NUMERIC(</w:t>
      </w:r>
      <w:proofErr w:type="gramEnd"/>
      <w:r w:rsidRPr="001820EC">
        <w:rPr>
          <w:rFonts w:ascii="Arial" w:hAnsi="Arial"/>
          <w:sz w:val="24"/>
        </w:rPr>
        <w:t>25),</w:t>
      </w:r>
    </w:p>
    <w:p w14:paraId="70CEEF25" w14:textId="77777777" w:rsidR="001820EC" w:rsidRPr="001820EC" w:rsidRDefault="001820EC" w:rsidP="001820EC">
      <w:pPr>
        <w:spacing w:line="360" w:lineRule="auto"/>
        <w:rPr>
          <w:rFonts w:ascii="Arial" w:hAnsi="Arial"/>
          <w:sz w:val="24"/>
        </w:rPr>
      </w:pPr>
      <w:r w:rsidRPr="001820EC">
        <w:rPr>
          <w:rFonts w:ascii="Arial" w:hAnsi="Arial"/>
          <w:sz w:val="24"/>
        </w:rPr>
        <w:tab/>
        <w:t xml:space="preserve">ENDERECO_FORNECEDOR </w:t>
      </w:r>
      <w:proofErr w:type="gramStart"/>
      <w:r w:rsidRPr="001820EC">
        <w:rPr>
          <w:rFonts w:ascii="Arial" w:hAnsi="Arial"/>
          <w:sz w:val="24"/>
        </w:rPr>
        <w:t>VARCHAR(</w:t>
      </w:r>
      <w:proofErr w:type="gramEnd"/>
      <w:r w:rsidRPr="001820EC">
        <w:rPr>
          <w:rFonts w:ascii="Arial" w:hAnsi="Arial"/>
          <w:sz w:val="24"/>
        </w:rPr>
        <w:t>50),</w:t>
      </w:r>
    </w:p>
    <w:p w14:paraId="4DB949D0" w14:textId="77777777" w:rsidR="001820EC" w:rsidRPr="001820EC" w:rsidRDefault="001820EC" w:rsidP="001820EC">
      <w:pPr>
        <w:spacing w:line="360" w:lineRule="auto"/>
        <w:rPr>
          <w:rFonts w:ascii="Arial" w:hAnsi="Arial"/>
          <w:sz w:val="24"/>
        </w:rPr>
      </w:pPr>
      <w:r w:rsidRPr="001820EC">
        <w:rPr>
          <w:rFonts w:ascii="Arial" w:hAnsi="Arial"/>
          <w:sz w:val="24"/>
        </w:rPr>
        <w:tab/>
        <w:t>VALOR_FORNECEDOR REAL</w:t>
      </w:r>
    </w:p>
    <w:p w14:paraId="585195A4" w14:textId="77777777" w:rsidR="001820EC" w:rsidRPr="00790262" w:rsidRDefault="001820EC" w:rsidP="001820EC">
      <w:pPr>
        <w:spacing w:line="360" w:lineRule="auto"/>
        <w:rPr>
          <w:rFonts w:ascii="Arial" w:hAnsi="Arial"/>
          <w:sz w:val="24"/>
          <w:lang w:val="en-US"/>
        </w:rPr>
      </w:pPr>
      <w:r w:rsidRPr="00790262">
        <w:rPr>
          <w:rFonts w:ascii="Arial" w:hAnsi="Arial"/>
          <w:sz w:val="24"/>
          <w:lang w:val="en-US"/>
        </w:rPr>
        <w:t>);</w:t>
      </w:r>
    </w:p>
    <w:p w14:paraId="4CE68FB1" w14:textId="77777777" w:rsidR="001820EC" w:rsidRPr="00790262" w:rsidRDefault="001820EC" w:rsidP="001820EC">
      <w:pPr>
        <w:spacing w:line="360" w:lineRule="auto"/>
        <w:rPr>
          <w:rFonts w:ascii="Arial" w:hAnsi="Arial"/>
          <w:sz w:val="24"/>
          <w:lang w:val="en-US"/>
        </w:rPr>
      </w:pPr>
    </w:p>
    <w:p w14:paraId="44234E58"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CREATE TABLE PRODUTO (</w:t>
      </w:r>
    </w:p>
    <w:p w14:paraId="19816608"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ID_PRODUTOS NUMERIC PRIMARY KEY,</w:t>
      </w:r>
    </w:p>
    <w:p w14:paraId="1433EF24"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 xml:space="preserve">TIPO_PRODUTO </w:t>
      </w:r>
      <w:proofErr w:type="gramStart"/>
      <w:r w:rsidRPr="001820EC">
        <w:rPr>
          <w:rFonts w:ascii="Arial" w:hAnsi="Arial"/>
          <w:sz w:val="24"/>
        </w:rPr>
        <w:t>VARCHAR(</w:t>
      </w:r>
      <w:proofErr w:type="gramEnd"/>
      <w:r w:rsidRPr="001820EC">
        <w:rPr>
          <w:rFonts w:ascii="Arial" w:hAnsi="Arial"/>
          <w:sz w:val="24"/>
        </w:rPr>
        <w:t>50),</w:t>
      </w:r>
    </w:p>
    <w:p w14:paraId="2769EE54" w14:textId="77777777" w:rsidR="001820EC" w:rsidRPr="001820EC" w:rsidRDefault="001820EC" w:rsidP="001820EC">
      <w:pPr>
        <w:spacing w:line="360" w:lineRule="auto"/>
        <w:rPr>
          <w:rFonts w:ascii="Arial" w:hAnsi="Arial"/>
          <w:sz w:val="24"/>
        </w:rPr>
      </w:pPr>
      <w:r w:rsidRPr="001820EC">
        <w:rPr>
          <w:rFonts w:ascii="Arial" w:hAnsi="Arial"/>
          <w:sz w:val="24"/>
        </w:rPr>
        <w:tab/>
        <w:t>VALOR_PRODUTO REAL</w:t>
      </w:r>
    </w:p>
    <w:p w14:paraId="25E8D37A"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w:t>
      </w:r>
    </w:p>
    <w:p w14:paraId="7005A351" w14:textId="77777777" w:rsidR="001820EC" w:rsidRPr="001820EC" w:rsidRDefault="001820EC" w:rsidP="001820EC">
      <w:pPr>
        <w:spacing w:line="360" w:lineRule="auto"/>
        <w:rPr>
          <w:rFonts w:ascii="Arial" w:hAnsi="Arial"/>
          <w:sz w:val="24"/>
          <w:lang w:val="en-US"/>
        </w:rPr>
      </w:pPr>
    </w:p>
    <w:p w14:paraId="23575CE1"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CREATE TABLE MANUTENCAO (</w:t>
      </w:r>
    </w:p>
    <w:p w14:paraId="6992E05A" w14:textId="77777777" w:rsidR="001820EC" w:rsidRPr="001820EC" w:rsidRDefault="001820EC" w:rsidP="001820EC">
      <w:pPr>
        <w:spacing w:line="360" w:lineRule="auto"/>
        <w:rPr>
          <w:rFonts w:ascii="Arial" w:hAnsi="Arial"/>
          <w:sz w:val="24"/>
          <w:lang w:val="en-US"/>
        </w:rPr>
      </w:pPr>
      <w:r w:rsidRPr="001820EC">
        <w:rPr>
          <w:rFonts w:ascii="Arial" w:hAnsi="Arial"/>
          <w:sz w:val="24"/>
          <w:lang w:val="en-US"/>
        </w:rPr>
        <w:tab/>
        <w:t>ID_MANUTENCAO NUMERIC PRIMARY KEY,</w:t>
      </w:r>
    </w:p>
    <w:p w14:paraId="42B5DAE0" w14:textId="77777777" w:rsidR="001820EC" w:rsidRPr="001820EC" w:rsidRDefault="001820EC" w:rsidP="001820EC">
      <w:pPr>
        <w:spacing w:line="360" w:lineRule="auto"/>
        <w:rPr>
          <w:rFonts w:ascii="Arial" w:hAnsi="Arial"/>
          <w:sz w:val="24"/>
        </w:rPr>
      </w:pPr>
      <w:r w:rsidRPr="001820EC">
        <w:rPr>
          <w:rFonts w:ascii="Arial" w:hAnsi="Arial"/>
          <w:sz w:val="24"/>
          <w:lang w:val="en-US"/>
        </w:rPr>
        <w:tab/>
      </w:r>
      <w:r w:rsidRPr="001820EC">
        <w:rPr>
          <w:rFonts w:ascii="Arial" w:hAnsi="Arial"/>
          <w:sz w:val="24"/>
        </w:rPr>
        <w:t xml:space="preserve">TIPO_MANUTENCAO </w:t>
      </w:r>
      <w:proofErr w:type="gramStart"/>
      <w:r w:rsidRPr="001820EC">
        <w:rPr>
          <w:rFonts w:ascii="Arial" w:hAnsi="Arial"/>
          <w:sz w:val="24"/>
        </w:rPr>
        <w:t>VARCHAR(</w:t>
      </w:r>
      <w:proofErr w:type="gramEnd"/>
      <w:r w:rsidRPr="001820EC">
        <w:rPr>
          <w:rFonts w:ascii="Arial" w:hAnsi="Arial"/>
          <w:sz w:val="24"/>
        </w:rPr>
        <w:t>50),</w:t>
      </w:r>
    </w:p>
    <w:p w14:paraId="559A98B8" w14:textId="77777777" w:rsidR="001820EC" w:rsidRPr="001820EC" w:rsidRDefault="001820EC" w:rsidP="001820EC">
      <w:pPr>
        <w:spacing w:line="360" w:lineRule="auto"/>
        <w:rPr>
          <w:rFonts w:ascii="Arial" w:hAnsi="Arial"/>
          <w:sz w:val="24"/>
        </w:rPr>
      </w:pPr>
      <w:r w:rsidRPr="001820EC">
        <w:rPr>
          <w:rFonts w:ascii="Arial" w:hAnsi="Arial"/>
          <w:sz w:val="24"/>
        </w:rPr>
        <w:tab/>
        <w:t>DATA_MANUTENCAO DATE,</w:t>
      </w:r>
    </w:p>
    <w:p w14:paraId="26E1A06A" w14:textId="77777777" w:rsidR="001820EC" w:rsidRPr="001820EC" w:rsidRDefault="001820EC" w:rsidP="001820EC">
      <w:pPr>
        <w:spacing w:line="360" w:lineRule="auto"/>
        <w:rPr>
          <w:rFonts w:ascii="Arial" w:hAnsi="Arial"/>
          <w:sz w:val="24"/>
        </w:rPr>
      </w:pPr>
      <w:r w:rsidRPr="001820EC">
        <w:rPr>
          <w:rFonts w:ascii="Arial" w:hAnsi="Arial"/>
          <w:sz w:val="24"/>
        </w:rPr>
        <w:lastRenderedPageBreak/>
        <w:tab/>
        <w:t>VALOR_MANUTENCAO REAL</w:t>
      </w:r>
    </w:p>
    <w:p w14:paraId="38D3C69E" w14:textId="77777777" w:rsidR="001820EC" w:rsidRPr="001820EC" w:rsidRDefault="001820EC" w:rsidP="001820EC">
      <w:pPr>
        <w:spacing w:line="360" w:lineRule="auto"/>
        <w:rPr>
          <w:rFonts w:ascii="Arial" w:hAnsi="Arial"/>
          <w:sz w:val="24"/>
        </w:rPr>
      </w:pPr>
      <w:r w:rsidRPr="001820EC">
        <w:rPr>
          <w:rFonts w:ascii="Arial" w:hAnsi="Arial"/>
          <w:sz w:val="24"/>
        </w:rPr>
        <w:t>);</w:t>
      </w:r>
    </w:p>
    <w:p w14:paraId="2F777982" w14:textId="77777777" w:rsidR="001820EC" w:rsidRPr="001820EC" w:rsidRDefault="001820EC" w:rsidP="001820EC">
      <w:pPr>
        <w:spacing w:line="360" w:lineRule="auto"/>
        <w:rPr>
          <w:rFonts w:ascii="Arial" w:hAnsi="Arial"/>
          <w:sz w:val="24"/>
        </w:rPr>
      </w:pPr>
    </w:p>
    <w:p w14:paraId="157D4F77" w14:textId="77777777" w:rsidR="001820EC" w:rsidRPr="001820EC" w:rsidRDefault="001820EC" w:rsidP="001820EC">
      <w:pPr>
        <w:spacing w:line="360" w:lineRule="auto"/>
        <w:rPr>
          <w:rFonts w:ascii="Arial" w:hAnsi="Arial"/>
          <w:sz w:val="24"/>
        </w:rPr>
      </w:pPr>
      <w:r w:rsidRPr="001820EC">
        <w:rPr>
          <w:rFonts w:ascii="Arial" w:hAnsi="Arial"/>
          <w:sz w:val="24"/>
        </w:rPr>
        <w:t>CREATE TABLE DIVERSOS (</w:t>
      </w:r>
    </w:p>
    <w:p w14:paraId="035E368A" w14:textId="77777777" w:rsidR="001820EC" w:rsidRPr="001820EC" w:rsidRDefault="001820EC" w:rsidP="001820EC">
      <w:pPr>
        <w:spacing w:line="360" w:lineRule="auto"/>
        <w:rPr>
          <w:rFonts w:ascii="Arial" w:hAnsi="Arial"/>
          <w:sz w:val="24"/>
        </w:rPr>
      </w:pPr>
      <w:r w:rsidRPr="001820EC">
        <w:rPr>
          <w:rFonts w:ascii="Arial" w:hAnsi="Arial"/>
          <w:sz w:val="24"/>
        </w:rPr>
        <w:tab/>
        <w:t>ID_DIVERSOS NUMERIC PRIMARY KEY,</w:t>
      </w:r>
    </w:p>
    <w:p w14:paraId="505F0959" w14:textId="77777777" w:rsidR="001820EC" w:rsidRPr="001820EC" w:rsidRDefault="001820EC" w:rsidP="001820EC">
      <w:pPr>
        <w:spacing w:line="360" w:lineRule="auto"/>
        <w:rPr>
          <w:rFonts w:ascii="Arial" w:hAnsi="Arial"/>
          <w:sz w:val="24"/>
        </w:rPr>
      </w:pPr>
      <w:r w:rsidRPr="001820EC">
        <w:rPr>
          <w:rFonts w:ascii="Arial" w:hAnsi="Arial"/>
          <w:sz w:val="24"/>
        </w:rPr>
        <w:tab/>
        <w:t xml:space="preserve">TIPO_DIVERSO </w:t>
      </w:r>
      <w:proofErr w:type="gramStart"/>
      <w:r w:rsidRPr="001820EC">
        <w:rPr>
          <w:rFonts w:ascii="Arial" w:hAnsi="Arial"/>
          <w:sz w:val="24"/>
        </w:rPr>
        <w:t>VARCHAR(</w:t>
      </w:r>
      <w:proofErr w:type="gramEnd"/>
      <w:r w:rsidRPr="001820EC">
        <w:rPr>
          <w:rFonts w:ascii="Arial" w:hAnsi="Arial"/>
          <w:sz w:val="24"/>
        </w:rPr>
        <w:t>50),</w:t>
      </w:r>
    </w:p>
    <w:p w14:paraId="68F68487" w14:textId="77777777" w:rsidR="001820EC" w:rsidRPr="001820EC" w:rsidRDefault="001820EC" w:rsidP="001820EC">
      <w:pPr>
        <w:spacing w:line="360" w:lineRule="auto"/>
        <w:rPr>
          <w:rFonts w:ascii="Arial" w:hAnsi="Arial"/>
          <w:sz w:val="24"/>
        </w:rPr>
      </w:pPr>
      <w:r w:rsidRPr="001820EC">
        <w:rPr>
          <w:rFonts w:ascii="Arial" w:hAnsi="Arial"/>
          <w:sz w:val="24"/>
        </w:rPr>
        <w:tab/>
        <w:t>VALOR_DIVERSO REAL</w:t>
      </w:r>
    </w:p>
    <w:p w14:paraId="5E2A7DED" w14:textId="54473025" w:rsidR="005B3ABB" w:rsidRDefault="001820EC" w:rsidP="001820EC">
      <w:pPr>
        <w:spacing w:line="360" w:lineRule="auto"/>
        <w:rPr>
          <w:b/>
          <w:smallCaps/>
          <w:sz w:val="28"/>
        </w:rPr>
        <w:sectPr w:rsidR="005B3ABB">
          <w:pgSz w:w="11907" w:h="16840"/>
          <w:pgMar w:top="1701" w:right="1134" w:bottom="1134" w:left="1701" w:header="1134" w:footer="1134" w:gutter="0"/>
          <w:paperSrc w:first="261" w:other="261"/>
          <w:cols w:space="720"/>
        </w:sectPr>
      </w:pPr>
      <w:r w:rsidRPr="001820EC">
        <w:rPr>
          <w:rFonts w:ascii="Arial" w:hAnsi="Arial"/>
          <w:sz w:val="24"/>
        </w:rPr>
        <w:t>);</w:t>
      </w:r>
    </w:p>
    <w:p w14:paraId="1F2DC97D" w14:textId="77777777" w:rsidR="005B3ABB" w:rsidRDefault="005B3ABB" w:rsidP="005B3ABB">
      <w:pPr>
        <w:pStyle w:val="PFTtulo1"/>
      </w:pPr>
      <w:bookmarkStart w:id="32" w:name="_Toc20211863"/>
      <w:r>
        <w:lastRenderedPageBreak/>
        <w:t>Metodologia</w:t>
      </w:r>
      <w:bookmarkEnd w:id="32"/>
    </w:p>
    <w:p w14:paraId="3A977277" w14:textId="77777777" w:rsidR="005B3ABB" w:rsidRDefault="005B3ABB" w:rsidP="005B3ABB">
      <w:pPr>
        <w:pStyle w:val="PFTtulo2"/>
      </w:pPr>
      <w:bookmarkStart w:id="33" w:name="_Toc20211864"/>
      <w:r>
        <w:t>Desenvolvimento</w:t>
      </w:r>
      <w:bookmarkEnd w:id="33"/>
    </w:p>
    <w:p w14:paraId="5F0EFF98" w14:textId="77777777" w:rsidR="005B3ABB" w:rsidRDefault="005B3ABB" w:rsidP="005B3ABB">
      <w:pPr>
        <w:pStyle w:val="PFCorpodeTexto"/>
        <w:ind w:firstLine="709"/>
      </w:pPr>
      <w:r>
        <w:t>Descrever como foi realizada a codificação do sistema, detalhando as etapas para criação dos elementos Java e Android. (Utilizar itens para cada etapa: a) b), etc.</w:t>
      </w:r>
    </w:p>
    <w:p w14:paraId="5D70452E" w14:textId="77777777" w:rsidR="00923B4F" w:rsidRDefault="00923B4F" w:rsidP="005B3ABB">
      <w:pPr>
        <w:pStyle w:val="PFCorpodeTexto"/>
        <w:ind w:firstLine="709"/>
      </w:pPr>
      <w:r>
        <w:t>Colocar todos os códigos utilizados para o desenvolvimento do sistema.</w:t>
      </w:r>
    </w:p>
    <w:p w14:paraId="371AE32F" w14:textId="77777777" w:rsidR="009619A6" w:rsidRDefault="009619A6">
      <w:pPr>
        <w:rPr>
          <w:b/>
          <w:smallCaps/>
          <w:sz w:val="28"/>
        </w:rPr>
      </w:pPr>
      <w:r>
        <w:rPr>
          <w:b/>
          <w:smallCaps/>
          <w:sz w:val="28"/>
        </w:rPr>
        <w:br w:type="page"/>
      </w:r>
    </w:p>
    <w:p w14:paraId="1D8A4403" w14:textId="77777777" w:rsidR="009619A6" w:rsidRDefault="009619A6" w:rsidP="009619A6">
      <w:pPr>
        <w:pStyle w:val="PFTtulo1"/>
      </w:pPr>
      <w:bookmarkStart w:id="34" w:name="_Toc20211865"/>
      <w:r>
        <w:lastRenderedPageBreak/>
        <w:t>Arquitetura de Software</w:t>
      </w:r>
      <w:bookmarkEnd w:id="34"/>
    </w:p>
    <w:p w14:paraId="5C5FFAEF" w14:textId="77777777" w:rsidR="009619A6" w:rsidRDefault="009619A6" w:rsidP="009619A6">
      <w:pPr>
        <w:pStyle w:val="PFTtulo2"/>
      </w:pPr>
      <w:bookmarkStart w:id="35" w:name="_Toc20211866"/>
      <w:r>
        <w:t>Desenvolvimento</w:t>
      </w:r>
      <w:bookmarkEnd w:id="35"/>
    </w:p>
    <w:p w14:paraId="692A867A" w14:textId="77777777" w:rsidR="005B3ABB" w:rsidRDefault="009619A6" w:rsidP="00CC418A">
      <w:pPr>
        <w:pStyle w:val="PFCorpodeTexto"/>
        <w:ind w:firstLine="709"/>
        <w:sectPr w:rsidR="005B3ABB">
          <w:pgSz w:w="11907" w:h="16840"/>
          <w:pgMar w:top="1701" w:right="1134" w:bottom="1134" w:left="1701" w:header="1134" w:footer="1134" w:gutter="0"/>
          <w:paperSrc w:first="261" w:other="261"/>
          <w:cols w:space="720"/>
        </w:sectPr>
      </w:pPr>
      <w:r>
        <w:t>Descrever a implementação de uma arquitetura de software no sistema móvel, podendo ser Arquitetura em t</w:t>
      </w:r>
      <w:r w:rsidR="001E12F6">
        <w:t xml:space="preserve">rês camadas, Design </w:t>
      </w:r>
      <w:proofErr w:type="spellStart"/>
      <w:r w:rsidR="001E12F6">
        <w:t>Patterns</w:t>
      </w:r>
      <w:proofErr w:type="spellEnd"/>
      <w:r w:rsidR="001E12F6">
        <w:t xml:space="preserve">, </w:t>
      </w:r>
      <w:proofErr w:type="spellStart"/>
      <w:r w:rsidR="001E12F6">
        <w:t>J</w:t>
      </w:r>
      <w:r>
        <w:t>son</w:t>
      </w:r>
      <w:proofErr w:type="spellEnd"/>
      <w:r>
        <w:t>, ou outro tipo de arquitetura de software.</w:t>
      </w:r>
    </w:p>
    <w:p w14:paraId="1F75E67E" w14:textId="77777777" w:rsidR="005B3ABB" w:rsidRDefault="005B3ABB" w:rsidP="005B3ABB">
      <w:pPr>
        <w:pStyle w:val="PFTtulo1"/>
      </w:pPr>
      <w:bookmarkStart w:id="36" w:name="_Toc20211867"/>
      <w:r>
        <w:lastRenderedPageBreak/>
        <w:t>Ferramentas Utilizadas</w:t>
      </w:r>
      <w:bookmarkEnd w:id="36"/>
    </w:p>
    <w:p w14:paraId="0DBD5454" w14:textId="77777777" w:rsidR="005B3ABB" w:rsidRDefault="005B3ABB" w:rsidP="005B3ABB">
      <w:pPr>
        <w:spacing w:line="360" w:lineRule="auto"/>
        <w:rPr>
          <w:b/>
          <w:smallCaps/>
          <w:sz w:val="28"/>
        </w:rPr>
      </w:pPr>
    </w:p>
    <w:p w14:paraId="4DAFB745" w14:textId="77777777" w:rsidR="00BF50BC" w:rsidRDefault="00BF50BC" w:rsidP="00BF50BC">
      <w:pPr>
        <w:pStyle w:val="PFCorpodeTexto"/>
        <w:ind w:firstLine="709"/>
      </w:pPr>
      <w:r>
        <w:t>As ferramentas utilizadas no desenvolvimento do projeto foram selecionadas com o objetivo de facilitar e agilizar a produção de cada etapa do trabalho, sendo separadas como ferramentas de produção e comunicação.</w:t>
      </w:r>
    </w:p>
    <w:p w14:paraId="6916BAD0" w14:textId="77777777" w:rsidR="00BF50BC" w:rsidRDefault="00BF50BC" w:rsidP="00BF50BC">
      <w:pPr>
        <w:pStyle w:val="PFCorpodeTexto"/>
      </w:pPr>
      <w:r>
        <w:t>Ferramentas de produção:</w:t>
      </w:r>
    </w:p>
    <w:p w14:paraId="2809BB38" w14:textId="77777777" w:rsidR="00BF50BC" w:rsidRDefault="00BF50BC" w:rsidP="00BF50BC">
      <w:pPr>
        <w:pStyle w:val="PFCorpodeTexto"/>
        <w:numPr>
          <w:ilvl w:val="0"/>
          <w:numId w:val="47"/>
        </w:numPr>
      </w:pPr>
      <w:proofErr w:type="spellStart"/>
      <w:r>
        <w:t>Flutter</w:t>
      </w:r>
      <w:proofErr w:type="spellEnd"/>
      <w:r>
        <w:t xml:space="preserve">: Framework da linguagem de programação </w:t>
      </w:r>
      <w:proofErr w:type="spellStart"/>
      <w:r>
        <w:t>Dart</w:t>
      </w:r>
      <w:proofErr w:type="spellEnd"/>
      <w:r>
        <w:t xml:space="preserve"> utilizado para desenvolver o software mobile </w:t>
      </w:r>
      <w:proofErr w:type="spellStart"/>
      <w:r>
        <w:t>IBurger</w:t>
      </w:r>
      <w:proofErr w:type="spellEnd"/>
      <w:r>
        <w:t>.</w:t>
      </w:r>
    </w:p>
    <w:p w14:paraId="18601E46" w14:textId="77777777" w:rsidR="00BF50BC" w:rsidRDefault="00BF50BC" w:rsidP="00BF50BC">
      <w:pPr>
        <w:pStyle w:val="PFCorpodeTexto"/>
        <w:numPr>
          <w:ilvl w:val="0"/>
          <w:numId w:val="47"/>
        </w:numPr>
      </w:pPr>
      <w:proofErr w:type="spellStart"/>
      <w:r>
        <w:t>JavaScript</w:t>
      </w:r>
      <w:proofErr w:type="spellEnd"/>
      <w:r>
        <w:t xml:space="preserve">: Linguagem de programação utilizada para desenvolver a API responsável pela comunicação do aplicativo </w:t>
      </w:r>
      <w:proofErr w:type="spellStart"/>
      <w:r>
        <w:t>IBurger</w:t>
      </w:r>
      <w:proofErr w:type="spellEnd"/>
      <w:r>
        <w:t xml:space="preserve"> com o banco de </w:t>
      </w:r>
      <w:proofErr w:type="spellStart"/>
      <w:r>
        <w:t>daods</w:t>
      </w:r>
      <w:proofErr w:type="spellEnd"/>
      <w:r>
        <w:t>.</w:t>
      </w:r>
    </w:p>
    <w:p w14:paraId="3A762F7C" w14:textId="77777777" w:rsidR="00BF50BC" w:rsidRDefault="00BF50BC" w:rsidP="00BF50BC">
      <w:pPr>
        <w:pStyle w:val="PFCorpodeTexto"/>
        <w:numPr>
          <w:ilvl w:val="0"/>
          <w:numId w:val="47"/>
        </w:numPr>
      </w:pPr>
      <w:r>
        <w:t xml:space="preserve">Node.js: Software que executa códigos </w:t>
      </w:r>
      <w:proofErr w:type="spellStart"/>
      <w:r>
        <w:t>JavaScript</w:t>
      </w:r>
      <w:proofErr w:type="spellEnd"/>
      <w:r>
        <w:t xml:space="preserve"> no </w:t>
      </w:r>
      <w:proofErr w:type="spellStart"/>
      <w:r>
        <w:t>back-end</w:t>
      </w:r>
      <w:proofErr w:type="spellEnd"/>
      <w:r>
        <w:t xml:space="preserve"> que foi utilizado para desenvolver a API.</w:t>
      </w:r>
    </w:p>
    <w:p w14:paraId="63086988" w14:textId="77777777" w:rsidR="00BF50BC" w:rsidRDefault="00BF50BC" w:rsidP="00BF50BC">
      <w:pPr>
        <w:pStyle w:val="PFCorpodeTexto"/>
        <w:numPr>
          <w:ilvl w:val="0"/>
          <w:numId w:val="47"/>
        </w:numPr>
      </w:pPr>
      <w:proofErr w:type="spellStart"/>
      <w:r>
        <w:t>Yarn</w:t>
      </w:r>
      <w:proofErr w:type="spellEnd"/>
      <w:r>
        <w:t xml:space="preserve">: Gerenciador de pacotes </w:t>
      </w:r>
      <w:proofErr w:type="spellStart"/>
      <w:r>
        <w:t>JavaScript</w:t>
      </w:r>
      <w:proofErr w:type="spellEnd"/>
      <w:r>
        <w:t>.</w:t>
      </w:r>
    </w:p>
    <w:p w14:paraId="54C57D2B" w14:textId="77777777" w:rsidR="00BF50BC" w:rsidRDefault="00BF50BC" w:rsidP="00BF50BC">
      <w:pPr>
        <w:pStyle w:val="PFCorpodeTexto"/>
        <w:numPr>
          <w:ilvl w:val="0"/>
          <w:numId w:val="47"/>
        </w:numPr>
      </w:pPr>
      <w:r>
        <w:t>PostgreSQL: Gerenciador de banco de dados.</w:t>
      </w:r>
    </w:p>
    <w:p w14:paraId="375FB0A4" w14:textId="77777777" w:rsidR="00BF50BC" w:rsidRDefault="00BF50BC" w:rsidP="00BF50BC">
      <w:pPr>
        <w:pStyle w:val="PFCorpodeTexto"/>
        <w:numPr>
          <w:ilvl w:val="0"/>
          <w:numId w:val="47"/>
        </w:numPr>
      </w:pPr>
      <w:r>
        <w:t>Docker: Plataforma para criação de ambientes isolados através de containers.</w:t>
      </w:r>
    </w:p>
    <w:p w14:paraId="6D084B22" w14:textId="77777777" w:rsidR="00BF50BC" w:rsidRDefault="00BF50BC" w:rsidP="00BF50BC">
      <w:pPr>
        <w:pStyle w:val="PFCorpodeTexto"/>
        <w:numPr>
          <w:ilvl w:val="0"/>
          <w:numId w:val="47"/>
        </w:numPr>
      </w:pPr>
      <w:proofErr w:type="spellStart"/>
      <w:r>
        <w:t>TypeORM</w:t>
      </w:r>
      <w:proofErr w:type="spellEnd"/>
      <w:r>
        <w:t xml:space="preserve">: Ferramenta utilizada para facilitar a consulta de manipulação dados do banco de dados por meio de um paradigma </w:t>
      </w:r>
      <w:proofErr w:type="spellStart"/>
      <w:r>
        <w:t>orentado</w:t>
      </w:r>
      <w:proofErr w:type="spellEnd"/>
      <w:r>
        <w:t xml:space="preserve"> a objetos.</w:t>
      </w:r>
    </w:p>
    <w:p w14:paraId="72374319" w14:textId="77777777" w:rsidR="00BF50BC" w:rsidRDefault="00BF50BC" w:rsidP="00BF50BC">
      <w:pPr>
        <w:pStyle w:val="PFCorpodeTexto"/>
        <w:numPr>
          <w:ilvl w:val="0"/>
          <w:numId w:val="47"/>
        </w:numPr>
      </w:pPr>
      <w:r>
        <w:t xml:space="preserve">Prisma: Ferramenta utilizada para facilitar a consulta de manipulação dados do banco de dados por meio de um paradigma </w:t>
      </w:r>
      <w:proofErr w:type="spellStart"/>
      <w:r>
        <w:t>orentado</w:t>
      </w:r>
      <w:proofErr w:type="spellEnd"/>
      <w:r>
        <w:t xml:space="preserve"> a objetos.</w:t>
      </w:r>
    </w:p>
    <w:p w14:paraId="4D15F7B7" w14:textId="77777777" w:rsidR="00BF50BC" w:rsidRDefault="00BF50BC" w:rsidP="00BF50BC">
      <w:pPr>
        <w:pStyle w:val="PFCorpodeTexto"/>
        <w:numPr>
          <w:ilvl w:val="0"/>
          <w:numId w:val="47"/>
        </w:numPr>
      </w:pPr>
      <w:r>
        <w:t xml:space="preserve">Android Studio: Plataforma utilizada para o desenvolvimento do aplicativo </w:t>
      </w:r>
      <w:proofErr w:type="spellStart"/>
      <w:r>
        <w:t>IBurger</w:t>
      </w:r>
      <w:proofErr w:type="spellEnd"/>
      <w:r>
        <w:t>.</w:t>
      </w:r>
    </w:p>
    <w:p w14:paraId="5ECCF508" w14:textId="77777777" w:rsidR="00BF50BC" w:rsidRDefault="00BF50BC" w:rsidP="00BF50BC">
      <w:pPr>
        <w:pStyle w:val="PFCorpodeTexto"/>
        <w:numPr>
          <w:ilvl w:val="0"/>
          <w:numId w:val="47"/>
        </w:numPr>
      </w:pPr>
      <w:r>
        <w:t xml:space="preserve">Visual Studio </w:t>
      </w:r>
      <w:proofErr w:type="spellStart"/>
      <w:r>
        <w:t>Code</w:t>
      </w:r>
      <w:proofErr w:type="spellEnd"/>
      <w:r>
        <w:t xml:space="preserve">: Plataforma utilizada para o desenvolvimento do aplicativo </w:t>
      </w:r>
      <w:proofErr w:type="spellStart"/>
      <w:r>
        <w:t>IBurger</w:t>
      </w:r>
      <w:proofErr w:type="spellEnd"/>
      <w:r>
        <w:t>.</w:t>
      </w:r>
    </w:p>
    <w:p w14:paraId="77E10DAB" w14:textId="77777777" w:rsidR="00BF50BC" w:rsidRDefault="00BF50BC" w:rsidP="00BF50BC">
      <w:pPr>
        <w:pStyle w:val="PFCorpodeTexto"/>
        <w:numPr>
          <w:ilvl w:val="0"/>
          <w:numId w:val="47"/>
        </w:numPr>
      </w:pPr>
      <w:proofErr w:type="spellStart"/>
      <w:r>
        <w:t>Github</w:t>
      </w:r>
      <w:proofErr w:type="spellEnd"/>
      <w:r>
        <w:t>: Ferramenta online utilizada para controle de versão.</w:t>
      </w:r>
    </w:p>
    <w:p w14:paraId="0FD64A31" w14:textId="77777777" w:rsidR="00BF50BC" w:rsidRDefault="00BF50BC" w:rsidP="00BF50BC">
      <w:pPr>
        <w:pStyle w:val="PFCorpodeTexto"/>
        <w:numPr>
          <w:ilvl w:val="0"/>
          <w:numId w:val="47"/>
        </w:numPr>
      </w:pPr>
      <w:proofErr w:type="spellStart"/>
      <w:r>
        <w:lastRenderedPageBreak/>
        <w:t>LucidChart</w:t>
      </w:r>
      <w:proofErr w:type="spellEnd"/>
      <w:r>
        <w:t>: Ferramenta online para criação de gráficos utilizada no desenvolvimento do diagrama de classes.</w:t>
      </w:r>
    </w:p>
    <w:p w14:paraId="2AE8F106" w14:textId="77777777" w:rsidR="00BF50BC" w:rsidRDefault="00BF50BC" w:rsidP="00BF50BC">
      <w:pPr>
        <w:pStyle w:val="PFCorpodeTexto"/>
        <w:numPr>
          <w:ilvl w:val="0"/>
          <w:numId w:val="47"/>
        </w:numPr>
      </w:pPr>
      <w:proofErr w:type="spellStart"/>
      <w:r>
        <w:t>Figma</w:t>
      </w:r>
      <w:proofErr w:type="spellEnd"/>
      <w:r>
        <w:t xml:space="preserve">: Ferramenta online utilizada para o desenvolvimento dos </w:t>
      </w:r>
      <w:proofErr w:type="spellStart"/>
      <w:r>
        <w:t>wireframes</w:t>
      </w:r>
      <w:proofErr w:type="spellEnd"/>
      <w:r>
        <w:t xml:space="preserve"> e design do aplicativo.</w:t>
      </w:r>
    </w:p>
    <w:p w14:paraId="45734800" w14:textId="77777777" w:rsidR="00BF50BC" w:rsidRDefault="00BF50BC" w:rsidP="00BF50BC">
      <w:pPr>
        <w:pStyle w:val="PFCorpodeTexto"/>
      </w:pPr>
    </w:p>
    <w:p w14:paraId="729DF326" w14:textId="77777777" w:rsidR="00BF50BC" w:rsidRDefault="00BF50BC" w:rsidP="00BF50BC">
      <w:pPr>
        <w:pStyle w:val="PFCorpodeTexto"/>
      </w:pPr>
      <w:r>
        <w:t>Ferramentas de comunicação:</w:t>
      </w:r>
    </w:p>
    <w:p w14:paraId="30860020" w14:textId="77777777" w:rsidR="00BF50BC" w:rsidRDefault="00BF50BC" w:rsidP="00BF50BC">
      <w:pPr>
        <w:pStyle w:val="PFCorpodeTexto"/>
        <w:numPr>
          <w:ilvl w:val="0"/>
          <w:numId w:val="48"/>
        </w:numPr>
      </w:pPr>
      <w:proofErr w:type="spellStart"/>
      <w:r>
        <w:t>Whatsapp</w:t>
      </w:r>
      <w:proofErr w:type="spellEnd"/>
      <w:r>
        <w:t>: Aplicativo multiplataforma utilizado para comunicação por meio de mensagens.</w:t>
      </w:r>
    </w:p>
    <w:p w14:paraId="1FBFA744" w14:textId="77777777" w:rsidR="00BF50BC" w:rsidRDefault="00BF50BC" w:rsidP="00BF50BC">
      <w:pPr>
        <w:pStyle w:val="PFCorpodeTexto"/>
        <w:numPr>
          <w:ilvl w:val="0"/>
          <w:numId w:val="48"/>
        </w:numPr>
      </w:pPr>
      <w:proofErr w:type="spellStart"/>
      <w:r>
        <w:t>Discord</w:t>
      </w:r>
      <w:proofErr w:type="spellEnd"/>
      <w:r>
        <w:t>: Aplicativo multiplataforma utilizado para comunicação por meio de mensagens, voz e vídeo.</w:t>
      </w:r>
    </w:p>
    <w:p w14:paraId="7D91857B" w14:textId="735E8FBE" w:rsidR="00BF50BC" w:rsidRDefault="00BF50BC" w:rsidP="005B3ABB">
      <w:pPr>
        <w:spacing w:line="360" w:lineRule="auto"/>
        <w:rPr>
          <w:b/>
          <w:smallCaps/>
          <w:sz w:val="28"/>
        </w:rPr>
        <w:sectPr w:rsidR="00BF50BC">
          <w:pgSz w:w="11907" w:h="16840"/>
          <w:pgMar w:top="1701" w:right="1134" w:bottom="1134" w:left="1701" w:header="1134" w:footer="1134" w:gutter="0"/>
          <w:paperSrc w:first="261" w:other="261"/>
          <w:cols w:space="720"/>
        </w:sectPr>
      </w:pPr>
    </w:p>
    <w:p w14:paraId="52BAB0D3" w14:textId="77777777" w:rsidR="005B3ABB" w:rsidRDefault="005B3ABB" w:rsidP="005B3ABB">
      <w:pPr>
        <w:pStyle w:val="PFTtulo1"/>
      </w:pPr>
      <w:bookmarkStart w:id="37" w:name="_Toc20211868"/>
      <w:r>
        <w:lastRenderedPageBreak/>
        <w:t>Conclusão</w:t>
      </w:r>
      <w:bookmarkEnd w:id="37"/>
    </w:p>
    <w:p w14:paraId="0595C161" w14:textId="77777777" w:rsidR="005B3ABB" w:rsidRDefault="005B3ABB" w:rsidP="005B3ABB">
      <w:pPr>
        <w:spacing w:line="360" w:lineRule="auto"/>
        <w:rPr>
          <w:b/>
          <w:smallCaps/>
          <w:sz w:val="28"/>
        </w:rPr>
      </w:pPr>
    </w:p>
    <w:p w14:paraId="15AC6ED9" w14:textId="77777777" w:rsidR="00BF50BC" w:rsidRDefault="00BF50BC" w:rsidP="00BF50BC">
      <w:pPr>
        <w:pStyle w:val="PFCorpodeTexto"/>
        <w:ind w:firstLine="709"/>
      </w:pPr>
      <w:r>
        <w:t xml:space="preserve">O desenvolvimento de projetos é a parte principal da vida profissional de um desenvolvedor, e devido </w:t>
      </w:r>
      <w:proofErr w:type="spellStart"/>
      <w:r>
        <w:t>a</w:t>
      </w:r>
      <w:proofErr w:type="spellEnd"/>
      <w:r>
        <w:t xml:space="preserve"> alta complexidade na produção da documentação e codificação de projetos, a aplicação prática do conteúdo teórico estudado é essencial para </w:t>
      </w:r>
      <w:proofErr w:type="gramStart"/>
      <w:r>
        <w:t>garantir  que</w:t>
      </w:r>
      <w:proofErr w:type="gramEnd"/>
      <w:r>
        <w:t xml:space="preserve">  o desenvolvedor terá a experiência necessária para atuar no mercado de trabalho em diversas etapas do projeto.</w:t>
      </w:r>
    </w:p>
    <w:p w14:paraId="1325361A" w14:textId="77777777" w:rsidR="00BF50BC" w:rsidRDefault="00BF50BC" w:rsidP="00BF50BC">
      <w:pPr>
        <w:pStyle w:val="PFCorpodeTexto"/>
        <w:ind w:firstLine="709"/>
      </w:pPr>
      <w:r>
        <w:t xml:space="preserve">Desenvolver o aplicativo </w:t>
      </w:r>
      <w:proofErr w:type="spellStart"/>
      <w:r>
        <w:t>IBurger</w:t>
      </w:r>
      <w:proofErr w:type="spellEnd"/>
      <w:r>
        <w:t xml:space="preserve"> para dispositivos móveis foi um processo complexo que buscou seguir com fidelidade os padrões de desenvolvimento de projetos presentes no mercado. </w:t>
      </w:r>
      <w:proofErr w:type="gramStart"/>
      <w:r>
        <w:t>Portanto  a</w:t>
      </w:r>
      <w:proofErr w:type="gramEnd"/>
      <w:r>
        <w:t xml:space="preserve"> execução do projeto serviu como fonte de aprendizado prático, pois foram adquiridas experiências que se assemelham com as vivenciados por desenvolvedores profissionais e garantiu aos integrantes do grupo </w:t>
      </w:r>
      <w:proofErr w:type="spellStart"/>
      <w:r>
        <w:t>mair</w:t>
      </w:r>
      <w:proofErr w:type="spellEnd"/>
      <w:r>
        <w:t xml:space="preserve"> compreensão das ferramentas e conceitos utilizados durante o projeto.</w:t>
      </w:r>
    </w:p>
    <w:p w14:paraId="2E3968D3" w14:textId="1FD9E793" w:rsidR="00BF50BC" w:rsidRDefault="00BF50BC" w:rsidP="005B3ABB">
      <w:pPr>
        <w:spacing w:line="360" w:lineRule="auto"/>
        <w:rPr>
          <w:b/>
          <w:smallCaps/>
          <w:sz w:val="28"/>
        </w:rPr>
        <w:sectPr w:rsidR="00BF50BC">
          <w:pgSz w:w="11907" w:h="16840"/>
          <w:pgMar w:top="1701" w:right="1134" w:bottom="1134" w:left="1701" w:header="1134" w:footer="1134" w:gutter="0"/>
          <w:paperSrc w:first="261" w:other="261"/>
          <w:cols w:space="720"/>
        </w:sectPr>
      </w:pPr>
    </w:p>
    <w:p w14:paraId="6B772E0F" w14:textId="77777777" w:rsidR="005B3ABB" w:rsidRPr="00CC418A" w:rsidRDefault="005B3ABB" w:rsidP="00CC418A">
      <w:pPr>
        <w:pStyle w:val="PFTtulo1"/>
      </w:pPr>
      <w:bookmarkStart w:id="38" w:name="_Toc20211869"/>
      <w:r w:rsidRPr="00CC418A">
        <w:lastRenderedPageBreak/>
        <w:t>Bibliografia</w:t>
      </w:r>
      <w:bookmarkEnd w:id="38"/>
    </w:p>
    <w:p w14:paraId="15FC33DF" w14:textId="77777777" w:rsidR="00790262" w:rsidRPr="00790262" w:rsidRDefault="00790262" w:rsidP="00790262">
      <w:pPr>
        <w:rPr>
          <w:rFonts w:ascii="Arial" w:hAnsi="Arial" w:cs="Arial"/>
          <w:sz w:val="24"/>
          <w:szCs w:val="24"/>
          <w:lang w:bidi="en-US"/>
        </w:rPr>
      </w:pPr>
      <w:r w:rsidRPr="000A35C1">
        <w:rPr>
          <w:rFonts w:ascii="Arial" w:hAnsi="Arial" w:cs="Arial"/>
          <w:b/>
          <w:bCs/>
          <w:sz w:val="24"/>
          <w:szCs w:val="24"/>
          <w:lang w:bidi="en-US"/>
        </w:rPr>
        <w:t>SISTEMA DE BIBLIOTECAS PROF. JOSÉ STORÓPOLI.</w:t>
      </w:r>
      <w:r w:rsidRPr="00790262">
        <w:rPr>
          <w:rFonts w:ascii="Arial" w:hAnsi="Arial" w:cs="Arial"/>
          <w:sz w:val="24"/>
          <w:szCs w:val="24"/>
          <w:lang w:bidi="en-US"/>
        </w:rPr>
        <w:t xml:space="preserve"> Universidade Nove de Julho. Manual para Elaboração de Trabalhos Acadêmicos de acordo com ABNT. </w:t>
      </w:r>
    </w:p>
    <w:p w14:paraId="075EBA2C" w14:textId="77777777" w:rsidR="00790262" w:rsidRPr="00790262" w:rsidRDefault="00790262" w:rsidP="00790262">
      <w:pPr>
        <w:rPr>
          <w:rFonts w:ascii="Arial" w:hAnsi="Arial" w:cs="Arial"/>
          <w:sz w:val="24"/>
          <w:szCs w:val="24"/>
          <w:lang w:bidi="en-US"/>
        </w:rPr>
      </w:pPr>
      <w:r w:rsidRPr="00790262">
        <w:rPr>
          <w:rFonts w:ascii="Arial" w:hAnsi="Arial" w:cs="Arial"/>
          <w:sz w:val="24"/>
          <w:szCs w:val="24"/>
          <w:lang w:bidi="en-US"/>
        </w:rPr>
        <w:t xml:space="preserve">Disponível </w:t>
      </w:r>
      <w:proofErr w:type="gramStart"/>
      <w:r w:rsidRPr="00790262">
        <w:rPr>
          <w:rFonts w:ascii="Arial" w:hAnsi="Arial" w:cs="Arial"/>
          <w:sz w:val="24"/>
          <w:szCs w:val="24"/>
          <w:lang w:bidi="en-US"/>
        </w:rPr>
        <w:t>em :</w:t>
      </w:r>
      <w:proofErr w:type="gramEnd"/>
      <w:r w:rsidRPr="00790262">
        <w:rPr>
          <w:rFonts w:ascii="Arial" w:hAnsi="Arial" w:cs="Arial"/>
          <w:sz w:val="24"/>
          <w:szCs w:val="24"/>
          <w:lang w:bidi="en-US"/>
        </w:rPr>
        <w:t xml:space="preserve">http://docs.uninove.br/arte/pdfs/manual-elaboracao-Trabahos-ABNT.pdf. Acesso em 20 de </w:t>
      </w:r>
      <w:proofErr w:type="gramStart"/>
      <w:r w:rsidRPr="00790262">
        <w:rPr>
          <w:rFonts w:ascii="Arial" w:hAnsi="Arial" w:cs="Arial"/>
          <w:sz w:val="24"/>
          <w:szCs w:val="24"/>
          <w:lang w:bidi="en-US"/>
        </w:rPr>
        <w:t>Setembro</w:t>
      </w:r>
      <w:proofErr w:type="gramEnd"/>
      <w:r w:rsidRPr="00790262">
        <w:rPr>
          <w:rFonts w:ascii="Arial" w:hAnsi="Arial" w:cs="Arial"/>
          <w:sz w:val="24"/>
          <w:szCs w:val="24"/>
          <w:lang w:bidi="en-US"/>
        </w:rPr>
        <w:t xml:space="preserve"> de 2020.</w:t>
      </w:r>
    </w:p>
    <w:p w14:paraId="5818DA63" w14:textId="77777777" w:rsidR="00790262" w:rsidRPr="00790262" w:rsidRDefault="00790262" w:rsidP="00790262">
      <w:pPr>
        <w:rPr>
          <w:rFonts w:ascii="Arial" w:hAnsi="Arial" w:cs="Arial"/>
          <w:sz w:val="24"/>
          <w:szCs w:val="24"/>
          <w:lang w:bidi="en-US"/>
        </w:rPr>
      </w:pPr>
    </w:p>
    <w:p w14:paraId="4C7EEED7" w14:textId="77777777" w:rsidR="00790262" w:rsidRPr="00085F43" w:rsidRDefault="00790262" w:rsidP="00790262">
      <w:pPr>
        <w:rPr>
          <w:rFonts w:ascii="Arial" w:hAnsi="Arial" w:cs="Arial"/>
          <w:b/>
          <w:bCs/>
          <w:sz w:val="24"/>
          <w:szCs w:val="24"/>
          <w:lang w:bidi="en-US"/>
        </w:rPr>
      </w:pPr>
      <w:r w:rsidRPr="00085F43">
        <w:rPr>
          <w:rFonts w:ascii="Arial" w:hAnsi="Arial" w:cs="Arial"/>
          <w:b/>
          <w:bCs/>
          <w:sz w:val="24"/>
          <w:szCs w:val="24"/>
          <w:lang w:bidi="en-US"/>
        </w:rPr>
        <w:t>MEDIUM INTEGRAÇÃO DE API COM JAVASCRIPT</w:t>
      </w:r>
    </w:p>
    <w:p w14:paraId="3C9D9701" w14:textId="77777777" w:rsidR="00790262" w:rsidRPr="00790262" w:rsidRDefault="00790262" w:rsidP="00790262">
      <w:pPr>
        <w:rPr>
          <w:rFonts w:ascii="Arial" w:hAnsi="Arial" w:cs="Arial"/>
          <w:sz w:val="24"/>
          <w:szCs w:val="24"/>
          <w:lang w:bidi="en-US"/>
        </w:rPr>
      </w:pPr>
      <w:r w:rsidRPr="00790262">
        <w:rPr>
          <w:rFonts w:ascii="Arial" w:hAnsi="Arial" w:cs="Arial"/>
          <w:sz w:val="24"/>
          <w:szCs w:val="24"/>
          <w:lang w:bidi="en-US"/>
        </w:rPr>
        <w:t xml:space="preserve">Disponível </w:t>
      </w:r>
      <w:proofErr w:type="gramStart"/>
      <w:r w:rsidRPr="00790262">
        <w:rPr>
          <w:rFonts w:ascii="Arial" w:hAnsi="Arial" w:cs="Arial"/>
          <w:sz w:val="24"/>
          <w:szCs w:val="24"/>
          <w:lang w:bidi="en-US"/>
        </w:rPr>
        <w:t>em :</w:t>
      </w:r>
      <w:proofErr w:type="gramEnd"/>
      <w:r w:rsidRPr="00790262">
        <w:rPr>
          <w:rFonts w:ascii="Arial" w:hAnsi="Arial" w:cs="Arial"/>
          <w:sz w:val="24"/>
          <w:szCs w:val="24"/>
          <w:lang w:bidi="en-US"/>
        </w:rPr>
        <w:t xml:space="preserve"> https://medium.com/collabcode/como-criar-um-api-rest-com-javascript-e-nodejs-como-plataforma-1f6c647a5a89</w:t>
      </w:r>
    </w:p>
    <w:p w14:paraId="04B6E698" w14:textId="77777777" w:rsidR="00790262" w:rsidRPr="00790262" w:rsidRDefault="00790262" w:rsidP="00790262">
      <w:pPr>
        <w:rPr>
          <w:rFonts w:ascii="Arial" w:hAnsi="Arial" w:cs="Arial"/>
          <w:sz w:val="24"/>
          <w:szCs w:val="24"/>
          <w:lang w:bidi="en-US"/>
        </w:rPr>
      </w:pPr>
    </w:p>
    <w:p w14:paraId="77B917E7" w14:textId="77777777" w:rsidR="00790262" w:rsidRPr="00085F43" w:rsidRDefault="00790262" w:rsidP="00790262">
      <w:pPr>
        <w:rPr>
          <w:rFonts w:ascii="Arial" w:hAnsi="Arial" w:cs="Arial"/>
          <w:b/>
          <w:bCs/>
          <w:sz w:val="24"/>
          <w:szCs w:val="24"/>
          <w:lang w:bidi="en-US"/>
        </w:rPr>
      </w:pPr>
      <w:r w:rsidRPr="00085F43">
        <w:rPr>
          <w:rFonts w:ascii="Arial" w:hAnsi="Arial" w:cs="Arial"/>
          <w:b/>
          <w:bCs/>
          <w:sz w:val="24"/>
          <w:szCs w:val="24"/>
          <w:lang w:bidi="en-US"/>
        </w:rPr>
        <w:t>API.FLUTTER DOCUMENTAÇÃO DE FLUTTER PARA CRIAÇÃO DE APP</w:t>
      </w:r>
    </w:p>
    <w:p w14:paraId="12D6EC16" w14:textId="77777777" w:rsidR="00790262" w:rsidRPr="00790262" w:rsidRDefault="00790262" w:rsidP="00790262">
      <w:pPr>
        <w:rPr>
          <w:rFonts w:ascii="Arial" w:hAnsi="Arial" w:cs="Arial"/>
          <w:sz w:val="24"/>
          <w:szCs w:val="24"/>
          <w:lang w:bidi="en-US"/>
        </w:rPr>
      </w:pPr>
      <w:r w:rsidRPr="00790262">
        <w:rPr>
          <w:rFonts w:ascii="Arial" w:hAnsi="Arial" w:cs="Arial"/>
          <w:sz w:val="24"/>
          <w:szCs w:val="24"/>
          <w:lang w:bidi="en-US"/>
        </w:rPr>
        <w:t xml:space="preserve">Disponível </w:t>
      </w:r>
      <w:proofErr w:type="gramStart"/>
      <w:r w:rsidRPr="00790262">
        <w:rPr>
          <w:rFonts w:ascii="Arial" w:hAnsi="Arial" w:cs="Arial"/>
          <w:sz w:val="24"/>
          <w:szCs w:val="24"/>
          <w:lang w:bidi="en-US"/>
        </w:rPr>
        <w:t>em :</w:t>
      </w:r>
      <w:proofErr w:type="gramEnd"/>
      <w:r w:rsidRPr="00790262">
        <w:rPr>
          <w:rFonts w:ascii="Arial" w:hAnsi="Arial" w:cs="Arial"/>
          <w:sz w:val="24"/>
          <w:szCs w:val="24"/>
          <w:lang w:bidi="en-US"/>
        </w:rPr>
        <w:t xml:space="preserve"> https://api.flutter.dev/</w:t>
      </w:r>
    </w:p>
    <w:p w14:paraId="5A2BC283" w14:textId="77777777" w:rsidR="00790262" w:rsidRPr="00790262" w:rsidRDefault="00790262" w:rsidP="00790262">
      <w:pPr>
        <w:rPr>
          <w:rFonts w:ascii="Arial" w:hAnsi="Arial" w:cs="Arial"/>
          <w:sz w:val="24"/>
          <w:szCs w:val="24"/>
          <w:lang w:bidi="en-US"/>
        </w:rPr>
      </w:pPr>
    </w:p>
    <w:p w14:paraId="5BD1F01C" w14:textId="77777777" w:rsidR="00790262" w:rsidRPr="00315C19" w:rsidRDefault="00790262" w:rsidP="00790262">
      <w:pPr>
        <w:rPr>
          <w:rFonts w:ascii="Arial" w:hAnsi="Arial" w:cs="Arial"/>
          <w:b/>
          <w:bCs/>
          <w:sz w:val="24"/>
          <w:szCs w:val="24"/>
          <w:lang w:bidi="en-US"/>
        </w:rPr>
      </w:pPr>
      <w:r w:rsidRPr="00315C19">
        <w:rPr>
          <w:rFonts w:ascii="Arial" w:hAnsi="Arial" w:cs="Arial"/>
          <w:b/>
          <w:bCs/>
          <w:sz w:val="24"/>
          <w:szCs w:val="24"/>
          <w:lang w:bidi="en-US"/>
        </w:rPr>
        <w:t>HEVODATA INTEGRAÇÃO DA API COM SQL SERVER</w:t>
      </w:r>
    </w:p>
    <w:p w14:paraId="17D3B2CB" w14:textId="1FF537D1" w:rsidR="005B3ABB" w:rsidRPr="00790262" w:rsidRDefault="00790262" w:rsidP="00790262">
      <w:pPr>
        <w:rPr>
          <w:rFonts w:ascii="Arial" w:hAnsi="Arial" w:cs="Arial"/>
          <w:b/>
          <w:sz w:val="28"/>
          <w:szCs w:val="28"/>
        </w:rPr>
      </w:pPr>
      <w:r w:rsidRPr="00790262">
        <w:rPr>
          <w:rFonts w:ascii="Arial" w:hAnsi="Arial" w:cs="Arial"/>
          <w:sz w:val="24"/>
          <w:szCs w:val="24"/>
          <w:lang w:bidi="en-US"/>
        </w:rPr>
        <w:t xml:space="preserve">Disponível </w:t>
      </w:r>
      <w:proofErr w:type="gramStart"/>
      <w:r w:rsidRPr="00790262">
        <w:rPr>
          <w:rFonts w:ascii="Arial" w:hAnsi="Arial" w:cs="Arial"/>
          <w:sz w:val="24"/>
          <w:szCs w:val="24"/>
          <w:lang w:bidi="en-US"/>
        </w:rPr>
        <w:t>em :</w:t>
      </w:r>
      <w:proofErr w:type="gramEnd"/>
      <w:r w:rsidRPr="00790262">
        <w:rPr>
          <w:rFonts w:ascii="Arial" w:hAnsi="Arial" w:cs="Arial"/>
          <w:sz w:val="24"/>
          <w:szCs w:val="24"/>
          <w:lang w:bidi="en-US"/>
        </w:rPr>
        <w:t xml:space="preserve"> https://hevodata.com/learn/sql-server-rest-api-integration/</w:t>
      </w:r>
    </w:p>
    <w:sectPr w:rsidR="005B3ABB" w:rsidRPr="00790262" w:rsidSect="001365F3">
      <w:footerReference w:type="default" r:id="rId25"/>
      <w:type w:val="oddPage"/>
      <w:pgSz w:w="11909" w:h="16834" w:code="9"/>
      <w:pgMar w:top="1701" w:right="1134" w:bottom="1134"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13B4E" w14:textId="77777777" w:rsidR="005F5BAD" w:rsidRDefault="005F5BAD">
      <w:r>
        <w:separator/>
      </w:r>
    </w:p>
  </w:endnote>
  <w:endnote w:type="continuationSeparator" w:id="0">
    <w:p w14:paraId="5EF2AEFA" w14:textId="77777777" w:rsidR="005F5BAD" w:rsidRDefault="005F5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01358"/>
      <w:docPartObj>
        <w:docPartGallery w:val="Page Numbers (Bottom of Page)"/>
        <w:docPartUnique/>
      </w:docPartObj>
    </w:sdtPr>
    <w:sdtEndPr>
      <w:rPr>
        <w:rFonts w:ascii="Arial" w:hAnsi="Arial" w:cs="Arial"/>
      </w:rPr>
    </w:sdtEndPr>
    <w:sdtContent>
      <w:p w14:paraId="0D4DA8B9" w14:textId="77777777" w:rsidR="005B3ABB" w:rsidRPr="00AF6027" w:rsidRDefault="00E4406E">
        <w:pPr>
          <w:pStyle w:val="Rodap"/>
          <w:jc w:val="right"/>
          <w:rPr>
            <w:rFonts w:ascii="Arial" w:hAnsi="Arial" w:cs="Arial"/>
          </w:rPr>
        </w:pPr>
        <w:r w:rsidRPr="00AF6027">
          <w:rPr>
            <w:rFonts w:ascii="Arial" w:hAnsi="Arial" w:cs="Arial"/>
          </w:rPr>
          <w:fldChar w:fldCharType="begin"/>
        </w:r>
        <w:r w:rsidR="005B3ABB" w:rsidRPr="00AF6027">
          <w:rPr>
            <w:rFonts w:ascii="Arial" w:hAnsi="Arial" w:cs="Arial"/>
          </w:rPr>
          <w:instrText>PAGE   \* MERGEFORMAT</w:instrText>
        </w:r>
        <w:r w:rsidRPr="00AF6027">
          <w:rPr>
            <w:rFonts w:ascii="Arial" w:hAnsi="Arial" w:cs="Arial"/>
          </w:rPr>
          <w:fldChar w:fldCharType="separate"/>
        </w:r>
        <w:r w:rsidR="00FF04E1">
          <w:rPr>
            <w:rFonts w:ascii="Arial" w:hAnsi="Arial" w:cs="Arial"/>
            <w:noProof/>
          </w:rPr>
          <w:t>30</w:t>
        </w:r>
        <w:r w:rsidRPr="00AF6027">
          <w:rPr>
            <w:rFonts w:ascii="Arial" w:hAnsi="Arial" w:cs="Arial"/>
          </w:rPr>
          <w:fldChar w:fldCharType="end"/>
        </w:r>
      </w:p>
    </w:sdtContent>
  </w:sdt>
  <w:p w14:paraId="774E69F7" w14:textId="77777777" w:rsidR="005B3ABB" w:rsidRDefault="005B3AB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E07CB" w14:textId="77777777" w:rsidR="005F5BAD" w:rsidRDefault="005F5BAD">
      <w:r>
        <w:separator/>
      </w:r>
    </w:p>
  </w:footnote>
  <w:footnote w:type="continuationSeparator" w:id="0">
    <w:p w14:paraId="483CF404" w14:textId="77777777" w:rsidR="005F5BAD" w:rsidRDefault="005F5B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suff w:val="nothing"/>
      <w:lvlText w:val="%1-"/>
      <w:lvlJc w:val="left"/>
      <w:pPr>
        <w:ind w:left="375" w:hanging="375"/>
      </w:pPr>
    </w:lvl>
    <w:lvl w:ilvl="1">
      <w:start w:val="1"/>
      <w:numFmt w:val="decimal"/>
      <w:suff w:val="nothing"/>
      <w:lvlText w:val="%2."/>
      <w:lvlJc w:val="left"/>
      <w:pPr>
        <w:ind w:left="567" w:hanging="283"/>
      </w:pPr>
    </w:lvl>
    <w:lvl w:ilvl="2">
      <w:start w:val="1"/>
      <w:numFmt w:val="decimal"/>
      <w:suff w:val="nothing"/>
      <w:lvlText w:val="%3."/>
      <w:lvlJc w:val="left"/>
      <w:pPr>
        <w:ind w:left="850" w:hanging="283"/>
      </w:pPr>
    </w:lvl>
    <w:lvl w:ilvl="3">
      <w:start w:val="1"/>
      <w:numFmt w:val="decimal"/>
      <w:suff w:val="nothing"/>
      <w:lvlText w:val="%4."/>
      <w:lvlJc w:val="left"/>
      <w:pPr>
        <w:ind w:left="1134" w:hanging="283"/>
      </w:pPr>
    </w:lvl>
    <w:lvl w:ilvl="4">
      <w:start w:val="1"/>
      <w:numFmt w:val="decimal"/>
      <w:suff w:val="nothing"/>
      <w:lvlText w:val="%5."/>
      <w:lvlJc w:val="left"/>
      <w:pPr>
        <w:ind w:left="1417" w:hanging="283"/>
      </w:pPr>
    </w:lvl>
    <w:lvl w:ilvl="5">
      <w:start w:val="1"/>
      <w:numFmt w:val="decimal"/>
      <w:suff w:val="nothing"/>
      <w:lvlText w:val="%6."/>
      <w:lvlJc w:val="left"/>
      <w:pPr>
        <w:ind w:left="1701" w:hanging="283"/>
      </w:pPr>
    </w:lvl>
    <w:lvl w:ilvl="6">
      <w:start w:val="1"/>
      <w:numFmt w:val="decimal"/>
      <w:suff w:val="nothing"/>
      <w:lvlText w:val="%7."/>
      <w:lvlJc w:val="left"/>
      <w:pPr>
        <w:ind w:left="1984" w:hanging="283"/>
      </w:pPr>
    </w:lvl>
    <w:lvl w:ilvl="7">
      <w:start w:val="1"/>
      <w:numFmt w:val="decimal"/>
      <w:suff w:val="nothing"/>
      <w:lvlText w:val="%8."/>
      <w:lvlJc w:val="left"/>
      <w:pPr>
        <w:ind w:left="2268" w:hanging="283"/>
      </w:pPr>
    </w:lvl>
    <w:lvl w:ilvl="8">
      <w:start w:val="1"/>
      <w:numFmt w:val="decimal"/>
      <w:suff w:val="nothing"/>
      <w:lvlText w:val="%9."/>
      <w:lvlJc w:val="left"/>
      <w:pPr>
        <w:ind w:left="2551" w:hanging="283"/>
      </w:pPr>
    </w:lvl>
  </w:abstractNum>
  <w:abstractNum w:abstractNumId="1" w15:restartNumberingAfterBreak="0">
    <w:nsid w:val="00000002"/>
    <w:multiLevelType w:val="singleLevel"/>
    <w:tmpl w:val="00000002"/>
    <w:name w:val="WW8Num6"/>
    <w:lvl w:ilvl="0">
      <w:start w:val="1"/>
      <w:numFmt w:val="decimal"/>
      <w:lvlText w:val="%1."/>
      <w:lvlJc w:val="left"/>
      <w:pPr>
        <w:tabs>
          <w:tab w:val="num" w:pos="360"/>
        </w:tabs>
      </w:pPr>
    </w:lvl>
  </w:abstractNum>
  <w:abstractNum w:abstractNumId="2" w15:restartNumberingAfterBreak="0">
    <w:nsid w:val="00000003"/>
    <w:multiLevelType w:val="singleLevel"/>
    <w:tmpl w:val="00000003"/>
    <w:name w:val="WW8Num7"/>
    <w:lvl w:ilvl="0">
      <w:start w:val="1"/>
      <w:numFmt w:val="decimal"/>
      <w:lvlText w:val="%1."/>
      <w:lvlJc w:val="left"/>
      <w:pPr>
        <w:tabs>
          <w:tab w:val="num" w:pos="360"/>
        </w:tabs>
      </w:pPr>
    </w:lvl>
  </w:abstractNum>
  <w:abstractNum w:abstractNumId="3" w15:restartNumberingAfterBreak="0">
    <w:nsid w:val="00000004"/>
    <w:multiLevelType w:val="singleLevel"/>
    <w:tmpl w:val="00000004"/>
    <w:name w:val="WW8Num9"/>
    <w:lvl w:ilvl="0">
      <w:start w:val="1"/>
      <w:numFmt w:val="decimal"/>
      <w:lvlText w:val="%1."/>
      <w:lvlJc w:val="left"/>
      <w:pPr>
        <w:tabs>
          <w:tab w:val="num" w:pos="360"/>
        </w:tabs>
      </w:pPr>
    </w:lvl>
  </w:abstractNum>
  <w:abstractNum w:abstractNumId="4" w15:restartNumberingAfterBreak="0">
    <w:nsid w:val="00000005"/>
    <w:multiLevelType w:val="singleLevel"/>
    <w:tmpl w:val="00000005"/>
    <w:name w:val="WW8Num10"/>
    <w:lvl w:ilvl="0">
      <w:start w:val="1"/>
      <w:numFmt w:val="bullet"/>
      <w:lvlText w:val="·"/>
      <w:lvlJc w:val="left"/>
      <w:pPr>
        <w:tabs>
          <w:tab w:val="num" w:pos="360"/>
        </w:tabs>
      </w:pPr>
      <w:rPr>
        <w:rFonts w:ascii="Symbol" w:hAnsi="Symbol"/>
      </w:rPr>
    </w:lvl>
  </w:abstractNum>
  <w:abstractNum w:abstractNumId="5" w15:restartNumberingAfterBreak="0">
    <w:nsid w:val="00000006"/>
    <w:multiLevelType w:val="singleLevel"/>
    <w:tmpl w:val="00000006"/>
    <w:name w:val="WW8Num11"/>
    <w:lvl w:ilvl="0">
      <w:start w:val="1"/>
      <w:numFmt w:val="decimal"/>
      <w:lvlText w:val="%1."/>
      <w:lvlJc w:val="left"/>
      <w:pPr>
        <w:tabs>
          <w:tab w:val="num" w:pos="360"/>
        </w:tabs>
      </w:pPr>
    </w:lvl>
  </w:abstractNum>
  <w:abstractNum w:abstractNumId="6" w15:restartNumberingAfterBreak="0">
    <w:nsid w:val="00000007"/>
    <w:multiLevelType w:val="singleLevel"/>
    <w:tmpl w:val="00000007"/>
    <w:name w:val="WW8Num15"/>
    <w:lvl w:ilvl="0">
      <w:start w:val="1"/>
      <w:numFmt w:val="decimal"/>
      <w:lvlText w:val="%1."/>
      <w:lvlJc w:val="left"/>
      <w:pPr>
        <w:tabs>
          <w:tab w:val="num" w:pos="360"/>
        </w:tabs>
      </w:pPr>
    </w:lvl>
  </w:abstractNum>
  <w:abstractNum w:abstractNumId="7" w15:restartNumberingAfterBreak="0">
    <w:nsid w:val="00000008"/>
    <w:multiLevelType w:val="singleLevel"/>
    <w:tmpl w:val="00000008"/>
    <w:name w:val="WW8Num19"/>
    <w:lvl w:ilvl="0">
      <w:start w:val="1"/>
      <w:numFmt w:val="decimal"/>
      <w:lvlText w:val="%1."/>
      <w:lvlJc w:val="left"/>
      <w:pPr>
        <w:tabs>
          <w:tab w:val="num" w:pos="360"/>
        </w:tabs>
      </w:pPr>
    </w:lvl>
  </w:abstractNum>
  <w:abstractNum w:abstractNumId="8" w15:restartNumberingAfterBreak="0">
    <w:nsid w:val="0000000A"/>
    <w:multiLevelType w:val="singleLevel"/>
    <w:tmpl w:val="0000000A"/>
    <w:name w:val="WW8Num21"/>
    <w:lvl w:ilvl="0">
      <w:start w:val="1"/>
      <w:numFmt w:val="decimal"/>
      <w:lvlText w:val="%1."/>
      <w:lvlJc w:val="left"/>
      <w:pPr>
        <w:tabs>
          <w:tab w:val="num" w:pos="360"/>
        </w:tabs>
      </w:pPr>
    </w:lvl>
  </w:abstractNum>
  <w:abstractNum w:abstractNumId="9" w15:restartNumberingAfterBreak="0">
    <w:nsid w:val="0000000F"/>
    <w:multiLevelType w:val="singleLevel"/>
    <w:tmpl w:val="0000000F"/>
    <w:name w:val="WW8Num29"/>
    <w:lvl w:ilvl="0">
      <w:start w:val="1"/>
      <w:numFmt w:val="decimal"/>
      <w:lvlText w:val="%1."/>
      <w:lvlJc w:val="left"/>
      <w:pPr>
        <w:tabs>
          <w:tab w:val="num" w:pos="360"/>
        </w:tabs>
      </w:pPr>
    </w:lvl>
  </w:abstractNum>
  <w:abstractNum w:abstractNumId="10" w15:restartNumberingAfterBreak="0">
    <w:nsid w:val="00000010"/>
    <w:multiLevelType w:val="singleLevel"/>
    <w:tmpl w:val="00000010"/>
    <w:name w:val="WW8Num31"/>
    <w:lvl w:ilvl="0">
      <w:start w:val="1"/>
      <w:numFmt w:val="decimal"/>
      <w:lvlText w:val="%1."/>
      <w:lvlJc w:val="left"/>
      <w:pPr>
        <w:tabs>
          <w:tab w:val="num" w:pos="360"/>
        </w:tabs>
      </w:pPr>
    </w:lvl>
  </w:abstractNum>
  <w:abstractNum w:abstractNumId="11" w15:restartNumberingAfterBreak="0">
    <w:nsid w:val="00000011"/>
    <w:multiLevelType w:val="singleLevel"/>
    <w:tmpl w:val="00000011"/>
    <w:name w:val="WW8Num33"/>
    <w:lvl w:ilvl="0">
      <w:start w:val="1"/>
      <w:numFmt w:val="decimal"/>
      <w:lvlText w:val="%1."/>
      <w:lvlJc w:val="left"/>
      <w:pPr>
        <w:tabs>
          <w:tab w:val="num" w:pos="360"/>
        </w:tabs>
      </w:pPr>
    </w:lvl>
  </w:abstractNum>
  <w:abstractNum w:abstractNumId="12" w15:restartNumberingAfterBreak="0">
    <w:nsid w:val="00000012"/>
    <w:multiLevelType w:val="singleLevel"/>
    <w:tmpl w:val="00000012"/>
    <w:name w:val="WW8Num35"/>
    <w:lvl w:ilvl="0">
      <w:start w:val="1"/>
      <w:numFmt w:val="lowerLetter"/>
      <w:lvlText w:val="%1)"/>
      <w:lvlJc w:val="left"/>
      <w:pPr>
        <w:tabs>
          <w:tab w:val="num" w:pos="1368"/>
        </w:tabs>
      </w:pPr>
    </w:lvl>
  </w:abstractNum>
  <w:abstractNum w:abstractNumId="13" w15:restartNumberingAfterBreak="0">
    <w:nsid w:val="00000013"/>
    <w:multiLevelType w:val="singleLevel"/>
    <w:tmpl w:val="00000013"/>
    <w:name w:val="WW8Num36"/>
    <w:lvl w:ilvl="0">
      <w:start w:val="1"/>
      <w:numFmt w:val="decimal"/>
      <w:lvlText w:val="%1."/>
      <w:lvlJc w:val="left"/>
      <w:pPr>
        <w:tabs>
          <w:tab w:val="num" w:pos="360"/>
        </w:tabs>
      </w:pPr>
    </w:lvl>
  </w:abstractNum>
  <w:abstractNum w:abstractNumId="14" w15:restartNumberingAfterBreak="0">
    <w:nsid w:val="00000014"/>
    <w:multiLevelType w:val="singleLevel"/>
    <w:tmpl w:val="00000014"/>
    <w:name w:val="WW8Num38"/>
    <w:lvl w:ilvl="0">
      <w:start w:val="1"/>
      <w:numFmt w:val="decimal"/>
      <w:lvlText w:val="%1."/>
      <w:lvlJc w:val="left"/>
      <w:pPr>
        <w:tabs>
          <w:tab w:val="num" w:pos="360"/>
        </w:tabs>
      </w:pPr>
    </w:lvl>
  </w:abstractNum>
  <w:abstractNum w:abstractNumId="15" w15:restartNumberingAfterBreak="0">
    <w:nsid w:val="00000015"/>
    <w:multiLevelType w:val="singleLevel"/>
    <w:tmpl w:val="00000015"/>
    <w:name w:val="WW8Num40"/>
    <w:lvl w:ilvl="0">
      <w:start w:val="1"/>
      <w:numFmt w:val="decimal"/>
      <w:lvlText w:val="%1)"/>
      <w:lvlJc w:val="left"/>
      <w:pPr>
        <w:tabs>
          <w:tab w:val="num" w:pos="2484"/>
        </w:tabs>
      </w:pPr>
    </w:lvl>
  </w:abstractNum>
  <w:abstractNum w:abstractNumId="16" w15:restartNumberingAfterBreak="0">
    <w:nsid w:val="00000016"/>
    <w:multiLevelType w:val="singleLevel"/>
    <w:tmpl w:val="00000016"/>
    <w:name w:val="WW8Num41"/>
    <w:lvl w:ilvl="0">
      <w:start w:val="1"/>
      <w:numFmt w:val="decimal"/>
      <w:lvlText w:val="%1."/>
      <w:lvlJc w:val="left"/>
      <w:pPr>
        <w:tabs>
          <w:tab w:val="num" w:pos="360"/>
        </w:tabs>
      </w:pPr>
    </w:lvl>
  </w:abstractNum>
  <w:abstractNum w:abstractNumId="17" w15:restartNumberingAfterBreak="0">
    <w:nsid w:val="00000017"/>
    <w:multiLevelType w:val="singleLevel"/>
    <w:tmpl w:val="00000017"/>
    <w:name w:val="WW8Num44"/>
    <w:lvl w:ilvl="0">
      <w:start w:val="1"/>
      <w:numFmt w:val="lowerLetter"/>
      <w:lvlText w:val="%1)"/>
      <w:lvlJc w:val="left"/>
      <w:pPr>
        <w:tabs>
          <w:tab w:val="num" w:pos="1065"/>
        </w:tabs>
      </w:pPr>
    </w:lvl>
  </w:abstractNum>
  <w:abstractNum w:abstractNumId="18" w15:restartNumberingAfterBreak="0">
    <w:nsid w:val="01D509BB"/>
    <w:multiLevelType w:val="hybridMultilevel"/>
    <w:tmpl w:val="F538F5A4"/>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9" w15:restartNumberingAfterBreak="0">
    <w:nsid w:val="07266685"/>
    <w:multiLevelType w:val="hybridMultilevel"/>
    <w:tmpl w:val="A74C92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0832294E"/>
    <w:multiLevelType w:val="multilevel"/>
    <w:tmpl w:val="BE2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941AFC"/>
    <w:multiLevelType w:val="multilevel"/>
    <w:tmpl w:val="BE2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8A0DC6"/>
    <w:multiLevelType w:val="hybridMultilevel"/>
    <w:tmpl w:val="96F6C44E"/>
    <w:lvl w:ilvl="0" w:tplc="C3E82428">
      <w:start w:val="1"/>
      <w:numFmt w:val="decimal"/>
      <w:lvlText w:val="%1)"/>
      <w:lvlJc w:val="left"/>
      <w:pPr>
        <w:tabs>
          <w:tab w:val="num" w:pos="360"/>
        </w:tabs>
        <w:ind w:left="360" w:hanging="360"/>
      </w:pPr>
      <w:rPr>
        <w:rFonts w:hint="default"/>
      </w:rPr>
    </w:lvl>
    <w:lvl w:ilvl="1" w:tplc="5E58DB5E">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0E49307D"/>
    <w:multiLevelType w:val="hybridMultilevel"/>
    <w:tmpl w:val="D4148AC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Times New Roman"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cs="Times New Roman"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cs="Times New Roman"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3ED2F3D"/>
    <w:multiLevelType w:val="hybridMultilevel"/>
    <w:tmpl w:val="FD4A8B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3D72B76"/>
    <w:multiLevelType w:val="multilevel"/>
    <w:tmpl w:val="1BFC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864DD3"/>
    <w:multiLevelType w:val="hybridMultilevel"/>
    <w:tmpl w:val="B08C7E06"/>
    <w:lvl w:ilvl="0" w:tplc="5E58DB5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33F90DAC"/>
    <w:multiLevelType w:val="multilevel"/>
    <w:tmpl w:val="5A909D32"/>
    <w:lvl w:ilvl="0">
      <w:start w:val="1"/>
      <w:numFmt w:val="decimal"/>
      <w:pStyle w:val="PFTtulo1"/>
      <w:lvlText w:val="%1."/>
      <w:lvlJc w:val="left"/>
      <w:pPr>
        <w:tabs>
          <w:tab w:val="num" w:pos="360"/>
        </w:tabs>
        <w:ind w:left="0" w:firstLine="0"/>
      </w:pPr>
    </w:lvl>
    <w:lvl w:ilvl="1">
      <w:start w:val="1"/>
      <w:numFmt w:val="decimal"/>
      <w:pStyle w:val="PFTtulo2"/>
      <w:lvlText w:val="%1.%2."/>
      <w:lvlJc w:val="left"/>
      <w:pPr>
        <w:tabs>
          <w:tab w:val="num" w:pos="720"/>
        </w:tabs>
        <w:ind w:left="0" w:firstLine="0"/>
      </w:pPr>
    </w:lvl>
    <w:lvl w:ilvl="2">
      <w:start w:val="1"/>
      <w:numFmt w:val="decimal"/>
      <w:pStyle w:val="PFTtulo3"/>
      <w:lvlText w:val="%1.%2.%3."/>
      <w:lvlJc w:val="left"/>
      <w:pPr>
        <w:tabs>
          <w:tab w:val="num" w:pos="1855"/>
        </w:tabs>
        <w:ind w:left="1135" w:firstLine="0"/>
      </w:pPr>
      <w:rPr>
        <w:i w:val="0"/>
      </w:rPr>
    </w:lvl>
    <w:lvl w:ilvl="3">
      <w:start w:val="1"/>
      <w:numFmt w:val="decimal"/>
      <w:pStyle w:val="PFEstilo4"/>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43513E58"/>
    <w:multiLevelType w:val="hybridMultilevel"/>
    <w:tmpl w:val="D180AC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485D6DE3"/>
    <w:multiLevelType w:val="hybridMultilevel"/>
    <w:tmpl w:val="F9A24B9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0" w15:restartNumberingAfterBreak="0">
    <w:nsid w:val="49A21924"/>
    <w:multiLevelType w:val="multilevel"/>
    <w:tmpl w:val="853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553291"/>
    <w:multiLevelType w:val="multilevel"/>
    <w:tmpl w:val="6864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B802F6"/>
    <w:multiLevelType w:val="hybridMultilevel"/>
    <w:tmpl w:val="B3D45D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3" w15:restartNumberingAfterBreak="0">
    <w:nsid w:val="629A7FC5"/>
    <w:multiLevelType w:val="hybridMultilevel"/>
    <w:tmpl w:val="2FBCC37A"/>
    <w:lvl w:ilvl="0" w:tplc="E466CE98">
      <w:start w:val="1"/>
      <w:numFmt w:val="decimal"/>
      <w:pStyle w:val="SemEspaamento"/>
      <w:lvlText w:val="%1."/>
      <w:lvlJc w:val="left"/>
      <w:pPr>
        <w:ind w:left="568" w:hanging="284"/>
      </w:pPr>
      <w:rPr>
        <w:rFonts w:hint="default"/>
      </w:rPr>
    </w:lvl>
    <w:lvl w:ilvl="1" w:tplc="04160019" w:tentative="1">
      <w:start w:val="1"/>
      <w:numFmt w:val="lowerLetter"/>
      <w:lvlText w:val="%2."/>
      <w:lvlJc w:val="left"/>
      <w:pPr>
        <w:ind w:left="-1254" w:hanging="360"/>
      </w:pPr>
    </w:lvl>
    <w:lvl w:ilvl="2" w:tplc="0416001B" w:tentative="1">
      <w:start w:val="1"/>
      <w:numFmt w:val="lowerRoman"/>
      <w:lvlText w:val="%3."/>
      <w:lvlJc w:val="right"/>
      <w:pPr>
        <w:ind w:left="-534" w:hanging="180"/>
      </w:pPr>
    </w:lvl>
    <w:lvl w:ilvl="3" w:tplc="0416000F" w:tentative="1">
      <w:start w:val="1"/>
      <w:numFmt w:val="decimal"/>
      <w:lvlText w:val="%4."/>
      <w:lvlJc w:val="left"/>
      <w:pPr>
        <w:ind w:left="186" w:hanging="360"/>
      </w:pPr>
    </w:lvl>
    <w:lvl w:ilvl="4" w:tplc="04160019" w:tentative="1">
      <w:start w:val="1"/>
      <w:numFmt w:val="lowerLetter"/>
      <w:lvlText w:val="%5."/>
      <w:lvlJc w:val="left"/>
      <w:pPr>
        <w:ind w:left="906" w:hanging="360"/>
      </w:pPr>
    </w:lvl>
    <w:lvl w:ilvl="5" w:tplc="0416001B" w:tentative="1">
      <w:start w:val="1"/>
      <w:numFmt w:val="lowerRoman"/>
      <w:lvlText w:val="%6."/>
      <w:lvlJc w:val="right"/>
      <w:pPr>
        <w:ind w:left="1626" w:hanging="180"/>
      </w:pPr>
    </w:lvl>
    <w:lvl w:ilvl="6" w:tplc="0416000F" w:tentative="1">
      <w:start w:val="1"/>
      <w:numFmt w:val="decimal"/>
      <w:lvlText w:val="%7."/>
      <w:lvlJc w:val="left"/>
      <w:pPr>
        <w:ind w:left="2346" w:hanging="360"/>
      </w:pPr>
    </w:lvl>
    <w:lvl w:ilvl="7" w:tplc="04160019" w:tentative="1">
      <w:start w:val="1"/>
      <w:numFmt w:val="lowerLetter"/>
      <w:lvlText w:val="%8."/>
      <w:lvlJc w:val="left"/>
      <w:pPr>
        <w:ind w:left="3066" w:hanging="360"/>
      </w:pPr>
    </w:lvl>
    <w:lvl w:ilvl="8" w:tplc="0416001B" w:tentative="1">
      <w:start w:val="1"/>
      <w:numFmt w:val="lowerRoman"/>
      <w:lvlText w:val="%9."/>
      <w:lvlJc w:val="right"/>
      <w:pPr>
        <w:ind w:left="3786" w:hanging="180"/>
      </w:pPr>
    </w:lvl>
  </w:abstractNum>
  <w:abstractNum w:abstractNumId="34" w15:restartNumberingAfterBreak="0">
    <w:nsid w:val="62C7432B"/>
    <w:multiLevelType w:val="hybridMultilevel"/>
    <w:tmpl w:val="88B4FC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5" w15:restartNumberingAfterBreak="0">
    <w:nsid w:val="63295A48"/>
    <w:multiLevelType w:val="hybridMultilevel"/>
    <w:tmpl w:val="879AB528"/>
    <w:lvl w:ilvl="0" w:tplc="5E58DB5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9C57753"/>
    <w:multiLevelType w:val="hybridMultilevel"/>
    <w:tmpl w:val="1CBCE0E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69CA46D0"/>
    <w:multiLevelType w:val="hybridMultilevel"/>
    <w:tmpl w:val="D52EF4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3FF5DC9"/>
    <w:multiLevelType w:val="hybridMultilevel"/>
    <w:tmpl w:val="481253A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9" w15:restartNumberingAfterBreak="0">
    <w:nsid w:val="767A0AC2"/>
    <w:multiLevelType w:val="multilevel"/>
    <w:tmpl w:val="BA92247C"/>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432"/>
        </w:tabs>
        <w:ind w:left="4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7E3B617F"/>
    <w:multiLevelType w:val="hybridMultilevel"/>
    <w:tmpl w:val="2B769F2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9"/>
  </w:num>
  <w:num w:numId="2">
    <w:abstractNumId w:val="37"/>
  </w:num>
  <w:num w:numId="3">
    <w:abstractNumId w:val="18"/>
  </w:num>
  <w:num w:numId="4">
    <w:abstractNumId w:val="22"/>
  </w:num>
  <w:num w:numId="5">
    <w:abstractNumId w:val="40"/>
  </w:num>
  <w:num w:numId="6">
    <w:abstractNumId w:val="28"/>
  </w:num>
  <w:num w:numId="7">
    <w:abstractNumId w:val="39"/>
  </w:num>
  <w:num w:numId="8">
    <w:abstractNumId w:val="39"/>
  </w:num>
  <w:num w:numId="9">
    <w:abstractNumId w:val="24"/>
  </w:num>
  <w:num w:numId="10">
    <w:abstractNumId w:val="39"/>
  </w:num>
  <w:num w:numId="11">
    <w:abstractNumId w:val="36"/>
  </w:num>
  <w:num w:numId="12">
    <w:abstractNumId w:val="26"/>
  </w:num>
  <w:num w:numId="13">
    <w:abstractNumId w:val="35"/>
  </w:num>
  <w:num w:numId="14">
    <w:abstractNumId w:val="39"/>
  </w:num>
  <w:num w:numId="15">
    <w:abstractNumId w:val="39"/>
  </w:num>
  <w:num w:numId="16">
    <w:abstractNumId w:val="39"/>
  </w:num>
  <w:num w:numId="17">
    <w:abstractNumId w:val="39"/>
  </w:num>
  <w:num w:numId="18">
    <w:abstractNumId w:val="39"/>
  </w:num>
  <w:num w:numId="19">
    <w:abstractNumId w:val="39"/>
  </w:num>
  <w:num w:numId="20">
    <w:abstractNumId w:val="39"/>
  </w:num>
  <w:num w:numId="21">
    <w:abstractNumId w:val="19"/>
  </w:num>
  <w:num w:numId="22">
    <w:abstractNumId w:val="31"/>
  </w:num>
  <w:num w:numId="23">
    <w:abstractNumId w:val="39"/>
  </w:num>
  <w:num w:numId="24">
    <w:abstractNumId w:val="30"/>
  </w:num>
  <w:num w:numId="25">
    <w:abstractNumId w:val="39"/>
  </w:num>
  <w:num w:numId="26">
    <w:abstractNumId w:val="39"/>
  </w:num>
  <w:num w:numId="27">
    <w:abstractNumId w:val="39"/>
  </w:num>
  <w:num w:numId="28">
    <w:abstractNumId w:val="39"/>
  </w:num>
  <w:num w:numId="29">
    <w:abstractNumId w:val="39"/>
  </w:num>
  <w:num w:numId="30">
    <w:abstractNumId w:val="39"/>
  </w:num>
  <w:num w:numId="31">
    <w:abstractNumId w:val="39"/>
  </w:num>
  <w:num w:numId="32">
    <w:abstractNumId w:val="39"/>
  </w:num>
  <w:num w:numId="33">
    <w:abstractNumId w:val="39"/>
  </w:num>
  <w:num w:numId="34">
    <w:abstractNumId w:val="39"/>
  </w:num>
  <w:num w:numId="35">
    <w:abstractNumId w:val="25"/>
  </w:num>
  <w:num w:numId="36">
    <w:abstractNumId w:val="20"/>
  </w:num>
  <w:num w:numId="37">
    <w:abstractNumId w:val="21"/>
  </w:num>
  <w:num w:numId="38">
    <w:abstractNumId w:val="39"/>
  </w:num>
  <w:num w:numId="39">
    <w:abstractNumId w:val="39"/>
  </w:num>
  <w:num w:numId="40">
    <w:abstractNumId w:val="39"/>
  </w:num>
  <w:num w:numId="41">
    <w:abstractNumId w:val="33"/>
  </w:num>
  <w:num w:numId="42">
    <w:abstractNumId w:val="29"/>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4"/>
  </w:num>
  <w:num w:numId="47">
    <w:abstractNumId w:val="32"/>
  </w:num>
  <w:num w:numId="48">
    <w:abstractNumId w:val="3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08"/>
    <w:rsid w:val="00011867"/>
    <w:rsid w:val="0002297A"/>
    <w:rsid w:val="00025354"/>
    <w:rsid w:val="00031FB1"/>
    <w:rsid w:val="00033CF2"/>
    <w:rsid w:val="000409C0"/>
    <w:rsid w:val="00043527"/>
    <w:rsid w:val="000622EC"/>
    <w:rsid w:val="00063C01"/>
    <w:rsid w:val="000678F0"/>
    <w:rsid w:val="00072EF1"/>
    <w:rsid w:val="00085F43"/>
    <w:rsid w:val="00087A7E"/>
    <w:rsid w:val="00087E0B"/>
    <w:rsid w:val="00091DD2"/>
    <w:rsid w:val="0009206A"/>
    <w:rsid w:val="000A27DD"/>
    <w:rsid w:val="000A35C1"/>
    <w:rsid w:val="000A65D8"/>
    <w:rsid w:val="000B7D65"/>
    <w:rsid w:val="000C2189"/>
    <w:rsid w:val="000F4638"/>
    <w:rsid w:val="00112974"/>
    <w:rsid w:val="001145DA"/>
    <w:rsid w:val="00115900"/>
    <w:rsid w:val="00116015"/>
    <w:rsid w:val="00116E33"/>
    <w:rsid w:val="00124A81"/>
    <w:rsid w:val="001365F3"/>
    <w:rsid w:val="001464FE"/>
    <w:rsid w:val="00153BF5"/>
    <w:rsid w:val="00155AB1"/>
    <w:rsid w:val="00155E0D"/>
    <w:rsid w:val="0015660D"/>
    <w:rsid w:val="00157992"/>
    <w:rsid w:val="001629E5"/>
    <w:rsid w:val="001630F7"/>
    <w:rsid w:val="00174331"/>
    <w:rsid w:val="001753BA"/>
    <w:rsid w:val="00177771"/>
    <w:rsid w:val="00177933"/>
    <w:rsid w:val="001820EC"/>
    <w:rsid w:val="0019373D"/>
    <w:rsid w:val="0019555C"/>
    <w:rsid w:val="001A21F8"/>
    <w:rsid w:val="001B3C8C"/>
    <w:rsid w:val="001B3DD1"/>
    <w:rsid w:val="001B3F08"/>
    <w:rsid w:val="001B4EE6"/>
    <w:rsid w:val="001C2D43"/>
    <w:rsid w:val="001C6E2A"/>
    <w:rsid w:val="001C72B3"/>
    <w:rsid w:val="001D1A07"/>
    <w:rsid w:val="001D35E6"/>
    <w:rsid w:val="001E12F6"/>
    <w:rsid w:val="001E1F1E"/>
    <w:rsid w:val="001E3382"/>
    <w:rsid w:val="001E4D34"/>
    <w:rsid w:val="001E7590"/>
    <w:rsid w:val="001F028C"/>
    <w:rsid w:val="001F092C"/>
    <w:rsid w:val="001F0CDA"/>
    <w:rsid w:val="001F2A61"/>
    <w:rsid w:val="001F6F49"/>
    <w:rsid w:val="00200807"/>
    <w:rsid w:val="002046AD"/>
    <w:rsid w:val="00222567"/>
    <w:rsid w:val="0023236E"/>
    <w:rsid w:val="0024137C"/>
    <w:rsid w:val="002475F4"/>
    <w:rsid w:val="00247EC9"/>
    <w:rsid w:val="00271714"/>
    <w:rsid w:val="00275C52"/>
    <w:rsid w:val="00282E5E"/>
    <w:rsid w:val="00282FE8"/>
    <w:rsid w:val="00284AB7"/>
    <w:rsid w:val="002859B7"/>
    <w:rsid w:val="00294C63"/>
    <w:rsid w:val="00296668"/>
    <w:rsid w:val="002B6BF0"/>
    <w:rsid w:val="002C20D4"/>
    <w:rsid w:val="002D395B"/>
    <w:rsid w:val="002D7608"/>
    <w:rsid w:val="002F0179"/>
    <w:rsid w:val="00315C19"/>
    <w:rsid w:val="00324596"/>
    <w:rsid w:val="00343988"/>
    <w:rsid w:val="00360038"/>
    <w:rsid w:val="00360263"/>
    <w:rsid w:val="00367582"/>
    <w:rsid w:val="00367FB3"/>
    <w:rsid w:val="003850D4"/>
    <w:rsid w:val="003917F1"/>
    <w:rsid w:val="003A388D"/>
    <w:rsid w:val="003B3168"/>
    <w:rsid w:val="003B3450"/>
    <w:rsid w:val="003B5F39"/>
    <w:rsid w:val="003C0504"/>
    <w:rsid w:val="003C1C5F"/>
    <w:rsid w:val="003C3EEB"/>
    <w:rsid w:val="003F2D2C"/>
    <w:rsid w:val="003F3655"/>
    <w:rsid w:val="003F5548"/>
    <w:rsid w:val="0040040F"/>
    <w:rsid w:val="0040168A"/>
    <w:rsid w:val="00403D56"/>
    <w:rsid w:val="00405203"/>
    <w:rsid w:val="00405B3E"/>
    <w:rsid w:val="00415DB7"/>
    <w:rsid w:val="00432BF3"/>
    <w:rsid w:val="00454B8D"/>
    <w:rsid w:val="00455322"/>
    <w:rsid w:val="00463B23"/>
    <w:rsid w:val="0048210C"/>
    <w:rsid w:val="004857F3"/>
    <w:rsid w:val="00491FE5"/>
    <w:rsid w:val="00496B02"/>
    <w:rsid w:val="004A2253"/>
    <w:rsid w:val="004A44CB"/>
    <w:rsid w:val="004A655C"/>
    <w:rsid w:val="004B2658"/>
    <w:rsid w:val="004C494B"/>
    <w:rsid w:val="004C60A6"/>
    <w:rsid w:val="004D06FD"/>
    <w:rsid w:val="004D09A8"/>
    <w:rsid w:val="004E70F4"/>
    <w:rsid w:val="004F7F65"/>
    <w:rsid w:val="00507196"/>
    <w:rsid w:val="005113EE"/>
    <w:rsid w:val="00514D98"/>
    <w:rsid w:val="00535216"/>
    <w:rsid w:val="0053608E"/>
    <w:rsid w:val="005376B5"/>
    <w:rsid w:val="00543926"/>
    <w:rsid w:val="005540B0"/>
    <w:rsid w:val="005568EC"/>
    <w:rsid w:val="00557987"/>
    <w:rsid w:val="00563834"/>
    <w:rsid w:val="00564C83"/>
    <w:rsid w:val="00565717"/>
    <w:rsid w:val="005738BF"/>
    <w:rsid w:val="005753DA"/>
    <w:rsid w:val="0058313D"/>
    <w:rsid w:val="00591A06"/>
    <w:rsid w:val="005A0FAC"/>
    <w:rsid w:val="005A3BDD"/>
    <w:rsid w:val="005A72DC"/>
    <w:rsid w:val="005B1A69"/>
    <w:rsid w:val="005B247A"/>
    <w:rsid w:val="005B3ABB"/>
    <w:rsid w:val="005B4BE9"/>
    <w:rsid w:val="005B580E"/>
    <w:rsid w:val="005B73A9"/>
    <w:rsid w:val="005C2B1F"/>
    <w:rsid w:val="005C5601"/>
    <w:rsid w:val="005D1841"/>
    <w:rsid w:val="005D5FFE"/>
    <w:rsid w:val="005D670E"/>
    <w:rsid w:val="005D6DFA"/>
    <w:rsid w:val="005E28CE"/>
    <w:rsid w:val="005E6461"/>
    <w:rsid w:val="005E6546"/>
    <w:rsid w:val="005F5BAD"/>
    <w:rsid w:val="0060278E"/>
    <w:rsid w:val="00611A68"/>
    <w:rsid w:val="0061218A"/>
    <w:rsid w:val="006200FA"/>
    <w:rsid w:val="00622957"/>
    <w:rsid w:val="00642A21"/>
    <w:rsid w:val="00642EA9"/>
    <w:rsid w:val="00650A7B"/>
    <w:rsid w:val="00650AA8"/>
    <w:rsid w:val="006544BE"/>
    <w:rsid w:val="006549FB"/>
    <w:rsid w:val="00657F58"/>
    <w:rsid w:val="00666D49"/>
    <w:rsid w:val="00673AD1"/>
    <w:rsid w:val="006750F2"/>
    <w:rsid w:val="006771BA"/>
    <w:rsid w:val="00681921"/>
    <w:rsid w:val="0068703F"/>
    <w:rsid w:val="00687114"/>
    <w:rsid w:val="00687DC3"/>
    <w:rsid w:val="00696143"/>
    <w:rsid w:val="006A55A9"/>
    <w:rsid w:val="006A56D5"/>
    <w:rsid w:val="006B177C"/>
    <w:rsid w:val="006D7AF8"/>
    <w:rsid w:val="006F0B1D"/>
    <w:rsid w:val="00700B07"/>
    <w:rsid w:val="0070534C"/>
    <w:rsid w:val="007115C9"/>
    <w:rsid w:val="007549D1"/>
    <w:rsid w:val="00776748"/>
    <w:rsid w:val="0078015C"/>
    <w:rsid w:val="00781A49"/>
    <w:rsid w:val="00783BA9"/>
    <w:rsid w:val="007860AF"/>
    <w:rsid w:val="00790262"/>
    <w:rsid w:val="007A2450"/>
    <w:rsid w:val="007B06F6"/>
    <w:rsid w:val="007B24EA"/>
    <w:rsid w:val="007B37CA"/>
    <w:rsid w:val="007C15E5"/>
    <w:rsid w:val="007C47C3"/>
    <w:rsid w:val="007C5CE6"/>
    <w:rsid w:val="007D751C"/>
    <w:rsid w:val="007E1482"/>
    <w:rsid w:val="007F5629"/>
    <w:rsid w:val="00816986"/>
    <w:rsid w:val="008214BA"/>
    <w:rsid w:val="00836F08"/>
    <w:rsid w:val="00840FC5"/>
    <w:rsid w:val="00850CF9"/>
    <w:rsid w:val="008603B7"/>
    <w:rsid w:val="00860C0A"/>
    <w:rsid w:val="0086259A"/>
    <w:rsid w:val="00862632"/>
    <w:rsid w:val="0086596B"/>
    <w:rsid w:val="00867700"/>
    <w:rsid w:val="00880A2D"/>
    <w:rsid w:val="00882447"/>
    <w:rsid w:val="0089148D"/>
    <w:rsid w:val="00896B76"/>
    <w:rsid w:val="0089756A"/>
    <w:rsid w:val="008B2CD4"/>
    <w:rsid w:val="008B354A"/>
    <w:rsid w:val="008C64BF"/>
    <w:rsid w:val="008E50FB"/>
    <w:rsid w:val="00904407"/>
    <w:rsid w:val="00921B1F"/>
    <w:rsid w:val="00923B4F"/>
    <w:rsid w:val="0092455A"/>
    <w:rsid w:val="00925857"/>
    <w:rsid w:val="00927B01"/>
    <w:rsid w:val="00931A6F"/>
    <w:rsid w:val="0094525D"/>
    <w:rsid w:val="00945B99"/>
    <w:rsid w:val="00957A6C"/>
    <w:rsid w:val="009619A6"/>
    <w:rsid w:val="0096272E"/>
    <w:rsid w:val="00963E44"/>
    <w:rsid w:val="00964B6C"/>
    <w:rsid w:val="0097634E"/>
    <w:rsid w:val="00987257"/>
    <w:rsid w:val="009A0E2E"/>
    <w:rsid w:val="009A46A9"/>
    <w:rsid w:val="009C45E3"/>
    <w:rsid w:val="009C699F"/>
    <w:rsid w:val="009C78A4"/>
    <w:rsid w:val="009D1C62"/>
    <w:rsid w:val="009D3485"/>
    <w:rsid w:val="009E21F7"/>
    <w:rsid w:val="009E6C19"/>
    <w:rsid w:val="009F008F"/>
    <w:rsid w:val="009F4EA8"/>
    <w:rsid w:val="009F6576"/>
    <w:rsid w:val="009F7610"/>
    <w:rsid w:val="00A00D8B"/>
    <w:rsid w:val="00A00DFE"/>
    <w:rsid w:val="00A0354C"/>
    <w:rsid w:val="00A03C57"/>
    <w:rsid w:val="00A1192F"/>
    <w:rsid w:val="00A12AC8"/>
    <w:rsid w:val="00A22C5B"/>
    <w:rsid w:val="00A23B97"/>
    <w:rsid w:val="00A36BDB"/>
    <w:rsid w:val="00A5135E"/>
    <w:rsid w:val="00A57D72"/>
    <w:rsid w:val="00A660B5"/>
    <w:rsid w:val="00A75951"/>
    <w:rsid w:val="00A77069"/>
    <w:rsid w:val="00A8539E"/>
    <w:rsid w:val="00A92207"/>
    <w:rsid w:val="00A94E94"/>
    <w:rsid w:val="00AA04B9"/>
    <w:rsid w:val="00AA3CE3"/>
    <w:rsid w:val="00AB54CD"/>
    <w:rsid w:val="00AB56C1"/>
    <w:rsid w:val="00AB5A1C"/>
    <w:rsid w:val="00AC4F74"/>
    <w:rsid w:val="00AD3EF1"/>
    <w:rsid w:val="00AD6BBB"/>
    <w:rsid w:val="00AE4872"/>
    <w:rsid w:val="00AE6046"/>
    <w:rsid w:val="00AF6027"/>
    <w:rsid w:val="00B0203B"/>
    <w:rsid w:val="00B020AA"/>
    <w:rsid w:val="00B0655B"/>
    <w:rsid w:val="00B10451"/>
    <w:rsid w:val="00B17172"/>
    <w:rsid w:val="00B22ED6"/>
    <w:rsid w:val="00B26201"/>
    <w:rsid w:val="00B33FA9"/>
    <w:rsid w:val="00B34589"/>
    <w:rsid w:val="00B34B62"/>
    <w:rsid w:val="00B404CF"/>
    <w:rsid w:val="00B4453F"/>
    <w:rsid w:val="00B46316"/>
    <w:rsid w:val="00B463F8"/>
    <w:rsid w:val="00B46D8A"/>
    <w:rsid w:val="00B50FF2"/>
    <w:rsid w:val="00B52771"/>
    <w:rsid w:val="00B63D2A"/>
    <w:rsid w:val="00B71640"/>
    <w:rsid w:val="00B8057E"/>
    <w:rsid w:val="00B80F84"/>
    <w:rsid w:val="00B83076"/>
    <w:rsid w:val="00B8350E"/>
    <w:rsid w:val="00B84364"/>
    <w:rsid w:val="00B86922"/>
    <w:rsid w:val="00B8730E"/>
    <w:rsid w:val="00B91A68"/>
    <w:rsid w:val="00BA50CE"/>
    <w:rsid w:val="00BA7675"/>
    <w:rsid w:val="00BB5678"/>
    <w:rsid w:val="00BB5CBD"/>
    <w:rsid w:val="00BC083D"/>
    <w:rsid w:val="00BC11AF"/>
    <w:rsid w:val="00BD5C8A"/>
    <w:rsid w:val="00BE05AD"/>
    <w:rsid w:val="00BE2AB5"/>
    <w:rsid w:val="00BE5C55"/>
    <w:rsid w:val="00BF50BC"/>
    <w:rsid w:val="00C012DC"/>
    <w:rsid w:val="00C03258"/>
    <w:rsid w:val="00C04580"/>
    <w:rsid w:val="00C160E0"/>
    <w:rsid w:val="00C20065"/>
    <w:rsid w:val="00C20BC6"/>
    <w:rsid w:val="00C248C9"/>
    <w:rsid w:val="00C406AE"/>
    <w:rsid w:val="00C42AA0"/>
    <w:rsid w:val="00C42BF5"/>
    <w:rsid w:val="00C42D7F"/>
    <w:rsid w:val="00C44F85"/>
    <w:rsid w:val="00C4505D"/>
    <w:rsid w:val="00C50E51"/>
    <w:rsid w:val="00C554EF"/>
    <w:rsid w:val="00C62590"/>
    <w:rsid w:val="00C722C7"/>
    <w:rsid w:val="00C810CE"/>
    <w:rsid w:val="00C8546C"/>
    <w:rsid w:val="00C9340C"/>
    <w:rsid w:val="00C934EB"/>
    <w:rsid w:val="00CB0959"/>
    <w:rsid w:val="00CC3476"/>
    <w:rsid w:val="00CC3C1B"/>
    <w:rsid w:val="00CC418A"/>
    <w:rsid w:val="00CD7A5E"/>
    <w:rsid w:val="00CE0417"/>
    <w:rsid w:val="00CE6B57"/>
    <w:rsid w:val="00D00381"/>
    <w:rsid w:val="00D00D71"/>
    <w:rsid w:val="00D0219F"/>
    <w:rsid w:val="00D056F8"/>
    <w:rsid w:val="00D069E6"/>
    <w:rsid w:val="00D105C7"/>
    <w:rsid w:val="00D14E62"/>
    <w:rsid w:val="00D211B5"/>
    <w:rsid w:val="00D25757"/>
    <w:rsid w:val="00D26ABD"/>
    <w:rsid w:val="00D26E7E"/>
    <w:rsid w:val="00D333EA"/>
    <w:rsid w:val="00D50EDC"/>
    <w:rsid w:val="00D54157"/>
    <w:rsid w:val="00D54CC5"/>
    <w:rsid w:val="00D574CE"/>
    <w:rsid w:val="00D645C0"/>
    <w:rsid w:val="00D658CD"/>
    <w:rsid w:val="00D664DD"/>
    <w:rsid w:val="00D80962"/>
    <w:rsid w:val="00D844ED"/>
    <w:rsid w:val="00D8719C"/>
    <w:rsid w:val="00D92705"/>
    <w:rsid w:val="00D9659D"/>
    <w:rsid w:val="00DA0601"/>
    <w:rsid w:val="00DB0832"/>
    <w:rsid w:val="00DB25C7"/>
    <w:rsid w:val="00DB320D"/>
    <w:rsid w:val="00DC567A"/>
    <w:rsid w:val="00DD2C2B"/>
    <w:rsid w:val="00DE36EC"/>
    <w:rsid w:val="00DF6C74"/>
    <w:rsid w:val="00E023B7"/>
    <w:rsid w:val="00E02B7C"/>
    <w:rsid w:val="00E06824"/>
    <w:rsid w:val="00E10A60"/>
    <w:rsid w:val="00E141AD"/>
    <w:rsid w:val="00E21B7D"/>
    <w:rsid w:val="00E252E6"/>
    <w:rsid w:val="00E370DB"/>
    <w:rsid w:val="00E4406E"/>
    <w:rsid w:val="00E50DE7"/>
    <w:rsid w:val="00E53F1B"/>
    <w:rsid w:val="00E55674"/>
    <w:rsid w:val="00E67771"/>
    <w:rsid w:val="00E71F99"/>
    <w:rsid w:val="00E77640"/>
    <w:rsid w:val="00E81630"/>
    <w:rsid w:val="00E8229C"/>
    <w:rsid w:val="00E835DB"/>
    <w:rsid w:val="00E94AC7"/>
    <w:rsid w:val="00E95C2E"/>
    <w:rsid w:val="00EB1CCC"/>
    <w:rsid w:val="00EB23ED"/>
    <w:rsid w:val="00EB3F8E"/>
    <w:rsid w:val="00EB44B0"/>
    <w:rsid w:val="00EC1561"/>
    <w:rsid w:val="00ED2850"/>
    <w:rsid w:val="00EE329B"/>
    <w:rsid w:val="00EE7002"/>
    <w:rsid w:val="00EF1D01"/>
    <w:rsid w:val="00EF5E3E"/>
    <w:rsid w:val="00EF6C30"/>
    <w:rsid w:val="00F00203"/>
    <w:rsid w:val="00F05E52"/>
    <w:rsid w:val="00F210FF"/>
    <w:rsid w:val="00F25228"/>
    <w:rsid w:val="00F35876"/>
    <w:rsid w:val="00F459F7"/>
    <w:rsid w:val="00F55F4C"/>
    <w:rsid w:val="00F64C03"/>
    <w:rsid w:val="00F67A82"/>
    <w:rsid w:val="00F71920"/>
    <w:rsid w:val="00F72D71"/>
    <w:rsid w:val="00F85300"/>
    <w:rsid w:val="00F9440B"/>
    <w:rsid w:val="00F95A6F"/>
    <w:rsid w:val="00FA1B46"/>
    <w:rsid w:val="00FA1E52"/>
    <w:rsid w:val="00FB19CE"/>
    <w:rsid w:val="00FB5341"/>
    <w:rsid w:val="00FB6151"/>
    <w:rsid w:val="00FC42EC"/>
    <w:rsid w:val="00FC7BA3"/>
    <w:rsid w:val="00FD45A5"/>
    <w:rsid w:val="00FE2A92"/>
    <w:rsid w:val="00FF04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2216B2"/>
  <w15:docId w15:val="{7F2C80E3-98B0-4960-B35F-446A2529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06E"/>
  </w:style>
  <w:style w:type="paragraph" w:styleId="Ttulo1">
    <w:name w:val="heading 1"/>
    <w:basedOn w:val="Normal"/>
    <w:next w:val="Normal"/>
    <w:qFormat/>
    <w:rsid w:val="00E4406E"/>
    <w:pPr>
      <w:keepNext/>
      <w:numPr>
        <w:numId w:val="1"/>
      </w:numPr>
      <w:spacing w:before="240" w:after="60"/>
      <w:outlineLvl w:val="0"/>
    </w:pPr>
    <w:rPr>
      <w:rFonts w:ascii="Arial" w:hAnsi="Arial"/>
      <w:b/>
      <w:kern w:val="28"/>
      <w:sz w:val="28"/>
    </w:rPr>
  </w:style>
  <w:style w:type="paragraph" w:styleId="Ttulo2">
    <w:name w:val="heading 2"/>
    <w:basedOn w:val="Normal"/>
    <w:next w:val="Normal"/>
    <w:link w:val="Ttulo2Char"/>
    <w:qFormat/>
    <w:rsid w:val="00E4406E"/>
    <w:pPr>
      <w:keepNext/>
      <w:numPr>
        <w:ilvl w:val="1"/>
        <w:numId w:val="1"/>
      </w:numPr>
      <w:spacing w:before="240" w:after="60"/>
      <w:outlineLvl w:val="1"/>
    </w:pPr>
    <w:rPr>
      <w:rFonts w:ascii="Arial" w:hAnsi="Arial"/>
      <w:b/>
      <w:sz w:val="24"/>
    </w:rPr>
  </w:style>
  <w:style w:type="paragraph" w:styleId="Ttulo3">
    <w:name w:val="heading 3"/>
    <w:basedOn w:val="Normal"/>
    <w:next w:val="Normal"/>
    <w:qFormat/>
    <w:rsid w:val="00E4406E"/>
    <w:pPr>
      <w:keepNext/>
      <w:spacing w:before="240" w:after="60"/>
      <w:outlineLvl w:val="2"/>
    </w:pPr>
    <w:rPr>
      <w:rFonts w:ascii="Arial" w:hAnsi="Arial"/>
      <w:sz w:val="24"/>
    </w:rPr>
  </w:style>
  <w:style w:type="paragraph" w:styleId="Ttulo4">
    <w:name w:val="heading 4"/>
    <w:basedOn w:val="Normal"/>
    <w:next w:val="Normal"/>
    <w:qFormat/>
    <w:rsid w:val="00E4406E"/>
    <w:pPr>
      <w:keepNext/>
      <w:outlineLvl w:val="3"/>
    </w:pPr>
    <w:rPr>
      <w:b/>
      <w:bCs/>
      <w:sz w:val="24"/>
    </w:rPr>
  </w:style>
  <w:style w:type="paragraph" w:styleId="Ttulo5">
    <w:name w:val="heading 5"/>
    <w:basedOn w:val="Normal"/>
    <w:next w:val="Normal"/>
    <w:qFormat/>
    <w:rsid w:val="00E4406E"/>
    <w:pPr>
      <w:keepNext/>
      <w:jc w:val="both"/>
      <w:outlineLvl w:val="4"/>
    </w:pPr>
    <w:rPr>
      <w:b/>
      <w:sz w:val="24"/>
    </w:rPr>
  </w:style>
  <w:style w:type="paragraph" w:styleId="Ttulo6">
    <w:name w:val="heading 6"/>
    <w:basedOn w:val="Normal"/>
    <w:next w:val="Normal"/>
    <w:qFormat/>
    <w:rsid w:val="00E4406E"/>
    <w:pPr>
      <w:spacing w:before="240" w:after="60"/>
      <w:jc w:val="both"/>
      <w:outlineLvl w:val="5"/>
    </w:pPr>
    <w:rPr>
      <w:b/>
      <w:bCs/>
      <w:sz w:val="22"/>
      <w:szCs w:val="22"/>
    </w:rPr>
  </w:style>
  <w:style w:type="paragraph" w:styleId="Ttulo7">
    <w:name w:val="heading 7"/>
    <w:basedOn w:val="Normal"/>
    <w:next w:val="Normal"/>
    <w:qFormat/>
    <w:rsid w:val="00E4406E"/>
    <w:pPr>
      <w:spacing w:before="240" w:after="60"/>
      <w:jc w:val="both"/>
      <w:outlineLvl w:val="6"/>
    </w:pPr>
    <w:rPr>
      <w:sz w:val="24"/>
      <w:szCs w:val="24"/>
    </w:rPr>
  </w:style>
  <w:style w:type="paragraph" w:styleId="Ttulo8">
    <w:name w:val="heading 8"/>
    <w:basedOn w:val="Normal"/>
    <w:next w:val="Normal"/>
    <w:qFormat/>
    <w:rsid w:val="00E4406E"/>
    <w:pPr>
      <w:spacing w:before="240" w:after="60"/>
      <w:jc w:val="both"/>
      <w:outlineLvl w:val="7"/>
    </w:pPr>
    <w:rPr>
      <w:i/>
      <w:iCs/>
      <w:sz w:val="24"/>
      <w:szCs w:val="24"/>
    </w:rPr>
  </w:style>
  <w:style w:type="paragraph" w:styleId="Ttulo9">
    <w:name w:val="heading 9"/>
    <w:basedOn w:val="Normal"/>
    <w:next w:val="Normal"/>
    <w:qFormat/>
    <w:rsid w:val="00E4406E"/>
    <w:pPr>
      <w:spacing w:before="240" w:after="60"/>
      <w:jc w:val="both"/>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deilustraes">
    <w:name w:val="table of figures"/>
    <w:basedOn w:val="Normal"/>
    <w:next w:val="Normal"/>
    <w:uiPriority w:val="99"/>
    <w:rsid w:val="00E4406E"/>
    <w:pPr>
      <w:ind w:left="400" w:hanging="400"/>
    </w:pPr>
  </w:style>
  <w:style w:type="paragraph" w:styleId="Sumrio1">
    <w:name w:val="toc 1"/>
    <w:basedOn w:val="Normal"/>
    <w:next w:val="Normal"/>
    <w:autoRedefine/>
    <w:uiPriority w:val="39"/>
    <w:rsid w:val="00E4406E"/>
    <w:rPr>
      <w:rFonts w:ascii="Calibri" w:hAnsi="Calibri" w:cs="Arial"/>
      <w:caps/>
      <w:smallCaps/>
    </w:rPr>
  </w:style>
  <w:style w:type="paragraph" w:styleId="Sumrio2">
    <w:name w:val="toc 2"/>
    <w:basedOn w:val="Normal"/>
    <w:next w:val="Normal"/>
    <w:autoRedefine/>
    <w:uiPriority w:val="39"/>
    <w:rsid w:val="00E4406E"/>
    <w:pPr>
      <w:ind w:left="200"/>
    </w:pPr>
    <w:rPr>
      <w:smallCaps/>
    </w:rPr>
  </w:style>
  <w:style w:type="paragraph" w:styleId="Sumrio3">
    <w:name w:val="toc 3"/>
    <w:basedOn w:val="Normal"/>
    <w:next w:val="Normal"/>
    <w:autoRedefine/>
    <w:uiPriority w:val="39"/>
    <w:rsid w:val="00E4406E"/>
    <w:pPr>
      <w:ind w:left="400"/>
    </w:pPr>
    <w:rPr>
      <w:i/>
    </w:rPr>
  </w:style>
  <w:style w:type="paragraph" w:styleId="Sumrio4">
    <w:name w:val="toc 4"/>
    <w:basedOn w:val="Normal"/>
    <w:next w:val="Normal"/>
    <w:autoRedefine/>
    <w:semiHidden/>
    <w:rsid w:val="00E4406E"/>
    <w:pPr>
      <w:ind w:left="600"/>
    </w:pPr>
    <w:rPr>
      <w:sz w:val="18"/>
    </w:rPr>
  </w:style>
  <w:style w:type="paragraph" w:styleId="Sumrio5">
    <w:name w:val="toc 5"/>
    <w:basedOn w:val="Normal"/>
    <w:next w:val="Normal"/>
    <w:autoRedefine/>
    <w:semiHidden/>
    <w:rsid w:val="00E4406E"/>
    <w:pPr>
      <w:ind w:left="800"/>
    </w:pPr>
    <w:rPr>
      <w:sz w:val="18"/>
    </w:rPr>
  </w:style>
  <w:style w:type="paragraph" w:styleId="Sumrio6">
    <w:name w:val="toc 6"/>
    <w:basedOn w:val="Normal"/>
    <w:next w:val="Normal"/>
    <w:autoRedefine/>
    <w:semiHidden/>
    <w:rsid w:val="00E4406E"/>
    <w:pPr>
      <w:ind w:left="1000"/>
    </w:pPr>
    <w:rPr>
      <w:sz w:val="18"/>
    </w:rPr>
  </w:style>
  <w:style w:type="paragraph" w:styleId="Sumrio7">
    <w:name w:val="toc 7"/>
    <w:basedOn w:val="Normal"/>
    <w:next w:val="Normal"/>
    <w:autoRedefine/>
    <w:semiHidden/>
    <w:rsid w:val="00E4406E"/>
    <w:pPr>
      <w:ind w:left="1200"/>
    </w:pPr>
    <w:rPr>
      <w:sz w:val="18"/>
    </w:rPr>
  </w:style>
  <w:style w:type="paragraph" w:styleId="Sumrio8">
    <w:name w:val="toc 8"/>
    <w:basedOn w:val="Normal"/>
    <w:next w:val="Normal"/>
    <w:autoRedefine/>
    <w:semiHidden/>
    <w:rsid w:val="00E4406E"/>
    <w:pPr>
      <w:ind w:left="1400"/>
    </w:pPr>
    <w:rPr>
      <w:sz w:val="18"/>
    </w:rPr>
  </w:style>
  <w:style w:type="paragraph" w:styleId="Sumrio9">
    <w:name w:val="toc 9"/>
    <w:basedOn w:val="Normal"/>
    <w:next w:val="Normal"/>
    <w:autoRedefine/>
    <w:semiHidden/>
    <w:rsid w:val="00E4406E"/>
    <w:pPr>
      <w:ind w:left="1600"/>
    </w:pPr>
    <w:rPr>
      <w:sz w:val="18"/>
    </w:rPr>
  </w:style>
  <w:style w:type="paragraph" w:styleId="Rodap">
    <w:name w:val="footer"/>
    <w:basedOn w:val="Normal"/>
    <w:link w:val="RodapChar"/>
    <w:uiPriority w:val="99"/>
    <w:rsid w:val="00E4406E"/>
    <w:pPr>
      <w:tabs>
        <w:tab w:val="center" w:pos="4419"/>
        <w:tab w:val="right" w:pos="8838"/>
      </w:tabs>
    </w:pPr>
  </w:style>
  <w:style w:type="character" w:styleId="Nmerodepgina">
    <w:name w:val="page number"/>
    <w:basedOn w:val="Fontepargpadro"/>
    <w:semiHidden/>
    <w:rsid w:val="00E4406E"/>
  </w:style>
  <w:style w:type="paragraph" w:styleId="Corpodetexto">
    <w:name w:val="Body Text"/>
    <w:basedOn w:val="Normal"/>
    <w:semiHidden/>
    <w:rsid w:val="00E4406E"/>
    <w:pPr>
      <w:jc w:val="both"/>
    </w:pPr>
    <w:rPr>
      <w:rFonts w:ascii="Arial" w:hAnsi="Arial"/>
      <w:sz w:val="22"/>
    </w:rPr>
  </w:style>
  <w:style w:type="paragraph" w:styleId="Corpodetexto2">
    <w:name w:val="Body Text 2"/>
    <w:basedOn w:val="Normal"/>
    <w:semiHidden/>
    <w:rsid w:val="00E4406E"/>
    <w:rPr>
      <w:rFonts w:ascii="Arial" w:hAnsi="Arial"/>
      <w:sz w:val="22"/>
    </w:rPr>
  </w:style>
  <w:style w:type="paragraph" w:styleId="Recuodecorpodetexto">
    <w:name w:val="Body Text Indent"/>
    <w:basedOn w:val="Normal"/>
    <w:semiHidden/>
    <w:rsid w:val="00E4406E"/>
    <w:pPr>
      <w:ind w:left="600"/>
    </w:pPr>
    <w:rPr>
      <w:rFonts w:ascii="Arial" w:hAnsi="Arial"/>
      <w:sz w:val="22"/>
    </w:rPr>
  </w:style>
  <w:style w:type="paragraph" w:styleId="Ttulo">
    <w:name w:val="Title"/>
    <w:basedOn w:val="Normal"/>
    <w:qFormat/>
    <w:rsid w:val="00E4406E"/>
    <w:pPr>
      <w:ind w:left="3540"/>
      <w:jc w:val="center"/>
    </w:pPr>
    <w:rPr>
      <w:rFonts w:ascii="Arial" w:hAnsi="Arial"/>
      <w:color w:val="000080"/>
      <w:sz w:val="24"/>
    </w:rPr>
  </w:style>
  <w:style w:type="paragraph" w:styleId="Recuodecorpodetexto2">
    <w:name w:val="Body Text Indent 2"/>
    <w:basedOn w:val="Normal"/>
    <w:semiHidden/>
    <w:rsid w:val="00E4406E"/>
    <w:pPr>
      <w:ind w:left="1416"/>
      <w:jc w:val="both"/>
    </w:pPr>
    <w:rPr>
      <w:rFonts w:ascii="Arial" w:hAnsi="Arial"/>
      <w:color w:val="000080"/>
      <w:sz w:val="22"/>
    </w:rPr>
  </w:style>
  <w:style w:type="paragraph" w:styleId="Recuodecorpodetexto3">
    <w:name w:val="Body Text Indent 3"/>
    <w:basedOn w:val="Normal"/>
    <w:semiHidden/>
    <w:rsid w:val="00E4406E"/>
    <w:pPr>
      <w:ind w:left="708"/>
    </w:pPr>
    <w:rPr>
      <w:rFonts w:ascii="Arial" w:hAnsi="Arial"/>
      <w:color w:val="000080"/>
      <w:sz w:val="22"/>
    </w:rPr>
  </w:style>
  <w:style w:type="paragraph" w:styleId="Textodenotaderodap">
    <w:name w:val="footnote text"/>
    <w:basedOn w:val="Normal"/>
    <w:semiHidden/>
    <w:rsid w:val="00E4406E"/>
  </w:style>
  <w:style w:type="character" w:styleId="Refdenotaderodap">
    <w:name w:val="footnote reference"/>
    <w:semiHidden/>
    <w:rsid w:val="00E4406E"/>
    <w:rPr>
      <w:vertAlign w:val="superscript"/>
    </w:rPr>
  </w:style>
  <w:style w:type="paragraph" w:customStyle="1" w:styleId="WW-Corpodetexto2">
    <w:name w:val="WW-Corpo de texto 2"/>
    <w:basedOn w:val="Normal"/>
    <w:rsid w:val="00E4406E"/>
    <w:pPr>
      <w:suppressAutoHyphens/>
    </w:pPr>
    <w:rPr>
      <w:rFonts w:ascii="Arial" w:hAnsi="Arial"/>
      <w:sz w:val="22"/>
      <w:lang w:eastAsia="ar-SA"/>
    </w:rPr>
  </w:style>
  <w:style w:type="paragraph" w:customStyle="1" w:styleId="WW-Recuodecorpodetexto3">
    <w:name w:val="WW-Recuo de corpo de texto 3"/>
    <w:basedOn w:val="Normal"/>
    <w:rsid w:val="00E4406E"/>
    <w:pPr>
      <w:suppressAutoHyphens/>
      <w:ind w:left="708"/>
    </w:pPr>
    <w:rPr>
      <w:rFonts w:ascii="Arial" w:hAnsi="Arial"/>
      <w:color w:val="000080"/>
      <w:sz w:val="22"/>
      <w:lang w:eastAsia="ar-SA"/>
    </w:rPr>
  </w:style>
  <w:style w:type="paragraph" w:styleId="PargrafodaLista">
    <w:name w:val="List Paragraph"/>
    <w:basedOn w:val="Normal"/>
    <w:link w:val="PargrafodaListaChar"/>
    <w:uiPriority w:val="34"/>
    <w:qFormat/>
    <w:rsid w:val="00E4406E"/>
    <w:pPr>
      <w:ind w:left="708"/>
    </w:pPr>
  </w:style>
  <w:style w:type="paragraph" w:styleId="Textodenotadefim">
    <w:name w:val="endnote text"/>
    <w:basedOn w:val="Normal"/>
    <w:semiHidden/>
    <w:unhideWhenUsed/>
    <w:rsid w:val="00E4406E"/>
  </w:style>
  <w:style w:type="character" w:customStyle="1" w:styleId="CharChar1">
    <w:name w:val="Char Char1"/>
    <w:basedOn w:val="Fontepargpadro"/>
    <w:semiHidden/>
    <w:rsid w:val="00E4406E"/>
  </w:style>
  <w:style w:type="character" w:styleId="Refdenotadefim">
    <w:name w:val="endnote reference"/>
    <w:semiHidden/>
    <w:unhideWhenUsed/>
    <w:rsid w:val="00E4406E"/>
    <w:rPr>
      <w:vertAlign w:val="superscript"/>
    </w:rPr>
  </w:style>
  <w:style w:type="paragraph" w:styleId="Cabealho">
    <w:name w:val="header"/>
    <w:basedOn w:val="Normal"/>
    <w:unhideWhenUsed/>
    <w:rsid w:val="00E4406E"/>
    <w:pPr>
      <w:tabs>
        <w:tab w:val="center" w:pos="4252"/>
        <w:tab w:val="right" w:pos="8504"/>
      </w:tabs>
    </w:pPr>
  </w:style>
  <w:style w:type="character" w:customStyle="1" w:styleId="CharChar">
    <w:name w:val="Char Char"/>
    <w:basedOn w:val="Fontepargpadro"/>
    <w:semiHidden/>
    <w:rsid w:val="00E4406E"/>
  </w:style>
  <w:style w:type="character" w:customStyle="1" w:styleId="CharChar2">
    <w:name w:val="Char Char2"/>
    <w:basedOn w:val="Fontepargpadro"/>
    <w:rsid w:val="00E4406E"/>
  </w:style>
  <w:style w:type="paragraph" w:styleId="MapadoDocumento">
    <w:name w:val="Document Map"/>
    <w:basedOn w:val="Normal"/>
    <w:semiHidden/>
    <w:rsid w:val="00E4406E"/>
    <w:pPr>
      <w:shd w:val="clear" w:color="auto" w:fill="000080"/>
    </w:pPr>
    <w:rPr>
      <w:rFonts w:ascii="Tahoma" w:hAnsi="Tahoma" w:cs="Tahoma"/>
    </w:rPr>
  </w:style>
  <w:style w:type="character" w:styleId="Hyperlink">
    <w:name w:val="Hyperlink"/>
    <w:uiPriority w:val="99"/>
    <w:rsid w:val="00E4406E"/>
    <w:rPr>
      <w:color w:val="0000FF"/>
      <w:u w:val="single"/>
    </w:rPr>
  </w:style>
  <w:style w:type="paragraph" w:styleId="Corpodetexto3">
    <w:name w:val="Body Text 3"/>
    <w:basedOn w:val="Normal"/>
    <w:semiHidden/>
    <w:rsid w:val="00E4406E"/>
    <w:pPr>
      <w:spacing w:after="120"/>
    </w:pPr>
    <w:rPr>
      <w:sz w:val="16"/>
      <w:szCs w:val="16"/>
    </w:rPr>
  </w:style>
  <w:style w:type="paragraph" w:styleId="Textodebalo">
    <w:name w:val="Balloon Text"/>
    <w:basedOn w:val="Normal"/>
    <w:semiHidden/>
    <w:rsid w:val="00E4406E"/>
    <w:rPr>
      <w:rFonts w:ascii="Tahoma" w:hAnsi="Tahoma" w:cs="Tahoma"/>
      <w:sz w:val="16"/>
      <w:szCs w:val="16"/>
    </w:rPr>
  </w:style>
  <w:style w:type="character" w:customStyle="1" w:styleId="as">
    <w:name w:val="as"/>
    <w:rsid w:val="007C5CE6"/>
    <w:rPr>
      <w:vanish/>
      <w:webHidden w:val="0"/>
      <w:specVanish w:val="0"/>
    </w:rPr>
  </w:style>
  <w:style w:type="character" w:customStyle="1" w:styleId="is">
    <w:name w:val="is"/>
    <w:rsid w:val="007C5CE6"/>
    <w:rPr>
      <w:vanish/>
      <w:webHidden w:val="0"/>
      <w:specVanish w:val="0"/>
    </w:rPr>
  </w:style>
  <w:style w:type="character" w:styleId="Forte">
    <w:name w:val="Strong"/>
    <w:uiPriority w:val="22"/>
    <w:qFormat/>
    <w:rsid w:val="007C5CE6"/>
    <w:rPr>
      <w:b/>
      <w:bCs/>
    </w:rPr>
  </w:style>
  <w:style w:type="paragraph" w:customStyle="1" w:styleId="lastincell">
    <w:name w:val="lastincell"/>
    <w:basedOn w:val="Normal"/>
    <w:rsid w:val="00025354"/>
    <w:pPr>
      <w:spacing w:line="360" w:lineRule="auto"/>
    </w:pPr>
    <w:rPr>
      <w:rFonts w:ascii="Verdana" w:hAnsi="Verdana"/>
      <w:sz w:val="17"/>
      <w:szCs w:val="17"/>
    </w:rPr>
  </w:style>
  <w:style w:type="table" w:styleId="Tabelacomgrade">
    <w:name w:val="Table Grid"/>
    <w:basedOn w:val="Tabelanormal"/>
    <w:uiPriority w:val="59"/>
    <w:rsid w:val="00271714"/>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E71F99"/>
    <w:pPr>
      <w:spacing w:before="100" w:beforeAutospacing="1" w:after="100" w:afterAutospacing="1"/>
    </w:pPr>
    <w:rPr>
      <w:sz w:val="24"/>
      <w:szCs w:val="24"/>
    </w:rPr>
  </w:style>
  <w:style w:type="character" w:customStyle="1" w:styleId="apple-style-span">
    <w:name w:val="apple-style-span"/>
    <w:basedOn w:val="Fontepargpadro"/>
    <w:rsid w:val="00CC3C1B"/>
  </w:style>
  <w:style w:type="character" w:customStyle="1" w:styleId="apple-converted-space">
    <w:name w:val="apple-converted-space"/>
    <w:basedOn w:val="Fontepargpadro"/>
    <w:rsid w:val="00CC3C1B"/>
  </w:style>
  <w:style w:type="paragraph" w:customStyle="1" w:styleId="CM13">
    <w:name w:val="CM13"/>
    <w:basedOn w:val="Normal"/>
    <w:next w:val="Normal"/>
    <w:uiPriority w:val="99"/>
    <w:rsid w:val="00D25757"/>
    <w:pPr>
      <w:widowControl w:val="0"/>
      <w:autoSpaceDE w:val="0"/>
      <w:autoSpaceDN w:val="0"/>
      <w:adjustRightInd w:val="0"/>
    </w:pPr>
    <w:rPr>
      <w:rFonts w:ascii="Arial" w:hAnsi="Arial" w:cs="Arial"/>
      <w:sz w:val="24"/>
      <w:szCs w:val="24"/>
    </w:rPr>
  </w:style>
  <w:style w:type="character" w:customStyle="1" w:styleId="Ttulo2Char">
    <w:name w:val="Título 2 Char"/>
    <w:link w:val="Ttulo2"/>
    <w:rsid w:val="00EF6C30"/>
    <w:rPr>
      <w:rFonts w:ascii="Arial" w:hAnsi="Arial"/>
      <w:b/>
      <w:sz w:val="24"/>
    </w:rPr>
  </w:style>
  <w:style w:type="paragraph" w:customStyle="1" w:styleId="CM4">
    <w:name w:val="CM4"/>
    <w:basedOn w:val="Normal"/>
    <w:next w:val="Normal"/>
    <w:uiPriority w:val="99"/>
    <w:rsid w:val="00177771"/>
    <w:pPr>
      <w:widowControl w:val="0"/>
      <w:autoSpaceDE w:val="0"/>
      <w:autoSpaceDN w:val="0"/>
      <w:adjustRightInd w:val="0"/>
      <w:spacing w:line="346" w:lineRule="atLeast"/>
    </w:pPr>
    <w:rPr>
      <w:rFonts w:ascii="Arial" w:hAnsi="Arial" w:cs="Arial"/>
      <w:sz w:val="24"/>
      <w:szCs w:val="24"/>
    </w:rPr>
  </w:style>
  <w:style w:type="paragraph" w:styleId="CabealhodoSumrio">
    <w:name w:val="TOC Heading"/>
    <w:basedOn w:val="Ttulo1"/>
    <w:next w:val="Normal"/>
    <w:uiPriority w:val="39"/>
    <w:qFormat/>
    <w:rsid w:val="001B3C8C"/>
    <w:pPr>
      <w:keepLines/>
      <w:numPr>
        <w:numId w:val="0"/>
      </w:numPr>
      <w:spacing w:before="480" w:after="0" w:line="276" w:lineRule="auto"/>
      <w:outlineLvl w:val="9"/>
    </w:pPr>
    <w:rPr>
      <w:rFonts w:ascii="Cambria" w:hAnsi="Cambria"/>
      <w:bCs/>
      <w:color w:val="365F91"/>
      <w:kern w:val="0"/>
      <w:szCs w:val="28"/>
      <w:lang w:eastAsia="en-US"/>
    </w:rPr>
  </w:style>
  <w:style w:type="paragraph" w:styleId="TextosemFormatao">
    <w:name w:val="Plain Text"/>
    <w:basedOn w:val="Normal"/>
    <w:link w:val="TextosemFormataoChar"/>
    <w:rsid w:val="002046AD"/>
    <w:pPr>
      <w:suppressAutoHyphens/>
      <w:autoSpaceDN w:val="0"/>
      <w:textAlignment w:val="baseline"/>
    </w:pPr>
    <w:rPr>
      <w:rFonts w:ascii="Courier New" w:hAnsi="Courier New" w:cs="Courier New"/>
      <w:kern w:val="3"/>
      <w:szCs w:val="24"/>
      <w:lang w:val="hr-HR" w:eastAsia="zh-CN"/>
    </w:rPr>
  </w:style>
  <w:style w:type="character" w:customStyle="1" w:styleId="TextosemFormataoChar">
    <w:name w:val="Texto sem Formatação Char"/>
    <w:link w:val="TextosemFormatao"/>
    <w:rsid w:val="002046AD"/>
    <w:rPr>
      <w:rFonts w:ascii="Courier New" w:hAnsi="Courier New" w:cs="Courier New"/>
      <w:kern w:val="3"/>
      <w:szCs w:val="24"/>
      <w:lang w:val="hr-HR" w:eastAsia="zh-CN"/>
    </w:rPr>
  </w:style>
  <w:style w:type="character" w:styleId="nfase">
    <w:name w:val="Emphasis"/>
    <w:basedOn w:val="Fontepargpadro"/>
    <w:uiPriority w:val="20"/>
    <w:qFormat/>
    <w:rsid w:val="00DB0832"/>
    <w:rPr>
      <w:i/>
      <w:iCs/>
    </w:rPr>
  </w:style>
  <w:style w:type="character" w:customStyle="1" w:styleId="RodapChar">
    <w:name w:val="Rodapé Char"/>
    <w:basedOn w:val="Fontepargpadro"/>
    <w:link w:val="Rodap"/>
    <w:uiPriority w:val="99"/>
    <w:rsid w:val="00FC7BA3"/>
  </w:style>
  <w:style w:type="paragraph" w:styleId="SemEspaamento">
    <w:name w:val="No Spacing"/>
    <w:aliases w:val="Titulo"/>
    <w:uiPriority w:val="1"/>
    <w:qFormat/>
    <w:rsid w:val="00642A21"/>
    <w:pPr>
      <w:numPr>
        <w:numId w:val="41"/>
      </w:numPr>
    </w:pPr>
    <w:rPr>
      <w:rFonts w:ascii="Arial" w:hAnsi="Arial"/>
      <w:b/>
      <w:sz w:val="24"/>
      <w:szCs w:val="24"/>
    </w:rPr>
  </w:style>
  <w:style w:type="paragraph" w:styleId="Legenda">
    <w:name w:val="caption"/>
    <w:basedOn w:val="Normal"/>
    <w:next w:val="Corpodetexto"/>
    <w:uiPriority w:val="99"/>
    <w:semiHidden/>
    <w:unhideWhenUsed/>
    <w:qFormat/>
    <w:rsid w:val="005B3ABB"/>
    <w:pPr>
      <w:spacing w:before="240" w:after="240"/>
      <w:jc w:val="center"/>
    </w:pPr>
    <w:rPr>
      <w:rFonts w:ascii="Arial" w:hAnsi="Arial"/>
      <w:i/>
      <w:smallCaps/>
      <w:sz w:val="24"/>
    </w:rPr>
  </w:style>
  <w:style w:type="character" w:customStyle="1" w:styleId="PargrafodaListaChar">
    <w:name w:val="Parágrafo da Lista Char"/>
    <w:basedOn w:val="Fontepargpadro"/>
    <w:link w:val="PargrafodaLista"/>
    <w:uiPriority w:val="34"/>
    <w:locked/>
    <w:rsid w:val="005B3ABB"/>
  </w:style>
  <w:style w:type="paragraph" w:customStyle="1" w:styleId="PFCorpodeTexto">
    <w:name w:val="PF_Corpo_de_Texto"/>
    <w:basedOn w:val="Normal"/>
    <w:uiPriority w:val="99"/>
    <w:semiHidden/>
    <w:rsid w:val="005B3ABB"/>
    <w:pPr>
      <w:spacing w:after="240" w:line="360" w:lineRule="auto"/>
      <w:jc w:val="both"/>
    </w:pPr>
    <w:rPr>
      <w:rFonts w:ascii="Arial" w:hAnsi="Arial"/>
      <w:sz w:val="24"/>
    </w:rPr>
  </w:style>
  <w:style w:type="paragraph" w:customStyle="1" w:styleId="PFTextoListadeTabela">
    <w:name w:val="PF_Texto_Lista_de_Tabela"/>
    <w:basedOn w:val="Normal"/>
    <w:next w:val="PFCorpodeTexto"/>
    <w:autoRedefine/>
    <w:uiPriority w:val="99"/>
    <w:semiHidden/>
    <w:rsid w:val="005B3ABB"/>
    <w:pPr>
      <w:tabs>
        <w:tab w:val="left" w:leader="dot" w:pos="8222"/>
      </w:tabs>
      <w:spacing w:after="240" w:line="360" w:lineRule="auto"/>
      <w:ind w:left="1134" w:right="1134" w:hanging="1134"/>
      <w:jc w:val="both"/>
    </w:pPr>
    <w:rPr>
      <w:rFonts w:ascii="Arial" w:hAnsi="Arial"/>
      <w:sz w:val="24"/>
    </w:rPr>
  </w:style>
  <w:style w:type="paragraph" w:customStyle="1" w:styleId="PFTtuloListadeTabelas">
    <w:name w:val="PF_Título_Lista_de_Tabelas"/>
    <w:basedOn w:val="Normal"/>
    <w:next w:val="PFTextoListadeTabela"/>
    <w:autoRedefine/>
    <w:uiPriority w:val="99"/>
    <w:semiHidden/>
    <w:rsid w:val="005B3ABB"/>
    <w:pPr>
      <w:spacing w:after="840"/>
      <w:outlineLvl w:val="0"/>
    </w:pPr>
    <w:rPr>
      <w:rFonts w:ascii="Arial" w:hAnsi="Arial"/>
      <w:b/>
      <w:smallCaps/>
      <w:sz w:val="28"/>
    </w:rPr>
  </w:style>
  <w:style w:type="paragraph" w:customStyle="1" w:styleId="PFTtuloSumrio">
    <w:name w:val="PF_Título_Sumário"/>
    <w:basedOn w:val="Normal"/>
    <w:next w:val="PFCorpodeTexto"/>
    <w:autoRedefine/>
    <w:uiPriority w:val="99"/>
    <w:semiHidden/>
    <w:rsid w:val="005B3ABB"/>
    <w:pPr>
      <w:spacing w:after="840"/>
    </w:pPr>
    <w:rPr>
      <w:rFonts w:ascii="Arial" w:hAnsi="Arial"/>
      <w:b/>
      <w:smallCaps/>
      <w:sz w:val="28"/>
    </w:rPr>
  </w:style>
  <w:style w:type="paragraph" w:customStyle="1" w:styleId="PFTtulo1">
    <w:name w:val="PF_Título_1"/>
    <w:basedOn w:val="Normal"/>
    <w:next w:val="PFCorpodeTexto"/>
    <w:uiPriority w:val="99"/>
    <w:semiHidden/>
    <w:rsid w:val="005B3ABB"/>
    <w:pPr>
      <w:numPr>
        <w:numId w:val="43"/>
      </w:numPr>
      <w:spacing w:after="840" w:line="360" w:lineRule="auto"/>
      <w:outlineLvl w:val="0"/>
    </w:pPr>
    <w:rPr>
      <w:rFonts w:ascii="Arial" w:hAnsi="Arial"/>
      <w:b/>
      <w:smallCaps/>
      <w:sz w:val="28"/>
    </w:rPr>
  </w:style>
  <w:style w:type="paragraph" w:customStyle="1" w:styleId="PFTtulo2">
    <w:name w:val="PF_Título_2"/>
    <w:basedOn w:val="Normal"/>
    <w:next w:val="PFCorpodeTexto"/>
    <w:uiPriority w:val="99"/>
    <w:semiHidden/>
    <w:rsid w:val="005B3ABB"/>
    <w:pPr>
      <w:numPr>
        <w:ilvl w:val="1"/>
        <w:numId w:val="43"/>
      </w:numPr>
      <w:spacing w:before="240" w:after="480" w:line="360" w:lineRule="auto"/>
      <w:outlineLvl w:val="1"/>
    </w:pPr>
    <w:rPr>
      <w:rFonts w:ascii="Arial" w:hAnsi="Arial"/>
      <w:b/>
      <w:smallCaps/>
      <w:sz w:val="24"/>
    </w:rPr>
  </w:style>
  <w:style w:type="character" w:customStyle="1" w:styleId="PFTtulo3Char">
    <w:name w:val="PF_Título_3 Char"/>
    <w:basedOn w:val="Fontepargpadro"/>
    <w:link w:val="PFTtulo3"/>
    <w:semiHidden/>
    <w:locked/>
    <w:rsid w:val="005B3ABB"/>
    <w:rPr>
      <w:rFonts w:ascii="Arial" w:hAnsi="Arial" w:cs="Arial"/>
      <w:b/>
      <w:smallCaps/>
      <w:sz w:val="24"/>
    </w:rPr>
  </w:style>
  <w:style w:type="paragraph" w:customStyle="1" w:styleId="PFTtulo3">
    <w:name w:val="PF_Título_3"/>
    <w:basedOn w:val="Normal"/>
    <w:next w:val="PFCorpodeTexto"/>
    <w:link w:val="PFTtulo3Char"/>
    <w:semiHidden/>
    <w:rsid w:val="005B3ABB"/>
    <w:pPr>
      <w:numPr>
        <w:ilvl w:val="2"/>
        <w:numId w:val="43"/>
      </w:numPr>
      <w:tabs>
        <w:tab w:val="left" w:pos="851"/>
      </w:tabs>
      <w:spacing w:before="240" w:after="240" w:line="360" w:lineRule="auto"/>
      <w:outlineLvl w:val="2"/>
    </w:pPr>
    <w:rPr>
      <w:rFonts w:ascii="Arial" w:hAnsi="Arial" w:cs="Arial"/>
      <w:b/>
      <w:smallCaps/>
      <w:sz w:val="24"/>
    </w:rPr>
  </w:style>
  <w:style w:type="paragraph" w:customStyle="1" w:styleId="PFEstilo4">
    <w:name w:val="PF_Estilo_4"/>
    <w:basedOn w:val="PFTtulo3"/>
    <w:uiPriority w:val="99"/>
    <w:semiHidden/>
    <w:qFormat/>
    <w:rsid w:val="005B3ABB"/>
    <w:pPr>
      <w:numPr>
        <w:ilvl w:val="3"/>
      </w:numPr>
      <w:tabs>
        <w:tab w:val="clear" w:pos="1800"/>
        <w:tab w:val="num" w:pos="360"/>
      </w:tabs>
    </w:pPr>
  </w:style>
  <w:style w:type="character" w:styleId="MenoPendente">
    <w:name w:val="Unresolved Mention"/>
    <w:basedOn w:val="Fontepargpadro"/>
    <w:uiPriority w:val="99"/>
    <w:semiHidden/>
    <w:unhideWhenUsed/>
    <w:rsid w:val="00FB6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4599">
      <w:bodyDiv w:val="1"/>
      <w:marLeft w:val="0"/>
      <w:marRight w:val="0"/>
      <w:marTop w:val="0"/>
      <w:marBottom w:val="0"/>
      <w:divBdr>
        <w:top w:val="none" w:sz="0" w:space="0" w:color="auto"/>
        <w:left w:val="none" w:sz="0" w:space="0" w:color="auto"/>
        <w:bottom w:val="none" w:sz="0" w:space="0" w:color="auto"/>
        <w:right w:val="none" w:sz="0" w:space="0" w:color="auto"/>
      </w:divBdr>
      <w:divsChild>
        <w:div w:id="2046906864">
          <w:marLeft w:val="0"/>
          <w:marRight w:val="0"/>
          <w:marTop w:val="100"/>
          <w:marBottom w:val="100"/>
          <w:divBdr>
            <w:top w:val="none" w:sz="0" w:space="0" w:color="auto"/>
            <w:left w:val="none" w:sz="0" w:space="0" w:color="auto"/>
            <w:bottom w:val="none" w:sz="0" w:space="0" w:color="auto"/>
            <w:right w:val="none" w:sz="0" w:space="0" w:color="auto"/>
          </w:divBdr>
          <w:divsChild>
            <w:div w:id="125046188">
              <w:marLeft w:val="84"/>
              <w:marRight w:val="0"/>
              <w:marTop w:val="0"/>
              <w:marBottom w:val="0"/>
              <w:divBdr>
                <w:top w:val="none" w:sz="0" w:space="0" w:color="auto"/>
                <w:left w:val="none" w:sz="0" w:space="0" w:color="auto"/>
                <w:bottom w:val="none" w:sz="0" w:space="0" w:color="auto"/>
                <w:right w:val="none" w:sz="0" w:space="0" w:color="auto"/>
              </w:divBdr>
              <w:divsChild>
                <w:div w:id="2080202862">
                  <w:marLeft w:val="0"/>
                  <w:marRight w:val="84"/>
                  <w:marTop w:val="0"/>
                  <w:marBottom w:val="0"/>
                  <w:divBdr>
                    <w:top w:val="none" w:sz="0" w:space="0" w:color="auto"/>
                    <w:left w:val="none" w:sz="0" w:space="0" w:color="auto"/>
                    <w:bottom w:val="none" w:sz="0" w:space="0" w:color="auto"/>
                    <w:right w:val="none" w:sz="0" w:space="0" w:color="auto"/>
                  </w:divBdr>
                  <w:divsChild>
                    <w:div w:id="1247807502">
                      <w:marLeft w:val="120"/>
                      <w:marRight w:val="120"/>
                      <w:marTop w:val="240"/>
                      <w:marBottom w:val="0"/>
                      <w:divBdr>
                        <w:top w:val="none" w:sz="0" w:space="0" w:color="auto"/>
                        <w:left w:val="none" w:sz="0" w:space="0" w:color="auto"/>
                        <w:bottom w:val="none" w:sz="0" w:space="0" w:color="auto"/>
                        <w:right w:val="none" w:sz="0" w:space="0" w:color="auto"/>
                      </w:divBdr>
                      <w:divsChild>
                        <w:div w:id="56559118">
                          <w:marLeft w:val="0"/>
                          <w:marRight w:val="0"/>
                          <w:marTop w:val="0"/>
                          <w:marBottom w:val="0"/>
                          <w:divBdr>
                            <w:top w:val="none" w:sz="0" w:space="0" w:color="auto"/>
                            <w:left w:val="none" w:sz="0" w:space="0" w:color="auto"/>
                            <w:bottom w:val="none" w:sz="0" w:space="0" w:color="auto"/>
                            <w:right w:val="none" w:sz="0" w:space="0" w:color="auto"/>
                          </w:divBdr>
                          <w:divsChild>
                            <w:div w:id="200292339">
                              <w:marLeft w:val="0"/>
                              <w:marRight w:val="0"/>
                              <w:marTop w:val="0"/>
                              <w:marBottom w:val="0"/>
                              <w:divBdr>
                                <w:top w:val="none" w:sz="0" w:space="0" w:color="auto"/>
                                <w:left w:val="none" w:sz="0" w:space="0" w:color="auto"/>
                                <w:bottom w:val="none" w:sz="0" w:space="0" w:color="auto"/>
                                <w:right w:val="none" w:sz="0" w:space="0" w:color="auto"/>
                              </w:divBdr>
                              <w:divsChild>
                                <w:div w:id="729035997">
                                  <w:marLeft w:val="0"/>
                                  <w:marRight w:val="0"/>
                                  <w:marTop w:val="0"/>
                                  <w:marBottom w:val="0"/>
                                  <w:divBdr>
                                    <w:top w:val="none" w:sz="0" w:space="0" w:color="auto"/>
                                    <w:left w:val="none" w:sz="0" w:space="0" w:color="auto"/>
                                    <w:bottom w:val="none" w:sz="0" w:space="0" w:color="auto"/>
                                    <w:right w:val="none" w:sz="0" w:space="0" w:color="auto"/>
                                  </w:divBdr>
                                  <w:divsChild>
                                    <w:div w:id="20710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39493">
      <w:bodyDiv w:val="1"/>
      <w:marLeft w:val="0"/>
      <w:marRight w:val="0"/>
      <w:marTop w:val="0"/>
      <w:marBottom w:val="0"/>
      <w:divBdr>
        <w:top w:val="none" w:sz="0" w:space="0" w:color="auto"/>
        <w:left w:val="none" w:sz="0" w:space="0" w:color="auto"/>
        <w:bottom w:val="none" w:sz="0" w:space="0" w:color="auto"/>
        <w:right w:val="none" w:sz="0" w:space="0" w:color="auto"/>
      </w:divBdr>
    </w:div>
    <w:div w:id="171770563">
      <w:bodyDiv w:val="1"/>
      <w:marLeft w:val="0"/>
      <w:marRight w:val="0"/>
      <w:marTop w:val="0"/>
      <w:marBottom w:val="0"/>
      <w:divBdr>
        <w:top w:val="none" w:sz="0" w:space="0" w:color="auto"/>
        <w:left w:val="none" w:sz="0" w:space="0" w:color="auto"/>
        <w:bottom w:val="none" w:sz="0" w:space="0" w:color="auto"/>
        <w:right w:val="none" w:sz="0" w:space="0" w:color="auto"/>
      </w:divBdr>
    </w:div>
    <w:div w:id="202641551">
      <w:bodyDiv w:val="1"/>
      <w:marLeft w:val="0"/>
      <w:marRight w:val="0"/>
      <w:marTop w:val="0"/>
      <w:marBottom w:val="0"/>
      <w:divBdr>
        <w:top w:val="none" w:sz="0" w:space="0" w:color="auto"/>
        <w:left w:val="none" w:sz="0" w:space="0" w:color="auto"/>
        <w:bottom w:val="none" w:sz="0" w:space="0" w:color="auto"/>
        <w:right w:val="none" w:sz="0" w:space="0" w:color="auto"/>
      </w:divBdr>
    </w:div>
    <w:div w:id="347873234">
      <w:bodyDiv w:val="1"/>
      <w:marLeft w:val="0"/>
      <w:marRight w:val="0"/>
      <w:marTop w:val="0"/>
      <w:marBottom w:val="0"/>
      <w:divBdr>
        <w:top w:val="none" w:sz="0" w:space="0" w:color="auto"/>
        <w:left w:val="none" w:sz="0" w:space="0" w:color="auto"/>
        <w:bottom w:val="none" w:sz="0" w:space="0" w:color="auto"/>
        <w:right w:val="none" w:sz="0" w:space="0" w:color="auto"/>
      </w:divBdr>
    </w:div>
    <w:div w:id="386957080">
      <w:bodyDiv w:val="1"/>
      <w:marLeft w:val="0"/>
      <w:marRight w:val="0"/>
      <w:marTop w:val="0"/>
      <w:marBottom w:val="0"/>
      <w:divBdr>
        <w:top w:val="none" w:sz="0" w:space="0" w:color="auto"/>
        <w:left w:val="none" w:sz="0" w:space="0" w:color="auto"/>
        <w:bottom w:val="none" w:sz="0" w:space="0" w:color="auto"/>
        <w:right w:val="none" w:sz="0" w:space="0" w:color="auto"/>
      </w:divBdr>
    </w:div>
    <w:div w:id="455834328">
      <w:bodyDiv w:val="1"/>
      <w:marLeft w:val="0"/>
      <w:marRight w:val="0"/>
      <w:marTop w:val="0"/>
      <w:marBottom w:val="0"/>
      <w:divBdr>
        <w:top w:val="none" w:sz="0" w:space="0" w:color="auto"/>
        <w:left w:val="none" w:sz="0" w:space="0" w:color="auto"/>
        <w:bottom w:val="none" w:sz="0" w:space="0" w:color="auto"/>
        <w:right w:val="none" w:sz="0" w:space="0" w:color="auto"/>
      </w:divBdr>
    </w:div>
    <w:div w:id="536623742">
      <w:bodyDiv w:val="1"/>
      <w:marLeft w:val="0"/>
      <w:marRight w:val="0"/>
      <w:marTop w:val="0"/>
      <w:marBottom w:val="0"/>
      <w:divBdr>
        <w:top w:val="none" w:sz="0" w:space="0" w:color="auto"/>
        <w:left w:val="none" w:sz="0" w:space="0" w:color="auto"/>
        <w:bottom w:val="none" w:sz="0" w:space="0" w:color="auto"/>
        <w:right w:val="none" w:sz="0" w:space="0" w:color="auto"/>
      </w:divBdr>
    </w:div>
    <w:div w:id="590309380">
      <w:bodyDiv w:val="1"/>
      <w:marLeft w:val="0"/>
      <w:marRight w:val="0"/>
      <w:marTop w:val="0"/>
      <w:marBottom w:val="0"/>
      <w:divBdr>
        <w:top w:val="none" w:sz="0" w:space="0" w:color="auto"/>
        <w:left w:val="none" w:sz="0" w:space="0" w:color="auto"/>
        <w:bottom w:val="none" w:sz="0" w:space="0" w:color="auto"/>
        <w:right w:val="none" w:sz="0" w:space="0" w:color="auto"/>
      </w:divBdr>
    </w:div>
    <w:div w:id="667750110">
      <w:bodyDiv w:val="1"/>
      <w:marLeft w:val="0"/>
      <w:marRight w:val="0"/>
      <w:marTop w:val="0"/>
      <w:marBottom w:val="0"/>
      <w:divBdr>
        <w:top w:val="none" w:sz="0" w:space="0" w:color="auto"/>
        <w:left w:val="none" w:sz="0" w:space="0" w:color="auto"/>
        <w:bottom w:val="none" w:sz="0" w:space="0" w:color="auto"/>
        <w:right w:val="none" w:sz="0" w:space="0" w:color="auto"/>
      </w:divBdr>
    </w:div>
    <w:div w:id="854881484">
      <w:bodyDiv w:val="1"/>
      <w:marLeft w:val="0"/>
      <w:marRight w:val="0"/>
      <w:marTop w:val="0"/>
      <w:marBottom w:val="0"/>
      <w:divBdr>
        <w:top w:val="none" w:sz="0" w:space="0" w:color="auto"/>
        <w:left w:val="none" w:sz="0" w:space="0" w:color="auto"/>
        <w:bottom w:val="none" w:sz="0" w:space="0" w:color="auto"/>
        <w:right w:val="none" w:sz="0" w:space="0" w:color="auto"/>
      </w:divBdr>
    </w:div>
    <w:div w:id="1234854265">
      <w:bodyDiv w:val="1"/>
      <w:marLeft w:val="0"/>
      <w:marRight w:val="0"/>
      <w:marTop w:val="0"/>
      <w:marBottom w:val="0"/>
      <w:divBdr>
        <w:top w:val="none" w:sz="0" w:space="0" w:color="auto"/>
        <w:left w:val="none" w:sz="0" w:space="0" w:color="auto"/>
        <w:bottom w:val="none" w:sz="0" w:space="0" w:color="auto"/>
        <w:right w:val="none" w:sz="0" w:space="0" w:color="auto"/>
      </w:divBdr>
    </w:div>
    <w:div w:id="1484392141">
      <w:bodyDiv w:val="1"/>
      <w:marLeft w:val="0"/>
      <w:marRight w:val="0"/>
      <w:marTop w:val="0"/>
      <w:marBottom w:val="0"/>
      <w:divBdr>
        <w:top w:val="none" w:sz="0" w:space="0" w:color="auto"/>
        <w:left w:val="none" w:sz="0" w:space="0" w:color="auto"/>
        <w:bottom w:val="none" w:sz="0" w:space="0" w:color="auto"/>
        <w:right w:val="none" w:sz="0" w:space="0" w:color="auto"/>
      </w:divBdr>
    </w:div>
    <w:div w:id="1506363713">
      <w:bodyDiv w:val="1"/>
      <w:marLeft w:val="0"/>
      <w:marRight w:val="0"/>
      <w:marTop w:val="0"/>
      <w:marBottom w:val="0"/>
      <w:divBdr>
        <w:top w:val="none" w:sz="0" w:space="0" w:color="auto"/>
        <w:left w:val="none" w:sz="0" w:space="0" w:color="auto"/>
        <w:bottom w:val="none" w:sz="0" w:space="0" w:color="auto"/>
        <w:right w:val="none" w:sz="0" w:space="0" w:color="auto"/>
      </w:divBdr>
    </w:div>
    <w:div w:id="1512648050">
      <w:bodyDiv w:val="1"/>
      <w:marLeft w:val="0"/>
      <w:marRight w:val="0"/>
      <w:marTop w:val="0"/>
      <w:marBottom w:val="0"/>
      <w:divBdr>
        <w:top w:val="none" w:sz="0" w:space="0" w:color="auto"/>
        <w:left w:val="none" w:sz="0" w:space="0" w:color="auto"/>
        <w:bottom w:val="none" w:sz="0" w:space="0" w:color="auto"/>
        <w:right w:val="none" w:sz="0" w:space="0" w:color="auto"/>
      </w:divBdr>
      <w:divsChild>
        <w:div w:id="218828650">
          <w:marLeft w:val="0"/>
          <w:marRight w:val="0"/>
          <w:marTop w:val="0"/>
          <w:marBottom w:val="0"/>
          <w:divBdr>
            <w:top w:val="none" w:sz="0" w:space="0" w:color="auto"/>
            <w:left w:val="none" w:sz="0" w:space="0" w:color="auto"/>
            <w:bottom w:val="none" w:sz="0" w:space="0" w:color="auto"/>
            <w:right w:val="none" w:sz="0" w:space="0" w:color="auto"/>
          </w:divBdr>
          <w:divsChild>
            <w:div w:id="12464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4275">
      <w:bodyDiv w:val="1"/>
      <w:marLeft w:val="0"/>
      <w:marRight w:val="0"/>
      <w:marTop w:val="0"/>
      <w:marBottom w:val="0"/>
      <w:divBdr>
        <w:top w:val="none" w:sz="0" w:space="0" w:color="auto"/>
        <w:left w:val="none" w:sz="0" w:space="0" w:color="auto"/>
        <w:bottom w:val="none" w:sz="0" w:space="0" w:color="auto"/>
        <w:right w:val="none" w:sz="0" w:space="0" w:color="auto"/>
      </w:divBdr>
    </w:div>
    <w:div w:id="1520847221">
      <w:bodyDiv w:val="1"/>
      <w:marLeft w:val="0"/>
      <w:marRight w:val="0"/>
      <w:marTop w:val="0"/>
      <w:marBottom w:val="0"/>
      <w:divBdr>
        <w:top w:val="none" w:sz="0" w:space="0" w:color="auto"/>
        <w:left w:val="none" w:sz="0" w:space="0" w:color="auto"/>
        <w:bottom w:val="none" w:sz="0" w:space="0" w:color="auto"/>
        <w:right w:val="none" w:sz="0" w:space="0" w:color="auto"/>
      </w:divBdr>
    </w:div>
    <w:div w:id="1872909953">
      <w:bodyDiv w:val="1"/>
      <w:marLeft w:val="0"/>
      <w:marRight w:val="0"/>
      <w:marTop w:val="0"/>
      <w:marBottom w:val="0"/>
      <w:divBdr>
        <w:top w:val="none" w:sz="0" w:space="0" w:color="auto"/>
        <w:left w:val="none" w:sz="0" w:space="0" w:color="auto"/>
        <w:bottom w:val="none" w:sz="0" w:space="0" w:color="auto"/>
        <w:right w:val="none" w:sz="0" w:space="0" w:color="auto"/>
      </w:divBdr>
    </w:div>
    <w:div w:id="1897931089">
      <w:bodyDiv w:val="1"/>
      <w:marLeft w:val="0"/>
      <w:marRight w:val="0"/>
      <w:marTop w:val="0"/>
      <w:marBottom w:val="0"/>
      <w:divBdr>
        <w:top w:val="none" w:sz="0" w:space="0" w:color="auto"/>
        <w:left w:val="none" w:sz="0" w:space="0" w:color="auto"/>
        <w:bottom w:val="none" w:sz="0" w:space="0" w:color="auto"/>
        <w:right w:val="none" w:sz="0" w:space="0" w:color="auto"/>
      </w:divBdr>
    </w:div>
    <w:div w:id="1930968084">
      <w:bodyDiv w:val="1"/>
      <w:marLeft w:val="0"/>
      <w:marRight w:val="0"/>
      <w:marTop w:val="0"/>
      <w:marBottom w:val="0"/>
      <w:divBdr>
        <w:top w:val="none" w:sz="0" w:space="0" w:color="auto"/>
        <w:left w:val="none" w:sz="0" w:space="0" w:color="auto"/>
        <w:bottom w:val="none" w:sz="0" w:space="0" w:color="auto"/>
        <w:right w:val="none" w:sz="0" w:space="0" w:color="auto"/>
      </w:divBdr>
    </w:div>
    <w:div w:id="2047174068">
      <w:bodyDiv w:val="1"/>
      <w:marLeft w:val="0"/>
      <w:marRight w:val="0"/>
      <w:marTop w:val="0"/>
      <w:marBottom w:val="0"/>
      <w:divBdr>
        <w:top w:val="none" w:sz="0" w:space="0" w:color="auto"/>
        <w:left w:val="none" w:sz="0" w:space="0" w:color="auto"/>
        <w:bottom w:val="none" w:sz="0" w:space="0" w:color="auto"/>
        <w:right w:val="none" w:sz="0" w:space="0" w:color="auto"/>
      </w:divBdr>
    </w:div>
    <w:div w:id="2062902467">
      <w:bodyDiv w:val="1"/>
      <w:marLeft w:val="0"/>
      <w:marRight w:val="0"/>
      <w:marTop w:val="0"/>
      <w:marBottom w:val="0"/>
      <w:divBdr>
        <w:top w:val="none" w:sz="0" w:space="0" w:color="auto"/>
        <w:left w:val="none" w:sz="0" w:space="0" w:color="auto"/>
        <w:bottom w:val="none" w:sz="0" w:space="0" w:color="auto"/>
        <w:right w:val="none" w:sz="0" w:space="0" w:color="auto"/>
      </w:divBdr>
    </w:div>
    <w:div w:id="210969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jpeg"/><Relationship Id="rId23" Type="http://schemas.microsoft.com/office/2007/relationships/hdphoto" Target="media/hdphoto1.wdp"/><Relationship Id="rId10" Type="http://schemas.openxmlformats.org/officeDocument/2006/relationships/diagramQuickStyle" Target="diagrams/quickStyle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46229F-20A4-4873-80D1-B7FF415A5A35}" type="doc">
      <dgm:prSet loTypeId="urn:microsoft.com/office/officeart/2009/3/layout/HorizontalOrganizationChart" loCatId="hierarchy" qsTypeId="urn:microsoft.com/office/officeart/2005/8/quickstyle/3d2" qsCatId="3D" csTypeId="urn:microsoft.com/office/officeart/2005/8/colors/accent1_2" csCatId="accent1" phldr="1"/>
      <dgm:spPr/>
      <dgm:t>
        <a:bodyPr/>
        <a:lstStyle/>
        <a:p>
          <a:endParaRPr lang="pt-BR"/>
        </a:p>
      </dgm:t>
    </dgm:pt>
    <dgm:pt modelId="{F22AC5DB-F1FD-4DF3-B3DB-88A3AC199BB1}">
      <dgm:prSet phldrT="[Texto]"/>
      <dgm:spPr/>
      <dgm:t>
        <a:bodyPr/>
        <a:lstStyle/>
        <a:p>
          <a:r>
            <a:rPr lang="pt-BR"/>
            <a:t>Cordenador de Projetos</a:t>
          </a:r>
        </a:p>
      </dgm:t>
    </dgm:pt>
    <dgm:pt modelId="{87AA3199-41FD-424C-8AE2-D819C4416647}" type="parTrans" cxnId="{38B72769-978F-49C4-9941-04FCF0DFF8D6}">
      <dgm:prSet/>
      <dgm:spPr/>
      <dgm:t>
        <a:bodyPr/>
        <a:lstStyle/>
        <a:p>
          <a:endParaRPr lang="pt-BR"/>
        </a:p>
      </dgm:t>
    </dgm:pt>
    <dgm:pt modelId="{82286073-ACB8-4D3A-BBB7-0EC4D6E5D06A}" type="sibTrans" cxnId="{38B72769-978F-49C4-9941-04FCF0DFF8D6}">
      <dgm:prSet/>
      <dgm:spPr/>
      <dgm:t>
        <a:bodyPr/>
        <a:lstStyle/>
        <a:p>
          <a:endParaRPr lang="pt-BR"/>
        </a:p>
      </dgm:t>
    </dgm:pt>
    <dgm:pt modelId="{C5115960-BC06-4688-861A-270C8C1FF7AD}" type="asst">
      <dgm:prSet phldrT="[Texto]"/>
      <dgm:spPr/>
      <dgm:t>
        <a:bodyPr/>
        <a:lstStyle/>
        <a:p>
          <a:r>
            <a:rPr lang="pt-BR"/>
            <a:t>Lucas</a:t>
          </a:r>
        </a:p>
      </dgm:t>
    </dgm:pt>
    <dgm:pt modelId="{F5A9E4CA-8993-44B5-9CFE-8382DDEF990F}" type="parTrans" cxnId="{283BEFEF-9CB0-4CA7-8268-AFB22692CEB8}">
      <dgm:prSet/>
      <dgm:spPr/>
      <dgm:t>
        <a:bodyPr/>
        <a:lstStyle/>
        <a:p>
          <a:endParaRPr lang="pt-BR"/>
        </a:p>
      </dgm:t>
    </dgm:pt>
    <dgm:pt modelId="{1D40E592-DB25-4B28-9FEA-98E7E85DC7D4}" type="sibTrans" cxnId="{283BEFEF-9CB0-4CA7-8268-AFB22692CEB8}">
      <dgm:prSet/>
      <dgm:spPr/>
      <dgm:t>
        <a:bodyPr/>
        <a:lstStyle/>
        <a:p>
          <a:endParaRPr lang="pt-BR"/>
        </a:p>
      </dgm:t>
    </dgm:pt>
    <dgm:pt modelId="{0AC93184-8AE9-4851-A450-54E531F73A16}">
      <dgm:prSet phldrT="[Texto]"/>
      <dgm:spPr/>
      <dgm:t>
        <a:bodyPr/>
        <a:lstStyle/>
        <a:p>
          <a:r>
            <a:rPr lang="pt-BR"/>
            <a:t>designer</a:t>
          </a:r>
        </a:p>
      </dgm:t>
    </dgm:pt>
    <dgm:pt modelId="{2075DD9D-6E15-4718-B13C-7BC70A1486BF}" type="parTrans" cxnId="{242D8883-F0CC-4899-A3CC-59DE8FCC47E0}">
      <dgm:prSet/>
      <dgm:spPr/>
      <dgm:t>
        <a:bodyPr/>
        <a:lstStyle/>
        <a:p>
          <a:endParaRPr lang="pt-BR"/>
        </a:p>
      </dgm:t>
    </dgm:pt>
    <dgm:pt modelId="{4A98F0A7-3BCE-4726-9733-77C223B6EC15}" type="sibTrans" cxnId="{242D8883-F0CC-4899-A3CC-59DE8FCC47E0}">
      <dgm:prSet/>
      <dgm:spPr/>
      <dgm:t>
        <a:bodyPr/>
        <a:lstStyle/>
        <a:p>
          <a:endParaRPr lang="pt-BR"/>
        </a:p>
      </dgm:t>
    </dgm:pt>
    <dgm:pt modelId="{8D4BDB43-8B8F-4F04-BC2B-3D313C8C1505}">
      <dgm:prSet phldrT="[Texto]"/>
      <dgm:spPr/>
      <dgm:t>
        <a:bodyPr/>
        <a:lstStyle/>
        <a:p>
          <a:r>
            <a:rPr lang="pt-BR"/>
            <a:t>Arquiteto de Software</a:t>
          </a:r>
        </a:p>
      </dgm:t>
    </dgm:pt>
    <dgm:pt modelId="{B8061DC6-EA0D-4333-8F72-855FEE0CB48E}" type="parTrans" cxnId="{5880BC92-567F-4918-BCF8-FA604EF3DF32}">
      <dgm:prSet/>
      <dgm:spPr/>
      <dgm:t>
        <a:bodyPr/>
        <a:lstStyle/>
        <a:p>
          <a:endParaRPr lang="pt-BR"/>
        </a:p>
      </dgm:t>
    </dgm:pt>
    <dgm:pt modelId="{E65602FC-58C2-4EA8-82EC-E475557092C6}" type="sibTrans" cxnId="{5880BC92-567F-4918-BCF8-FA604EF3DF32}">
      <dgm:prSet/>
      <dgm:spPr/>
      <dgm:t>
        <a:bodyPr/>
        <a:lstStyle/>
        <a:p>
          <a:endParaRPr lang="pt-BR"/>
        </a:p>
      </dgm:t>
    </dgm:pt>
    <dgm:pt modelId="{47F82819-698B-475E-926A-3114BA5A25B8}">
      <dgm:prSet phldrT="[Texto]"/>
      <dgm:spPr/>
      <dgm:t>
        <a:bodyPr/>
        <a:lstStyle/>
        <a:p>
          <a:r>
            <a:rPr lang="pt-BR"/>
            <a:t>Desenvolvedor/Programador </a:t>
          </a:r>
        </a:p>
      </dgm:t>
    </dgm:pt>
    <dgm:pt modelId="{A28B2C07-E484-4A41-9B57-40E33E49F967}" type="parTrans" cxnId="{4A4E87C3-D630-4B19-A89F-5CCB146EE0C2}">
      <dgm:prSet/>
      <dgm:spPr/>
      <dgm:t>
        <a:bodyPr/>
        <a:lstStyle/>
        <a:p>
          <a:endParaRPr lang="pt-BR"/>
        </a:p>
      </dgm:t>
    </dgm:pt>
    <dgm:pt modelId="{7588A221-0D6F-4829-85AC-E948E920C338}" type="sibTrans" cxnId="{4A4E87C3-D630-4B19-A89F-5CCB146EE0C2}">
      <dgm:prSet/>
      <dgm:spPr/>
      <dgm:t>
        <a:bodyPr/>
        <a:lstStyle/>
        <a:p>
          <a:endParaRPr lang="pt-BR"/>
        </a:p>
      </dgm:t>
    </dgm:pt>
    <dgm:pt modelId="{AAE71AD5-E38C-4569-8C62-A45D7AF1F9C0}">
      <dgm:prSet/>
      <dgm:spPr/>
      <dgm:t>
        <a:bodyPr/>
        <a:lstStyle/>
        <a:p>
          <a:r>
            <a:rPr lang="pt-BR"/>
            <a:t>Bryan</a:t>
          </a:r>
        </a:p>
      </dgm:t>
    </dgm:pt>
    <dgm:pt modelId="{6B3B31E4-853F-4FA4-8B65-9384128A541D}" type="parTrans" cxnId="{6D0DA201-5148-4A10-91C4-AF2778EE3C49}">
      <dgm:prSet/>
      <dgm:spPr/>
      <dgm:t>
        <a:bodyPr/>
        <a:lstStyle/>
        <a:p>
          <a:endParaRPr lang="pt-BR"/>
        </a:p>
      </dgm:t>
    </dgm:pt>
    <dgm:pt modelId="{9AA7CEED-8A2C-474F-B5F3-38813423E73B}" type="sibTrans" cxnId="{6D0DA201-5148-4A10-91C4-AF2778EE3C49}">
      <dgm:prSet/>
      <dgm:spPr/>
      <dgm:t>
        <a:bodyPr/>
        <a:lstStyle/>
        <a:p>
          <a:endParaRPr lang="pt-BR"/>
        </a:p>
      </dgm:t>
    </dgm:pt>
    <dgm:pt modelId="{A167B32D-47EB-4FD1-883F-D0420CFFD0F1}">
      <dgm:prSet/>
      <dgm:spPr/>
      <dgm:t>
        <a:bodyPr/>
        <a:lstStyle/>
        <a:p>
          <a:r>
            <a:rPr lang="pt-BR"/>
            <a:t>Alexandro</a:t>
          </a:r>
        </a:p>
      </dgm:t>
    </dgm:pt>
    <dgm:pt modelId="{E493B401-C456-4448-BC2F-0682A18AD11E}" type="parTrans" cxnId="{730EA68C-B42E-4E5C-BD01-1AC511D32F44}">
      <dgm:prSet/>
      <dgm:spPr/>
      <dgm:t>
        <a:bodyPr/>
        <a:lstStyle/>
        <a:p>
          <a:endParaRPr lang="pt-BR"/>
        </a:p>
      </dgm:t>
    </dgm:pt>
    <dgm:pt modelId="{F94E9676-CC85-4635-BA81-8A678D5D434C}" type="sibTrans" cxnId="{730EA68C-B42E-4E5C-BD01-1AC511D32F44}">
      <dgm:prSet/>
      <dgm:spPr/>
      <dgm:t>
        <a:bodyPr/>
        <a:lstStyle/>
        <a:p>
          <a:endParaRPr lang="pt-BR"/>
        </a:p>
      </dgm:t>
    </dgm:pt>
    <dgm:pt modelId="{C045D1E4-3A47-41D9-B995-284C61741149}">
      <dgm:prSet/>
      <dgm:spPr/>
      <dgm:t>
        <a:bodyPr/>
        <a:lstStyle/>
        <a:p>
          <a:r>
            <a:rPr lang="pt-BR"/>
            <a:t>Gustavo</a:t>
          </a:r>
        </a:p>
      </dgm:t>
    </dgm:pt>
    <dgm:pt modelId="{46268755-C74A-41B5-A128-FB69FF290B4B}" type="parTrans" cxnId="{C897EB3A-B8E6-40E3-94B6-99602BDD8E07}">
      <dgm:prSet/>
      <dgm:spPr/>
      <dgm:t>
        <a:bodyPr/>
        <a:lstStyle/>
        <a:p>
          <a:endParaRPr lang="pt-BR"/>
        </a:p>
      </dgm:t>
    </dgm:pt>
    <dgm:pt modelId="{67858019-1379-4BF4-99D9-09BE7C5D4D00}" type="sibTrans" cxnId="{C897EB3A-B8E6-40E3-94B6-99602BDD8E07}">
      <dgm:prSet/>
      <dgm:spPr/>
      <dgm:t>
        <a:bodyPr/>
        <a:lstStyle/>
        <a:p>
          <a:endParaRPr lang="pt-BR"/>
        </a:p>
      </dgm:t>
    </dgm:pt>
    <dgm:pt modelId="{710E445A-2248-49B5-B8B1-F61B0F9368AF}">
      <dgm:prSet/>
      <dgm:spPr/>
      <dgm:t>
        <a:bodyPr/>
        <a:lstStyle/>
        <a:p>
          <a:r>
            <a:rPr lang="pt-BR"/>
            <a:t>Vinicius Ryan</a:t>
          </a:r>
        </a:p>
      </dgm:t>
    </dgm:pt>
    <dgm:pt modelId="{214C1BE6-2329-420A-9CC3-68598CE7ADDE}" type="parTrans" cxnId="{7686AA94-7652-49D2-9125-FDA1E1D0E316}">
      <dgm:prSet/>
      <dgm:spPr/>
      <dgm:t>
        <a:bodyPr/>
        <a:lstStyle/>
        <a:p>
          <a:endParaRPr lang="pt-BR"/>
        </a:p>
      </dgm:t>
    </dgm:pt>
    <dgm:pt modelId="{EC0A6D09-B0D6-424E-83F9-0C8B9929EF52}" type="sibTrans" cxnId="{7686AA94-7652-49D2-9125-FDA1E1D0E316}">
      <dgm:prSet/>
      <dgm:spPr/>
      <dgm:t>
        <a:bodyPr/>
        <a:lstStyle/>
        <a:p>
          <a:endParaRPr lang="pt-BR"/>
        </a:p>
      </dgm:t>
    </dgm:pt>
    <dgm:pt modelId="{9985CC43-5FF7-4F1C-B6B5-FB86B11DD8EE}">
      <dgm:prSet/>
      <dgm:spPr/>
      <dgm:t>
        <a:bodyPr/>
        <a:lstStyle/>
        <a:p>
          <a:r>
            <a:rPr lang="pt-BR"/>
            <a:t>Vanessa </a:t>
          </a:r>
        </a:p>
      </dgm:t>
    </dgm:pt>
    <dgm:pt modelId="{33552B2E-2A1F-4C8C-AF0E-35BAE60CD596}" type="parTrans" cxnId="{8AEE395C-977F-4B81-9EFD-6ABA7BFBB22A}">
      <dgm:prSet/>
      <dgm:spPr/>
      <dgm:t>
        <a:bodyPr/>
        <a:lstStyle/>
        <a:p>
          <a:endParaRPr lang="pt-BR"/>
        </a:p>
      </dgm:t>
    </dgm:pt>
    <dgm:pt modelId="{8F9AA087-5081-4AC1-9FE1-A878F4D7E37F}" type="sibTrans" cxnId="{8AEE395C-977F-4B81-9EFD-6ABA7BFBB22A}">
      <dgm:prSet/>
      <dgm:spPr/>
      <dgm:t>
        <a:bodyPr/>
        <a:lstStyle/>
        <a:p>
          <a:endParaRPr lang="pt-BR"/>
        </a:p>
      </dgm:t>
    </dgm:pt>
    <dgm:pt modelId="{3649A5D9-E146-4A4A-AF26-CA1074A405D8}">
      <dgm:prSet/>
      <dgm:spPr/>
      <dgm:t>
        <a:bodyPr/>
        <a:lstStyle/>
        <a:p>
          <a:r>
            <a:rPr lang="pt-BR"/>
            <a:t>Matheus </a:t>
          </a:r>
        </a:p>
      </dgm:t>
    </dgm:pt>
    <dgm:pt modelId="{C453B20D-D2C7-4FA6-9E3C-A824DB0A30F3}" type="parTrans" cxnId="{1B76FA26-691C-41D5-A2BC-B9064DF864C2}">
      <dgm:prSet/>
      <dgm:spPr/>
      <dgm:t>
        <a:bodyPr/>
        <a:lstStyle/>
        <a:p>
          <a:endParaRPr lang="pt-BR"/>
        </a:p>
      </dgm:t>
    </dgm:pt>
    <dgm:pt modelId="{E92A6CDF-0DF4-4FA4-95A5-A14BE34B5FDC}" type="sibTrans" cxnId="{1B76FA26-691C-41D5-A2BC-B9064DF864C2}">
      <dgm:prSet/>
      <dgm:spPr/>
      <dgm:t>
        <a:bodyPr/>
        <a:lstStyle/>
        <a:p>
          <a:endParaRPr lang="pt-BR"/>
        </a:p>
      </dgm:t>
    </dgm:pt>
    <dgm:pt modelId="{85FC277C-6B12-4310-9607-6BBEFA738B4E}">
      <dgm:prSet/>
      <dgm:spPr/>
      <dgm:t>
        <a:bodyPr/>
        <a:lstStyle/>
        <a:p>
          <a:r>
            <a:rPr lang="pt-BR"/>
            <a:t>Analista de banco de Dados</a:t>
          </a:r>
        </a:p>
      </dgm:t>
    </dgm:pt>
    <dgm:pt modelId="{F0E1C9E2-93B7-444C-AC16-DE0283412BBC}" type="parTrans" cxnId="{5DF3398C-F2BD-4519-B006-68196672450E}">
      <dgm:prSet/>
      <dgm:spPr/>
      <dgm:t>
        <a:bodyPr/>
        <a:lstStyle/>
        <a:p>
          <a:endParaRPr lang="pt-BR"/>
        </a:p>
      </dgm:t>
    </dgm:pt>
    <dgm:pt modelId="{DD75B308-E33F-4000-B36D-D70ACCF1F95E}" type="sibTrans" cxnId="{5DF3398C-F2BD-4519-B006-68196672450E}">
      <dgm:prSet/>
      <dgm:spPr/>
      <dgm:t>
        <a:bodyPr/>
        <a:lstStyle/>
        <a:p>
          <a:endParaRPr lang="pt-BR"/>
        </a:p>
      </dgm:t>
    </dgm:pt>
    <dgm:pt modelId="{FA220218-7EFE-44CD-9828-86B94557DDD1}">
      <dgm:prSet/>
      <dgm:spPr/>
      <dgm:t>
        <a:bodyPr/>
        <a:lstStyle/>
        <a:p>
          <a:r>
            <a:rPr lang="pt-BR"/>
            <a:t>Anderson Henrique</a:t>
          </a:r>
        </a:p>
      </dgm:t>
    </dgm:pt>
    <dgm:pt modelId="{D70E65E8-9EEC-4E5B-9D75-2D5F13462485}" type="parTrans" cxnId="{60D7FB2B-B030-4F55-910B-D7310CE1A2B7}">
      <dgm:prSet/>
      <dgm:spPr/>
      <dgm:t>
        <a:bodyPr/>
        <a:lstStyle/>
        <a:p>
          <a:endParaRPr lang="pt-BR"/>
        </a:p>
      </dgm:t>
    </dgm:pt>
    <dgm:pt modelId="{A1DA3622-BCE8-4D5B-8A86-3A9C83798647}" type="sibTrans" cxnId="{60D7FB2B-B030-4F55-910B-D7310CE1A2B7}">
      <dgm:prSet/>
      <dgm:spPr/>
      <dgm:t>
        <a:bodyPr/>
        <a:lstStyle/>
        <a:p>
          <a:endParaRPr lang="pt-BR"/>
        </a:p>
      </dgm:t>
    </dgm:pt>
    <dgm:pt modelId="{24C83D3E-D264-49A0-840F-677F4E271C3A}">
      <dgm:prSet/>
      <dgm:spPr/>
      <dgm:t>
        <a:bodyPr/>
        <a:lstStyle/>
        <a:p>
          <a:r>
            <a:rPr lang="pt-BR"/>
            <a:t>Analista Teste </a:t>
          </a:r>
        </a:p>
      </dgm:t>
    </dgm:pt>
    <dgm:pt modelId="{CB57E7FA-0688-412E-B472-D60805AAA27A}" type="parTrans" cxnId="{82D83B23-E13D-459C-A767-0BACBB21F529}">
      <dgm:prSet/>
      <dgm:spPr/>
      <dgm:t>
        <a:bodyPr/>
        <a:lstStyle/>
        <a:p>
          <a:endParaRPr lang="pt-BR"/>
        </a:p>
      </dgm:t>
    </dgm:pt>
    <dgm:pt modelId="{AC784E6B-831A-444A-8AAE-2822D33FD6F2}" type="sibTrans" cxnId="{82D83B23-E13D-459C-A767-0BACBB21F529}">
      <dgm:prSet/>
      <dgm:spPr/>
      <dgm:t>
        <a:bodyPr/>
        <a:lstStyle/>
        <a:p>
          <a:endParaRPr lang="pt-BR"/>
        </a:p>
      </dgm:t>
    </dgm:pt>
    <dgm:pt modelId="{03F5A20D-0897-4EEB-B12C-6CB54785C2BC}">
      <dgm:prSet/>
      <dgm:spPr/>
      <dgm:t>
        <a:bodyPr/>
        <a:lstStyle/>
        <a:p>
          <a:r>
            <a:rPr lang="pt-BR"/>
            <a:t>Bruna</a:t>
          </a:r>
        </a:p>
      </dgm:t>
    </dgm:pt>
    <dgm:pt modelId="{13585472-B1BD-4CCF-9E14-64A8175D6D5C}" type="parTrans" cxnId="{08431208-B4DA-4BD9-9912-3F50415189B1}">
      <dgm:prSet/>
      <dgm:spPr/>
      <dgm:t>
        <a:bodyPr/>
        <a:lstStyle/>
        <a:p>
          <a:endParaRPr lang="pt-BR"/>
        </a:p>
      </dgm:t>
    </dgm:pt>
    <dgm:pt modelId="{114DFD59-4EDA-4544-9BED-3F0EA064ECF0}" type="sibTrans" cxnId="{08431208-B4DA-4BD9-9912-3F50415189B1}">
      <dgm:prSet/>
      <dgm:spPr/>
      <dgm:t>
        <a:bodyPr/>
        <a:lstStyle/>
        <a:p>
          <a:endParaRPr lang="pt-BR"/>
        </a:p>
      </dgm:t>
    </dgm:pt>
    <dgm:pt modelId="{3F89648A-A37A-4A1A-93B6-2E67F1AFD3B3}">
      <dgm:prSet/>
      <dgm:spPr/>
      <dgm:t>
        <a:bodyPr/>
        <a:lstStyle/>
        <a:p>
          <a:r>
            <a:rPr lang="pt-BR"/>
            <a:t>Analista de sistema </a:t>
          </a:r>
        </a:p>
      </dgm:t>
    </dgm:pt>
    <dgm:pt modelId="{80D81D3A-2D50-482C-AC47-FBE3B623B1A9}" type="parTrans" cxnId="{6200D5F5-607F-4CC4-BC4E-9688658DA496}">
      <dgm:prSet/>
      <dgm:spPr/>
      <dgm:t>
        <a:bodyPr/>
        <a:lstStyle/>
        <a:p>
          <a:endParaRPr lang="pt-BR"/>
        </a:p>
      </dgm:t>
    </dgm:pt>
    <dgm:pt modelId="{C225D051-ED27-477D-B8DD-489511CA378C}" type="sibTrans" cxnId="{6200D5F5-607F-4CC4-BC4E-9688658DA496}">
      <dgm:prSet/>
      <dgm:spPr/>
      <dgm:t>
        <a:bodyPr/>
        <a:lstStyle/>
        <a:p>
          <a:endParaRPr lang="pt-BR"/>
        </a:p>
      </dgm:t>
    </dgm:pt>
    <dgm:pt modelId="{65CA1960-ED4B-4A08-84B0-53D840F79383}">
      <dgm:prSet/>
      <dgm:spPr/>
      <dgm:t>
        <a:bodyPr/>
        <a:lstStyle/>
        <a:p>
          <a:r>
            <a:rPr lang="pt-BR"/>
            <a:t>Henrique </a:t>
          </a:r>
        </a:p>
      </dgm:t>
    </dgm:pt>
    <dgm:pt modelId="{C49C5957-22B4-49C2-A25B-5AB0CF5F5AF7}" type="parTrans" cxnId="{D8138B7B-CEC7-487E-B85A-2C23DE746DFE}">
      <dgm:prSet/>
      <dgm:spPr/>
      <dgm:t>
        <a:bodyPr/>
        <a:lstStyle/>
        <a:p>
          <a:endParaRPr lang="pt-BR"/>
        </a:p>
      </dgm:t>
    </dgm:pt>
    <dgm:pt modelId="{3D98AA95-5719-44BE-A980-52CC423C0A26}" type="sibTrans" cxnId="{D8138B7B-CEC7-487E-B85A-2C23DE746DFE}">
      <dgm:prSet/>
      <dgm:spPr/>
      <dgm:t>
        <a:bodyPr/>
        <a:lstStyle/>
        <a:p>
          <a:endParaRPr lang="pt-BR"/>
        </a:p>
      </dgm:t>
    </dgm:pt>
    <dgm:pt modelId="{C10D98E1-7B16-4AE7-8F91-7FAA104B5ADF}" type="pres">
      <dgm:prSet presAssocID="{6B46229F-20A4-4873-80D1-B7FF415A5A35}" presName="hierChild1" presStyleCnt="0">
        <dgm:presLayoutVars>
          <dgm:orgChart val="1"/>
          <dgm:chPref val="1"/>
          <dgm:dir/>
          <dgm:animOne val="branch"/>
          <dgm:animLvl val="lvl"/>
          <dgm:resizeHandles/>
        </dgm:presLayoutVars>
      </dgm:prSet>
      <dgm:spPr/>
    </dgm:pt>
    <dgm:pt modelId="{593A5CFE-B4B9-474E-A7AF-203682A1E8B8}" type="pres">
      <dgm:prSet presAssocID="{F22AC5DB-F1FD-4DF3-B3DB-88A3AC199BB1}" presName="hierRoot1" presStyleCnt="0">
        <dgm:presLayoutVars>
          <dgm:hierBranch val="init"/>
        </dgm:presLayoutVars>
      </dgm:prSet>
      <dgm:spPr/>
    </dgm:pt>
    <dgm:pt modelId="{B13C1428-F1E1-447F-896E-D2275D76333D}" type="pres">
      <dgm:prSet presAssocID="{F22AC5DB-F1FD-4DF3-B3DB-88A3AC199BB1}" presName="rootComposite1" presStyleCnt="0"/>
      <dgm:spPr/>
    </dgm:pt>
    <dgm:pt modelId="{F83CA6AA-5A94-4F9A-9376-36E5AAC698FF}" type="pres">
      <dgm:prSet presAssocID="{F22AC5DB-F1FD-4DF3-B3DB-88A3AC199BB1}" presName="rootText1" presStyleLbl="node0" presStyleIdx="0" presStyleCnt="1">
        <dgm:presLayoutVars>
          <dgm:chPref val="3"/>
        </dgm:presLayoutVars>
      </dgm:prSet>
      <dgm:spPr/>
    </dgm:pt>
    <dgm:pt modelId="{646A11D4-C795-4EAF-8DB4-C8047A8FF766}" type="pres">
      <dgm:prSet presAssocID="{F22AC5DB-F1FD-4DF3-B3DB-88A3AC199BB1}" presName="rootConnector1" presStyleLbl="node1" presStyleIdx="0" presStyleCnt="0"/>
      <dgm:spPr/>
    </dgm:pt>
    <dgm:pt modelId="{506AD784-087F-4D5D-BFFE-8C1C28A703AB}" type="pres">
      <dgm:prSet presAssocID="{F22AC5DB-F1FD-4DF3-B3DB-88A3AC199BB1}" presName="hierChild2" presStyleCnt="0"/>
      <dgm:spPr/>
    </dgm:pt>
    <dgm:pt modelId="{68C36845-58EB-43B1-9840-2ADB04CA40C2}" type="pres">
      <dgm:prSet presAssocID="{2075DD9D-6E15-4718-B13C-7BC70A1486BF}" presName="Name64" presStyleLbl="parChTrans1D2" presStyleIdx="0" presStyleCnt="7"/>
      <dgm:spPr/>
    </dgm:pt>
    <dgm:pt modelId="{9C262917-79C4-48FF-BD77-236BBABBDFEE}" type="pres">
      <dgm:prSet presAssocID="{0AC93184-8AE9-4851-A450-54E531F73A16}" presName="hierRoot2" presStyleCnt="0">
        <dgm:presLayoutVars>
          <dgm:hierBranch val="init"/>
        </dgm:presLayoutVars>
      </dgm:prSet>
      <dgm:spPr/>
    </dgm:pt>
    <dgm:pt modelId="{9240FD2E-9499-4D89-8236-951E4897653B}" type="pres">
      <dgm:prSet presAssocID="{0AC93184-8AE9-4851-A450-54E531F73A16}" presName="rootComposite" presStyleCnt="0"/>
      <dgm:spPr/>
    </dgm:pt>
    <dgm:pt modelId="{FBFC38B3-E866-4290-BBCE-72EF827AD5FB}" type="pres">
      <dgm:prSet presAssocID="{0AC93184-8AE9-4851-A450-54E531F73A16}" presName="rootText" presStyleLbl="node2" presStyleIdx="0" presStyleCnt="6">
        <dgm:presLayoutVars>
          <dgm:chPref val="3"/>
        </dgm:presLayoutVars>
      </dgm:prSet>
      <dgm:spPr/>
    </dgm:pt>
    <dgm:pt modelId="{D5B55A5F-AE54-4D2E-9FCB-1E624F4D6653}" type="pres">
      <dgm:prSet presAssocID="{0AC93184-8AE9-4851-A450-54E531F73A16}" presName="rootConnector" presStyleLbl="node2" presStyleIdx="0" presStyleCnt="6"/>
      <dgm:spPr/>
    </dgm:pt>
    <dgm:pt modelId="{982A6D0A-5E49-4BFC-9E79-404564E80837}" type="pres">
      <dgm:prSet presAssocID="{0AC93184-8AE9-4851-A450-54E531F73A16}" presName="hierChild4" presStyleCnt="0"/>
      <dgm:spPr/>
    </dgm:pt>
    <dgm:pt modelId="{B1CA01C7-BD76-4E93-9E0F-185BF1969B60}" type="pres">
      <dgm:prSet presAssocID="{33552B2E-2A1F-4C8C-AF0E-35BAE60CD596}" presName="Name64" presStyleLbl="parChTrans1D3" presStyleIdx="0" presStyleCnt="9"/>
      <dgm:spPr/>
    </dgm:pt>
    <dgm:pt modelId="{CC72B81E-C661-4B3E-9EE1-0F86442219D5}" type="pres">
      <dgm:prSet presAssocID="{9985CC43-5FF7-4F1C-B6B5-FB86B11DD8EE}" presName="hierRoot2" presStyleCnt="0">
        <dgm:presLayoutVars>
          <dgm:hierBranch val="init"/>
        </dgm:presLayoutVars>
      </dgm:prSet>
      <dgm:spPr/>
    </dgm:pt>
    <dgm:pt modelId="{FEF42044-96FF-40CA-8DAB-B3623D00797C}" type="pres">
      <dgm:prSet presAssocID="{9985CC43-5FF7-4F1C-B6B5-FB86B11DD8EE}" presName="rootComposite" presStyleCnt="0"/>
      <dgm:spPr/>
    </dgm:pt>
    <dgm:pt modelId="{6AF555C9-32B5-404E-8C6A-87EBCFEBA44E}" type="pres">
      <dgm:prSet presAssocID="{9985CC43-5FF7-4F1C-B6B5-FB86B11DD8EE}" presName="rootText" presStyleLbl="node3" presStyleIdx="0" presStyleCnt="9">
        <dgm:presLayoutVars>
          <dgm:chPref val="3"/>
        </dgm:presLayoutVars>
      </dgm:prSet>
      <dgm:spPr/>
    </dgm:pt>
    <dgm:pt modelId="{3CFF91C8-6ADE-404D-9641-F00ED4A4FE5A}" type="pres">
      <dgm:prSet presAssocID="{9985CC43-5FF7-4F1C-B6B5-FB86B11DD8EE}" presName="rootConnector" presStyleLbl="node3" presStyleIdx="0" presStyleCnt="9"/>
      <dgm:spPr/>
    </dgm:pt>
    <dgm:pt modelId="{D5E67D6A-AF76-433E-B54B-02CD5EDDB85F}" type="pres">
      <dgm:prSet presAssocID="{9985CC43-5FF7-4F1C-B6B5-FB86B11DD8EE}" presName="hierChild4" presStyleCnt="0"/>
      <dgm:spPr/>
    </dgm:pt>
    <dgm:pt modelId="{BF470B89-7C24-48BA-8486-27B6CBDA989B}" type="pres">
      <dgm:prSet presAssocID="{9985CC43-5FF7-4F1C-B6B5-FB86B11DD8EE}" presName="hierChild5" presStyleCnt="0"/>
      <dgm:spPr/>
    </dgm:pt>
    <dgm:pt modelId="{FEF496E5-A9DA-499F-B3C5-B494A79741E2}" type="pres">
      <dgm:prSet presAssocID="{C453B20D-D2C7-4FA6-9E3C-A824DB0A30F3}" presName="Name64" presStyleLbl="parChTrans1D3" presStyleIdx="1" presStyleCnt="9"/>
      <dgm:spPr/>
    </dgm:pt>
    <dgm:pt modelId="{0E1AF152-7A4C-42EF-847F-9BE5DC78E4A9}" type="pres">
      <dgm:prSet presAssocID="{3649A5D9-E146-4A4A-AF26-CA1074A405D8}" presName="hierRoot2" presStyleCnt="0">
        <dgm:presLayoutVars>
          <dgm:hierBranch val="init"/>
        </dgm:presLayoutVars>
      </dgm:prSet>
      <dgm:spPr/>
    </dgm:pt>
    <dgm:pt modelId="{99D14E11-ADE2-4566-8336-051604FC9405}" type="pres">
      <dgm:prSet presAssocID="{3649A5D9-E146-4A4A-AF26-CA1074A405D8}" presName="rootComposite" presStyleCnt="0"/>
      <dgm:spPr/>
    </dgm:pt>
    <dgm:pt modelId="{4ED96C2A-F7D5-45BD-B690-A802F626099D}" type="pres">
      <dgm:prSet presAssocID="{3649A5D9-E146-4A4A-AF26-CA1074A405D8}" presName="rootText" presStyleLbl="node3" presStyleIdx="1" presStyleCnt="9">
        <dgm:presLayoutVars>
          <dgm:chPref val="3"/>
        </dgm:presLayoutVars>
      </dgm:prSet>
      <dgm:spPr/>
    </dgm:pt>
    <dgm:pt modelId="{D7C46BAA-7207-4106-B10A-1ACE6DA7B1B5}" type="pres">
      <dgm:prSet presAssocID="{3649A5D9-E146-4A4A-AF26-CA1074A405D8}" presName="rootConnector" presStyleLbl="node3" presStyleIdx="1" presStyleCnt="9"/>
      <dgm:spPr/>
    </dgm:pt>
    <dgm:pt modelId="{20F5C776-1DD5-4ACC-98BE-4090C5B5973B}" type="pres">
      <dgm:prSet presAssocID="{3649A5D9-E146-4A4A-AF26-CA1074A405D8}" presName="hierChild4" presStyleCnt="0"/>
      <dgm:spPr/>
    </dgm:pt>
    <dgm:pt modelId="{9BFB9919-8F3C-4EFC-BA6C-714D8205FCBF}" type="pres">
      <dgm:prSet presAssocID="{3649A5D9-E146-4A4A-AF26-CA1074A405D8}" presName="hierChild5" presStyleCnt="0"/>
      <dgm:spPr/>
    </dgm:pt>
    <dgm:pt modelId="{9D8166EE-E878-4008-8522-2CDA8C25BB48}" type="pres">
      <dgm:prSet presAssocID="{0AC93184-8AE9-4851-A450-54E531F73A16}" presName="hierChild5" presStyleCnt="0"/>
      <dgm:spPr/>
    </dgm:pt>
    <dgm:pt modelId="{DE20C140-6751-4ED0-8019-63B0E127F2B8}" type="pres">
      <dgm:prSet presAssocID="{B8061DC6-EA0D-4333-8F72-855FEE0CB48E}" presName="Name64" presStyleLbl="parChTrans1D2" presStyleIdx="1" presStyleCnt="7"/>
      <dgm:spPr/>
    </dgm:pt>
    <dgm:pt modelId="{7892980F-81A5-4567-A718-4AE2DB2109DB}" type="pres">
      <dgm:prSet presAssocID="{8D4BDB43-8B8F-4F04-BC2B-3D313C8C1505}" presName="hierRoot2" presStyleCnt="0">
        <dgm:presLayoutVars>
          <dgm:hierBranch val="init"/>
        </dgm:presLayoutVars>
      </dgm:prSet>
      <dgm:spPr/>
    </dgm:pt>
    <dgm:pt modelId="{E96988BE-917F-48B8-9C8E-1E4B2F08D889}" type="pres">
      <dgm:prSet presAssocID="{8D4BDB43-8B8F-4F04-BC2B-3D313C8C1505}" presName="rootComposite" presStyleCnt="0"/>
      <dgm:spPr/>
    </dgm:pt>
    <dgm:pt modelId="{738B75BC-B31C-4BF8-955C-8AC9109D0ED5}" type="pres">
      <dgm:prSet presAssocID="{8D4BDB43-8B8F-4F04-BC2B-3D313C8C1505}" presName="rootText" presStyleLbl="node2" presStyleIdx="1" presStyleCnt="6">
        <dgm:presLayoutVars>
          <dgm:chPref val="3"/>
        </dgm:presLayoutVars>
      </dgm:prSet>
      <dgm:spPr/>
    </dgm:pt>
    <dgm:pt modelId="{5413C5EA-9076-485F-A019-EEA82B26ED34}" type="pres">
      <dgm:prSet presAssocID="{8D4BDB43-8B8F-4F04-BC2B-3D313C8C1505}" presName="rootConnector" presStyleLbl="node2" presStyleIdx="1" presStyleCnt="6"/>
      <dgm:spPr/>
    </dgm:pt>
    <dgm:pt modelId="{C4F3E269-F133-42DD-ABED-3BCBEF808B97}" type="pres">
      <dgm:prSet presAssocID="{8D4BDB43-8B8F-4F04-BC2B-3D313C8C1505}" presName="hierChild4" presStyleCnt="0"/>
      <dgm:spPr/>
    </dgm:pt>
    <dgm:pt modelId="{9BD8897D-F68B-4637-9DD6-AF89C995ED54}" type="pres">
      <dgm:prSet presAssocID="{46268755-C74A-41B5-A128-FB69FF290B4B}" presName="Name64" presStyleLbl="parChTrans1D3" presStyleIdx="2" presStyleCnt="9"/>
      <dgm:spPr/>
    </dgm:pt>
    <dgm:pt modelId="{E9D46123-5E29-400D-9435-E77AA6B54F90}" type="pres">
      <dgm:prSet presAssocID="{C045D1E4-3A47-41D9-B995-284C61741149}" presName="hierRoot2" presStyleCnt="0">
        <dgm:presLayoutVars>
          <dgm:hierBranch val="init"/>
        </dgm:presLayoutVars>
      </dgm:prSet>
      <dgm:spPr/>
    </dgm:pt>
    <dgm:pt modelId="{BDA9969E-B164-43FC-A4E0-B25A84AC80BA}" type="pres">
      <dgm:prSet presAssocID="{C045D1E4-3A47-41D9-B995-284C61741149}" presName="rootComposite" presStyleCnt="0"/>
      <dgm:spPr/>
    </dgm:pt>
    <dgm:pt modelId="{26A14D3F-A929-4CB7-B3C1-5215528EAD47}" type="pres">
      <dgm:prSet presAssocID="{C045D1E4-3A47-41D9-B995-284C61741149}" presName="rootText" presStyleLbl="node3" presStyleIdx="2" presStyleCnt="9">
        <dgm:presLayoutVars>
          <dgm:chPref val="3"/>
        </dgm:presLayoutVars>
      </dgm:prSet>
      <dgm:spPr/>
    </dgm:pt>
    <dgm:pt modelId="{2F253689-C145-4198-9CDD-3FD0AA6894E7}" type="pres">
      <dgm:prSet presAssocID="{C045D1E4-3A47-41D9-B995-284C61741149}" presName="rootConnector" presStyleLbl="node3" presStyleIdx="2" presStyleCnt="9"/>
      <dgm:spPr/>
    </dgm:pt>
    <dgm:pt modelId="{942B6F59-9EEC-4E8E-BC6B-2CB48E40289A}" type="pres">
      <dgm:prSet presAssocID="{C045D1E4-3A47-41D9-B995-284C61741149}" presName="hierChild4" presStyleCnt="0"/>
      <dgm:spPr/>
    </dgm:pt>
    <dgm:pt modelId="{86E455D7-60E5-46C4-AE2D-D3E3A91FC91E}" type="pres">
      <dgm:prSet presAssocID="{C045D1E4-3A47-41D9-B995-284C61741149}" presName="hierChild5" presStyleCnt="0"/>
      <dgm:spPr/>
    </dgm:pt>
    <dgm:pt modelId="{61536E17-82B2-4243-BEDB-7B01AAF556C2}" type="pres">
      <dgm:prSet presAssocID="{214C1BE6-2329-420A-9CC3-68598CE7ADDE}" presName="Name64" presStyleLbl="parChTrans1D3" presStyleIdx="3" presStyleCnt="9"/>
      <dgm:spPr/>
    </dgm:pt>
    <dgm:pt modelId="{CC3D728A-DA83-465A-9C46-8EF34032B32B}" type="pres">
      <dgm:prSet presAssocID="{710E445A-2248-49B5-B8B1-F61B0F9368AF}" presName="hierRoot2" presStyleCnt="0">
        <dgm:presLayoutVars>
          <dgm:hierBranch val="init"/>
        </dgm:presLayoutVars>
      </dgm:prSet>
      <dgm:spPr/>
    </dgm:pt>
    <dgm:pt modelId="{F2309B43-6670-4D97-A072-86486DC0D810}" type="pres">
      <dgm:prSet presAssocID="{710E445A-2248-49B5-B8B1-F61B0F9368AF}" presName="rootComposite" presStyleCnt="0"/>
      <dgm:spPr/>
    </dgm:pt>
    <dgm:pt modelId="{5BCBAF33-1D55-426E-9956-94E742A7CD23}" type="pres">
      <dgm:prSet presAssocID="{710E445A-2248-49B5-B8B1-F61B0F9368AF}" presName="rootText" presStyleLbl="node3" presStyleIdx="3" presStyleCnt="9">
        <dgm:presLayoutVars>
          <dgm:chPref val="3"/>
        </dgm:presLayoutVars>
      </dgm:prSet>
      <dgm:spPr/>
    </dgm:pt>
    <dgm:pt modelId="{80570A12-1ABA-4D30-8594-C94B3278F775}" type="pres">
      <dgm:prSet presAssocID="{710E445A-2248-49B5-B8B1-F61B0F9368AF}" presName="rootConnector" presStyleLbl="node3" presStyleIdx="3" presStyleCnt="9"/>
      <dgm:spPr/>
    </dgm:pt>
    <dgm:pt modelId="{8982847D-0487-4F57-A45B-40854127C624}" type="pres">
      <dgm:prSet presAssocID="{710E445A-2248-49B5-B8B1-F61B0F9368AF}" presName="hierChild4" presStyleCnt="0"/>
      <dgm:spPr/>
    </dgm:pt>
    <dgm:pt modelId="{B63AAB22-BC7B-404F-BB78-0DFC346E631F}" type="pres">
      <dgm:prSet presAssocID="{710E445A-2248-49B5-B8B1-F61B0F9368AF}" presName="hierChild5" presStyleCnt="0"/>
      <dgm:spPr/>
    </dgm:pt>
    <dgm:pt modelId="{4B03F411-5FCC-4CAB-B059-C825FBA49D34}" type="pres">
      <dgm:prSet presAssocID="{8D4BDB43-8B8F-4F04-BC2B-3D313C8C1505}" presName="hierChild5" presStyleCnt="0"/>
      <dgm:spPr/>
    </dgm:pt>
    <dgm:pt modelId="{F5C9CBB0-3855-48ED-B90A-61D227048FBA}" type="pres">
      <dgm:prSet presAssocID="{A28B2C07-E484-4A41-9B57-40E33E49F967}" presName="Name64" presStyleLbl="parChTrans1D2" presStyleIdx="2" presStyleCnt="7"/>
      <dgm:spPr/>
    </dgm:pt>
    <dgm:pt modelId="{A836B22E-01AE-4D20-A5D6-FF5CDFED6991}" type="pres">
      <dgm:prSet presAssocID="{47F82819-698B-475E-926A-3114BA5A25B8}" presName="hierRoot2" presStyleCnt="0">
        <dgm:presLayoutVars>
          <dgm:hierBranch val="init"/>
        </dgm:presLayoutVars>
      </dgm:prSet>
      <dgm:spPr/>
    </dgm:pt>
    <dgm:pt modelId="{7005CD25-8730-42C3-8459-F664E150ED5C}" type="pres">
      <dgm:prSet presAssocID="{47F82819-698B-475E-926A-3114BA5A25B8}" presName="rootComposite" presStyleCnt="0"/>
      <dgm:spPr/>
    </dgm:pt>
    <dgm:pt modelId="{05ED5004-34E6-464A-B539-BC861C6AD728}" type="pres">
      <dgm:prSet presAssocID="{47F82819-698B-475E-926A-3114BA5A25B8}" presName="rootText" presStyleLbl="node2" presStyleIdx="2" presStyleCnt="6">
        <dgm:presLayoutVars>
          <dgm:chPref val="3"/>
        </dgm:presLayoutVars>
      </dgm:prSet>
      <dgm:spPr/>
    </dgm:pt>
    <dgm:pt modelId="{2B9B0EBC-9AC6-4D75-BDB6-1435C4DAD327}" type="pres">
      <dgm:prSet presAssocID="{47F82819-698B-475E-926A-3114BA5A25B8}" presName="rootConnector" presStyleLbl="node2" presStyleIdx="2" presStyleCnt="6"/>
      <dgm:spPr/>
    </dgm:pt>
    <dgm:pt modelId="{569AE521-2132-411F-A008-2984AF8AD95B}" type="pres">
      <dgm:prSet presAssocID="{47F82819-698B-475E-926A-3114BA5A25B8}" presName="hierChild4" presStyleCnt="0"/>
      <dgm:spPr/>
    </dgm:pt>
    <dgm:pt modelId="{E0BC1DFC-DEE2-4CA1-B00F-11EE4A0C8CDB}" type="pres">
      <dgm:prSet presAssocID="{6B3B31E4-853F-4FA4-8B65-9384128A541D}" presName="Name64" presStyleLbl="parChTrans1D3" presStyleIdx="4" presStyleCnt="9"/>
      <dgm:spPr/>
    </dgm:pt>
    <dgm:pt modelId="{26A765BE-F62A-4ABB-ACB7-82F8BD86144E}" type="pres">
      <dgm:prSet presAssocID="{AAE71AD5-E38C-4569-8C62-A45D7AF1F9C0}" presName="hierRoot2" presStyleCnt="0">
        <dgm:presLayoutVars>
          <dgm:hierBranch val="init"/>
        </dgm:presLayoutVars>
      </dgm:prSet>
      <dgm:spPr/>
    </dgm:pt>
    <dgm:pt modelId="{E06C6E76-5728-4788-BCA4-34AD0BBDCB99}" type="pres">
      <dgm:prSet presAssocID="{AAE71AD5-E38C-4569-8C62-A45D7AF1F9C0}" presName="rootComposite" presStyleCnt="0"/>
      <dgm:spPr/>
    </dgm:pt>
    <dgm:pt modelId="{738CECC9-4EC3-4FCE-91C0-F92C6BC19DB2}" type="pres">
      <dgm:prSet presAssocID="{AAE71AD5-E38C-4569-8C62-A45D7AF1F9C0}" presName="rootText" presStyleLbl="node3" presStyleIdx="4" presStyleCnt="9">
        <dgm:presLayoutVars>
          <dgm:chPref val="3"/>
        </dgm:presLayoutVars>
      </dgm:prSet>
      <dgm:spPr/>
    </dgm:pt>
    <dgm:pt modelId="{7491AB0A-DBAD-4225-88A5-EF157DE53C4E}" type="pres">
      <dgm:prSet presAssocID="{AAE71AD5-E38C-4569-8C62-A45D7AF1F9C0}" presName="rootConnector" presStyleLbl="node3" presStyleIdx="4" presStyleCnt="9"/>
      <dgm:spPr/>
    </dgm:pt>
    <dgm:pt modelId="{18040EA7-6D34-4B93-9850-A28AADC2D2C4}" type="pres">
      <dgm:prSet presAssocID="{AAE71AD5-E38C-4569-8C62-A45D7AF1F9C0}" presName="hierChild4" presStyleCnt="0"/>
      <dgm:spPr/>
    </dgm:pt>
    <dgm:pt modelId="{FE6A50A8-6CA3-4F1A-B513-D210B9C5610E}" type="pres">
      <dgm:prSet presAssocID="{AAE71AD5-E38C-4569-8C62-A45D7AF1F9C0}" presName="hierChild5" presStyleCnt="0"/>
      <dgm:spPr/>
    </dgm:pt>
    <dgm:pt modelId="{4972159A-AB79-4252-AB3D-40E0A3915079}" type="pres">
      <dgm:prSet presAssocID="{E493B401-C456-4448-BC2F-0682A18AD11E}" presName="Name64" presStyleLbl="parChTrans1D3" presStyleIdx="5" presStyleCnt="9"/>
      <dgm:spPr/>
    </dgm:pt>
    <dgm:pt modelId="{6882BAC7-9C85-430A-9A82-E2ECAF656535}" type="pres">
      <dgm:prSet presAssocID="{A167B32D-47EB-4FD1-883F-D0420CFFD0F1}" presName="hierRoot2" presStyleCnt="0">
        <dgm:presLayoutVars>
          <dgm:hierBranch val="init"/>
        </dgm:presLayoutVars>
      </dgm:prSet>
      <dgm:spPr/>
    </dgm:pt>
    <dgm:pt modelId="{6A6D324D-707A-4EA2-9E9E-8712D7B72F25}" type="pres">
      <dgm:prSet presAssocID="{A167B32D-47EB-4FD1-883F-D0420CFFD0F1}" presName="rootComposite" presStyleCnt="0"/>
      <dgm:spPr/>
    </dgm:pt>
    <dgm:pt modelId="{C9BC53AF-3A35-416A-8834-BC76868B72A0}" type="pres">
      <dgm:prSet presAssocID="{A167B32D-47EB-4FD1-883F-D0420CFFD0F1}" presName="rootText" presStyleLbl="node3" presStyleIdx="5" presStyleCnt="9">
        <dgm:presLayoutVars>
          <dgm:chPref val="3"/>
        </dgm:presLayoutVars>
      </dgm:prSet>
      <dgm:spPr/>
    </dgm:pt>
    <dgm:pt modelId="{BB452B69-3D01-4F79-A8B3-C8E4E688659E}" type="pres">
      <dgm:prSet presAssocID="{A167B32D-47EB-4FD1-883F-D0420CFFD0F1}" presName="rootConnector" presStyleLbl="node3" presStyleIdx="5" presStyleCnt="9"/>
      <dgm:spPr/>
    </dgm:pt>
    <dgm:pt modelId="{482ED20F-664F-4954-85E5-11A96C6E5CA1}" type="pres">
      <dgm:prSet presAssocID="{A167B32D-47EB-4FD1-883F-D0420CFFD0F1}" presName="hierChild4" presStyleCnt="0"/>
      <dgm:spPr/>
    </dgm:pt>
    <dgm:pt modelId="{EC9FFD1F-5CFA-4826-BEE6-D6AE204D4D27}" type="pres">
      <dgm:prSet presAssocID="{A167B32D-47EB-4FD1-883F-D0420CFFD0F1}" presName="hierChild5" presStyleCnt="0"/>
      <dgm:spPr/>
    </dgm:pt>
    <dgm:pt modelId="{E8D2964B-7626-491D-BF1A-2FCD2AA76F81}" type="pres">
      <dgm:prSet presAssocID="{47F82819-698B-475E-926A-3114BA5A25B8}" presName="hierChild5" presStyleCnt="0"/>
      <dgm:spPr/>
    </dgm:pt>
    <dgm:pt modelId="{FCB112EF-D62E-44B6-A895-8DFCA5A3094B}" type="pres">
      <dgm:prSet presAssocID="{F0E1C9E2-93B7-444C-AC16-DE0283412BBC}" presName="Name64" presStyleLbl="parChTrans1D2" presStyleIdx="3" presStyleCnt="7"/>
      <dgm:spPr/>
    </dgm:pt>
    <dgm:pt modelId="{EC4E44CB-C5F9-4D32-B9E9-C6FA9FE80FFE}" type="pres">
      <dgm:prSet presAssocID="{85FC277C-6B12-4310-9607-6BBEFA738B4E}" presName="hierRoot2" presStyleCnt="0">
        <dgm:presLayoutVars>
          <dgm:hierBranch val="init"/>
        </dgm:presLayoutVars>
      </dgm:prSet>
      <dgm:spPr/>
    </dgm:pt>
    <dgm:pt modelId="{A5E671FF-9740-47AA-9A5A-2E8B5EF9998C}" type="pres">
      <dgm:prSet presAssocID="{85FC277C-6B12-4310-9607-6BBEFA738B4E}" presName="rootComposite" presStyleCnt="0"/>
      <dgm:spPr/>
    </dgm:pt>
    <dgm:pt modelId="{AA81E334-BF1D-41B4-A72B-285408B4B677}" type="pres">
      <dgm:prSet presAssocID="{85FC277C-6B12-4310-9607-6BBEFA738B4E}" presName="rootText" presStyleLbl="node2" presStyleIdx="3" presStyleCnt="6">
        <dgm:presLayoutVars>
          <dgm:chPref val="3"/>
        </dgm:presLayoutVars>
      </dgm:prSet>
      <dgm:spPr/>
    </dgm:pt>
    <dgm:pt modelId="{D2D94B5B-A368-41DD-B3DD-2A153852582C}" type="pres">
      <dgm:prSet presAssocID="{85FC277C-6B12-4310-9607-6BBEFA738B4E}" presName="rootConnector" presStyleLbl="node2" presStyleIdx="3" presStyleCnt="6"/>
      <dgm:spPr/>
    </dgm:pt>
    <dgm:pt modelId="{09155562-B735-4DB8-9E60-37A8B525D12F}" type="pres">
      <dgm:prSet presAssocID="{85FC277C-6B12-4310-9607-6BBEFA738B4E}" presName="hierChild4" presStyleCnt="0"/>
      <dgm:spPr/>
    </dgm:pt>
    <dgm:pt modelId="{5C76CEAE-B04F-4BA8-818C-CAE2DF3433F3}" type="pres">
      <dgm:prSet presAssocID="{D70E65E8-9EEC-4E5B-9D75-2D5F13462485}" presName="Name64" presStyleLbl="parChTrans1D3" presStyleIdx="6" presStyleCnt="9"/>
      <dgm:spPr/>
    </dgm:pt>
    <dgm:pt modelId="{9541681F-67D6-4B74-8AC7-4F3F2DD8BEA3}" type="pres">
      <dgm:prSet presAssocID="{FA220218-7EFE-44CD-9828-86B94557DDD1}" presName="hierRoot2" presStyleCnt="0">
        <dgm:presLayoutVars>
          <dgm:hierBranch val="init"/>
        </dgm:presLayoutVars>
      </dgm:prSet>
      <dgm:spPr/>
    </dgm:pt>
    <dgm:pt modelId="{7EBE160A-0EDF-483D-ABD5-B1256DDECCDD}" type="pres">
      <dgm:prSet presAssocID="{FA220218-7EFE-44CD-9828-86B94557DDD1}" presName="rootComposite" presStyleCnt="0"/>
      <dgm:spPr/>
    </dgm:pt>
    <dgm:pt modelId="{BAFE9744-9DCF-47BC-AC0B-4E2BF83AF7AA}" type="pres">
      <dgm:prSet presAssocID="{FA220218-7EFE-44CD-9828-86B94557DDD1}" presName="rootText" presStyleLbl="node3" presStyleIdx="6" presStyleCnt="9">
        <dgm:presLayoutVars>
          <dgm:chPref val="3"/>
        </dgm:presLayoutVars>
      </dgm:prSet>
      <dgm:spPr/>
    </dgm:pt>
    <dgm:pt modelId="{471E3056-6BB7-481F-83DB-1AA12478C277}" type="pres">
      <dgm:prSet presAssocID="{FA220218-7EFE-44CD-9828-86B94557DDD1}" presName="rootConnector" presStyleLbl="node3" presStyleIdx="6" presStyleCnt="9"/>
      <dgm:spPr/>
    </dgm:pt>
    <dgm:pt modelId="{277F1707-FED8-4A2E-9387-01276CA2EB6F}" type="pres">
      <dgm:prSet presAssocID="{FA220218-7EFE-44CD-9828-86B94557DDD1}" presName="hierChild4" presStyleCnt="0"/>
      <dgm:spPr/>
    </dgm:pt>
    <dgm:pt modelId="{1B28E87C-B843-4165-B09E-65918DF5D3E5}" type="pres">
      <dgm:prSet presAssocID="{FA220218-7EFE-44CD-9828-86B94557DDD1}" presName="hierChild5" presStyleCnt="0"/>
      <dgm:spPr/>
    </dgm:pt>
    <dgm:pt modelId="{43CB4736-5810-4B12-8AB9-6C77679E1BBA}" type="pres">
      <dgm:prSet presAssocID="{85FC277C-6B12-4310-9607-6BBEFA738B4E}" presName="hierChild5" presStyleCnt="0"/>
      <dgm:spPr/>
    </dgm:pt>
    <dgm:pt modelId="{B7A901B4-7FC1-425C-9A56-794034C71345}" type="pres">
      <dgm:prSet presAssocID="{CB57E7FA-0688-412E-B472-D60805AAA27A}" presName="Name64" presStyleLbl="parChTrans1D2" presStyleIdx="4" presStyleCnt="7"/>
      <dgm:spPr/>
    </dgm:pt>
    <dgm:pt modelId="{FF7D16A3-832D-476C-BA4E-A5DFFE983C39}" type="pres">
      <dgm:prSet presAssocID="{24C83D3E-D264-49A0-840F-677F4E271C3A}" presName="hierRoot2" presStyleCnt="0">
        <dgm:presLayoutVars>
          <dgm:hierBranch val="init"/>
        </dgm:presLayoutVars>
      </dgm:prSet>
      <dgm:spPr/>
    </dgm:pt>
    <dgm:pt modelId="{24AA587A-7603-4189-9E3B-0A2734487472}" type="pres">
      <dgm:prSet presAssocID="{24C83D3E-D264-49A0-840F-677F4E271C3A}" presName="rootComposite" presStyleCnt="0"/>
      <dgm:spPr/>
    </dgm:pt>
    <dgm:pt modelId="{8796DAC2-E44A-43A5-855C-07E4D2142D30}" type="pres">
      <dgm:prSet presAssocID="{24C83D3E-D264-49A0-840F-677F4E271C3A}" presName="rootText" presStyleLbl="node2" presStyleIdx="4" presStyleCnt="6">
        <dgm:presLayoutVars>
          <dgm:chPref val="3"/>
        </dgm:presLayoutVars>
      </dgm:prSet>
      <dgm:spPr/>
    </dgm:pt>
    <dgm:pt modelId="{8CF65AA1-2DCE-4ADB-9F7E-A60F129AF95F}" type="pres">
      <dgm:prSet presAssocID="{24C83D3E-D264-49A0-840F-677F4E271C3A}" presName="rootConnector" presStyleLbl="node2" presStyleIdx="4" presStyleCnt="6"/>
      <dgm:spPr/>
    </dgm:pt>
    <dgm:pt modelId="{11741AFF-3875-442D-B69A-16DDA5B01004}" type="pres">
      <dgm:prSet presAssocID="{24C83D3E-D264-49A0-840F-677F4E271C3A}" presName="hierChild4" presStyleCnt="0"/>
      <dgm:spPr/>
    </dgm:pt>
    <dgm:pt modelId="{8970142B-FBAA-4197-BF5F-0E55A230AFA6}" type="pres">
      <dgm:prSet presAssocID="{13585472-B1BD-4CCF-9E14-64A8175D6D5C}" presName="Name64" presStyleLbl="parChTrans1D3" presStyleIdx="7" presStyleCnt="9"/>
      <dgm:spPr/>
    </dgm:pt>
    <dgm:pt modelId="{C890F0F0-F92E-4ECB-94E5-6CF6B6E7450E}" type="pres">
      <dgm:prSet presAssocID="{03F5A20D-0897-4EEB-B12C-6CB54785C2BC}" presName="hierRoot2" presStyleCnt="0">
        <dgm:presLayoutVars>
          <dgm:hierBranch val="init"/>
        </dgm:presLayoutVars>
      </dgm:prSet>
      <dgm:spPr/>
    </dgm:pt>
    <dgm:pt modelId="{64276362-18B9-4EBB-B30B-D4707E08EAA7}" type="pres">
      <dgm:prSet presAssocID="{03F5A20D-0897-4EEB-B12C-6CB54785C2BC}" presName="rootComposite" presStyleCnt="0"/>
      <dgm:spPr/>
    </dgm:pt>
    <dgm:pt modelId="{1A4726BB-6B9A-4FC3-9485-DA90D3661B48}" type="pres">
      <dgm:prSet presAssocID="{03F5A20D-0897-4EEB-B12C-6CB54785C2BC}" presName="rootText" presStyleLbl="node3" presStyleIdx="7" presStyleCnt="9">
        <dgm:presLayoutVars>
          <dgm:chPref val="3"/>
        </dgm:presLayoutVars>
      </dgm:prSet>
      <dgm:spPr/>
    </dgm:pt>
    <dgm:pt modelId="{0993C82B-1898-42A5-8804-FB397A3864EF}" type="pres">
      <dgm:prSet presAssocID="{03F5A20D-0897-4EEB-B12C-6CB54785C2BC}" presName="rootConnector" presStyleLbl="node3" presStyleIdx="7" presStyleCnt="9"/>
      <dgm:spPr/>
    </dgm:pt>
    <dgm:pt modelId="{916C84C4-BFD6-49DC-8F54-47BDB81D8E7A}" type="pres">
      <dgm:prSet presAssocID="{03F5A20D-0897-4EEB-B12C-6CB54785C2BC}" presName="hierChild4" presStyleCnt="0"/>
      <dgm:spPr/>
    </dgm:pt>
    <dgm:pt modelId="{124C0290-DF63-48E6-B524-97ABF6500E9A}" type="pres">
      <dgm:prSet presAssocID="{03F5A20D-0897-4EEB-B12C-6CB54785C2BC}" presName="hierChild5" presStyleCnt="0"/>
      <dgm:spPr/>
    </dgm:pt>
    <dgm:pt modelId="{F3D4A77D-CC10-430F-81B4-5CD64622868E}" type="pres">
      <dgm:prSet presAssocID="{24C83D3E-D264-49A0-840F-677F4E271C3A}" presName="hierChild5" presStyleCnt="0"/>
      <dgm:spPr/>
    </dgm:pt>
    <dgm:pt modelId="{F779166A-C129-4E1D-BEF0-04AFEDF0B53E}" type="pres">
      <dgm:prSet presAssocID="{80D81D3A-2D50-482C-AC47-FBE3B623B1A9}" presName="Name64" presStyleLbl="parChTrans1D2" presStyleIdx="5" presStyleCnt="7"/>
      <dgm:spPr/>
    </dgm:pt>
    <dgm:pt modelId="{774E617B-A65D-4721-9165-C91D8E825AA7}" type="pres">
      <dgm:prSet presAssocID="{3F89648A-A37A-4A1A-93B6-2E67F1AFD3B3}" presName="hierRoot2" presStyleCnt="0">
        <dgm:presLayoutVars>
          <dgm:hierBranch val="init"/>
        </dgm:presLayoutVars>
      </dgm:prSet>
      <dgm:spPr/>
    </dgm:pt>
    <dgm:pt modelId="{7DC300CD-4854-49A6-B98A-88E8F68CC5D7}" type="pres">
      <dgm:prSet presAssocID="{3F89648A-A37A-4A1A-93B6-2E67F1AFD3B3}" presName="rootComposite" presStyleCnt="0"/>
      <dgm:spPr/>
    </dgm:pt>
    <dgm:pt modelId="{F9451CA5-1668-4417-8353-BD4770EA284C}" type="pres">
      <dgm:prSet presAssocID="{3F89648A-A37A-4A1A-93B6-2E67F1AFD3B3}" presName="rootText" presStyleLbl="node2" presStyleIdx="5" presStyleCnt="6">
        <dgm:presLayoutVars>
          <dgm:chPref val="3"/>
        </dgm:presLayoutVars>
      </dgm:prSet>
      <dgm:spPr/>
    </dgm:pt>
    <dgm:pt modelId="{3146BAB5-69BD-4C65-B733-F901A569FAD8}" type="pres">
      <dgm:prSet presAssocID="{3F89648A-A37A-4A1A-93B6-2E67F1AFD3B3}" presName="rootConnector" presStyleLbl="node2" presStyleIdx="5" presStyleCnt="6"/>
      <dgm:spPr/>
    </dgm:pt>
    <dgm:pt modelId="{8E6942BE-883E-4113-875F-07D39E8994CB}" type="pres">
      <dgm:prSet presAssocID="{3F89648A-A37A-4A1A-93B6-2E67F1AFD3B3}" presName="hierChild4" presStyleCnt="0"/>
      <dgm:spPr/>
    </dgm:pt>
    <dgm:pt modelId="{88214181-AC82-466B-9413-14F846963884}" type="pres">
      <dgm:prSet presAssocID="{C49C5957-22B4-49C2-A25B-5AB0CF5F5AF7}" presName="Name64" presStyleLbl="parChTrans1D3" presStyleIdx="8" presStyleCnt="9"/>
      <dgm:spPr/>
    </dgm:pt>
    <dgm:pt modelId="{A6F0CDDD-4F95-4B86-AE42-43F8F336AE6C}" type="pres">
      <dgm:prSet presAssocID="{65CA1960-ED4B-4A08-84B0-53D840F79383}" presName="hierRoot2" presStyleCnt="0">
        <dgm:presLayoutVars>
          <dgm:hierBranch val="init"/>
        </dgm:presLayoutVars>
      </dgm:prSet>
      <dgm:spPr/>
    </dgm:pt>
    <dgm:pt modelId="{E131B663-E368-4D18-A8E2-1D371CAD2F86}" type="pres">
      <dgm:prSet presAssocID="{65CA1960-ED4B-4A08-84B0-53D840F79383}" presName="rootComposite" presStyleCnt="0"/>
      <dgm:spPr/>
    </dgm:pt>
    <dgm:pt modelId="{0E6B2FA7-9798-451F-858C-91D802548174}" type="pres">
      <dgm:prSet presAssocID="{65CA1960-ED4B-4A08-84B0-53D840F79383}" presName="rootText" presStyleLbl="node3" presStyleIdx="8" presStyleCnt="9">
        <dgm:presLayoutVars>
          <dgm:chPref val="3"/>
        </dgm:presLayoutVars>
      </dgm:prSet>
      <dgm:spPr/>
    </dgm:pt>
    <dgm:pt modelId="{89502B2D-0BD5-4B7D-88B7-7EED0B5985A6}" type="pres">
      <dgm:prSet presAssocID="{65CA1960-ED4B-4A08-84B0-53D840F79383}" presName="rootConnector" presStyleLbl="node3" presStyleIdx="8" presStyleCnt="9"/>
      <dgm:spPr/>
    </dgm:pt>
    <dgm:pt modelId="{ACEDDB51-7394-47A0-B7A5-8657963B6E78}" type="pres">
      <dgm:prSet presAssocID="{65CA1960-ED4B-4A08-84B0-53D840F79383}" presName="hierChild4" presStyleCnt="0"/>
      <dgm:spPr/>
    </dgm:pt>
    <dgm:pt modelId="{239E48CF-B555-47AF-9120-D1B02EC161F7}" type="pres">
      <dgm:prSet presAssocID="{65CA1960-ED4B-4A08-84B0-53D840F79383}" presName="hierChild5" presStyleCnt="0"/>
      <dgm:spPr/>
    </dgm:pt>
    <dgm:pt modelId="{ED081615-1895-4D05-AD26-3CA006ECA20F}" type="pres">
      <dgm:prSet presAssocID="{3F89648A-A37A-4A1A-93B6-2E67F1AFD3B3}" presName="hierChild5" presStyleCnt="0"/>
      <dgm:spPr/>
    </dgm:pt>
    <dgm:pt modelId="{B0DFBECF-2CE4-4799-8305-118A883DD926}" type="pres">
      <dgm:prSet presAssocID="{F22AC5DB-F1FD-4DF3-B3DB-88A3AC199BB1}" presName="hierChild3" presStyleCnt="0"/>
      <dgm:spPr/>
    </dgm:pt>
    <dgm:pt modelId="{14D7383B-99F2-4919-9E15-A5E34716D316}" type="pres">
      <dgm:prSet presAssocID="{F5A9E4CA-8993-44B5-9CFE-8382DDEF990F}" presName="Name115" presStyleLbl="parChTrans1D2" presStyleIdx="6" presStyleCnt="7"/>
      <dgm:spPr/>
    </dgm:pt>
    <dgm:pt modelId="{FEBF1D84-5C7A-4503-A13C-262D6BD5EF95}" type="pres">
      <dgm:prSet presAssocID="{C5115960-BC06-4688-861A-270C8C1FF7AD}" presName="hierRoot3" presStyleCnt="0">
        <dgm:presLayoutVars>
          <dgm:hierBranch val="init"/>
        </dgm:presLayoutVars>
      </dgm:prSet>
      <dgm:spPr/>
    </dgm:pt>
    <dgm:pt modelId="{FEAAE00C-61B7-4198-A1FE-1CDF909D1D75}" type="pres">
      <dgm:prSet presAssocID="{C5115960-BC06-4688-861A-270C8C1FF7AD}" presName="rootComposite3" presStyleCnt="0"/>
      <dgm:spPr/>
    </dgm:pt>
    <dgm:pt modelId="{53CFD236-9A4F-4D51-AAFA-75EC4FEA1188}" type="pres">
      <dgm:prSet presAssocID="{C5115960-BC06-4688-861A-270C8C1FF7AD}" presName="rootText3" presStyleLbl="asst1" presStyleIdx="0" presStyleCnt="1">
        <dgm:presLayoutVars>
          <dgm:chPref val="3"/>
        </dgm:presLayoutVars>
      </dgm:prSet>
      <dgm:spPr/>
    </dgm:pt>
    <dgm:pt modelId="{407101D4-2116-4917-A429-C5E7FF6165BA}" type="pres">
      <dgm:prSet presAssocID="{C5115960-BC06-4688-861A-270C8C1FF7AD}" presName="rootConnector3" presStyleLbl="asst1" presStyleIdx="0" presStyleCnt="1"/>
      <dgm:spPr/>
    </dgm:pt>
    <dgm:pt modelId="{2F7DDAE3-E7E0-43AB-A936-4239B479292E}" type="pres">
      <dgm:prSet presAssocID="{C5115960-BC06-4688-861A-270C8C1FF7AD}" presName="hierChild6" presStyleCnt="0"/>
      <dgm:spPr/>
    </dgm:pt>
    <dgm:pt modelId="{68F8E9E0-8691-4029-878D-4CCE84120BA9}" type="pres">
      <dgm:prSet presAssocID="{C5115960-BC06-4688-861A-270C8C1FF7AD}" presName="hierChild7" presStyleCnt="0"/>
      <dgm:spPr/>
    </dgm:pt>
  </dgm:ptLst>
  <dgm:cxnLst>
    <dgm:cxn modelId="{6D0DA201-5148-4A10-91C4-AF2778EE3C49}" srcId="{47F82819-698B-475E-926A-3114BA5A25B8}" destId="{AAE71AD5-E38C-4569-8C62-A45D7AF1F9C0}" srcOrd="0" destOrd="0" parTransId="{6B3B31E4-853F-4FA4-8B65-9384128A541D}" sibTransId="{9AA7CEED-8A2C-474F-B5F3-38813423E73B}"/>
    <dgm:cxn modelId="{32250B04-1743-483D-A460-31AAFA7540BC}" type="presOf" srcId="{A28B2C07-E484-4A41-9B57-40E33E49F967}" destId="{F5C9CBB0-3855-48ED-B90A-61D227048FBA}" srcOrd="0" destOrd="0" presId="urn:microsoft.com/office/officeart/2009/3/layout/HorizontalOrganizationChart"/>
    <dgm:cxn modelId="{08431208-B4DA-4BD9-9912-3F50415189B1}" srcId="{24C83D3E-D264-49A0-840F-677F4E271C3A}" destId="{03F5A20D-0897-4EEB-B12C-6CB54785C2BC}" srcOrd="0" destOrd="0" parTransId="{13585472-B1BD-4CCF-9E14-64A8175D6D5C}" sibTransId="{114DFD59-4EDA-4544-9BED-3F0EA064ECF0}"/>
    <dgm:cxn modelId="{0DDABA10-812F-4E1C-A18D-29A5A98B0FBE}" type="presOf" srcId="{0AC93184-8AE9-4851-A450-54E531F73A16}" destId="{D5B55A5F-AE54-4D2E-9FCB-1E624F4D6653}" srcOrd="1" destOrd="0" presId="urn:microsoft.com/office/officeart/2009/3/layout/HorizontalOrganizationChart"/>
    <dgm:cxn modelId="{0958CD13-96AE-4BE3-A538-D7EF68E0BD0C}" type="presOf" srcId="{A167B32D-47EB-4FD1-883F-D0420CFFD0F1}" destId="{BB452B69-3D01-4F79-A8B3-C8E4E688659E}" srcOrd="1" destOrd="0" presId="urn:microsoft.com/office/officeart/2009/3/layout/HorizontalOrganizationChart"/>
    <dgm:cxn modelId="{657DAD14-AB02-4F4C-B57C-C5F1B32324E1}" type="presOf" srcId="{85FC277C-6B12-4310-9607-6BBEFA738B4E}" destId="{AA81E334-BF1D-41B4-A72B-285408B4B677}" srcOrd="0" destOrd="0" presId="urn:microsoft.com/office/officeart/2009/3/layout/HorizontalOrganizationChart"/>
    <dgm:cxn modelId="{AC0ED71F-755C-40A0-946B-EB1C89D0618E}" type="presOf" srcId="{13585472-B1BD-4CCF-9E14-64A8175D6D5C}" destId="{8970142B-FBAA-4197-BF5F-0E55A230AFA6}" srcOrd="0" destOrd="0" presId="urn:microsoft.com/office/officeart/2009/3/layout/HorizontalOrganizationChart"/>
    <dgm:cxn modelId="{82D83B23-E13D-459C-A767-0BACBB21F529}" srcId="{F22AC5DB-F1FD-4DF3-B3DB-88A3AC199BB1}" destId="{24C83D3E-D264-49A0-840F-677F4E271C3A}" srcOrd="5" destOrd="0" parTransId="{CB57E7FA-0688-412E-B472-D60805AAA27A}" sibTransId="{AC784E6B-831A-444A-8AAE-2822D33FD6F2}"/>
    <dgm:cxn modelId="{2DF72026-E48B-4F2A-B067-24389BC686FD}" type="presOf" srcId="{8D4BDB43-8B8F-4F04-BC2B-3D313C8C1505}" destId="{5413C5EA-9076-485F-A019-EEA82B26ED34}" srcOrd="1" destOrd="0" presId="urn:microsoft.com/office/officeart/2009/3/layout/HorizontalOrganizationChart"/>
    <dgm:cxn modelId="{1B76FA26-691C-41D5-A2BC-B9064DF864C2}" srcId="{0AC93184-8AE9-4851-A450-54E531F73A16}" destId="{3649A5D9-E146-4A4A-AF26-CA1074A405D8}" srcOrd="1" destOrd="0" parTransId="{C453B20D-D2C7-4FA6-9E3C-A824DB0A30F3}" sibTransId="{E92A6CDF-0DF4-4FA4-95A5-A14BE34B5FDC}"/>
    <dgm:cxn modelId="{A0FCA62A-70A8-4EDB-BC72-E80B81E65BE8}" type="presOf" srcId="{FA220218-7EFE-44CD-9828-86B94557DDD1}" destId="{471E3056-6BB7-481F-83DB-1AA12478C277}" srcOrd="1" destOrd="0" presId="urn:microsoft.com/office/officeart/2009/3/layout/HorizontalOrganizationChart"/>
    <dgm:cxn modelId="{60D7FB2B-B030-4F55-910B-D7310CE1A2B7}" srcId="{85FC277C-6B12-4310-9607-6BBEFA738B4E}" destId="{FA220218-7EFE-44CD-9828-86B94557DDD1}" srcOrd="0" destOrd="0" parTransId="{D70E65E8-9EEC-4E5B-9D75-2D5F13462485}" sibTransId="{A1DA3622-BCE8-4D5B-8A86-3A9C83798647}"/>
    <dgm:cxn modelId="{4B724E38-55CE-4656-86C8-5F5A92E3E337}" type="presOf" srcId="{3649A5D9-E146-4A4A-AF26-CA1074A405D8}" destId="{4ED96C2A-F7D5-45BD-B690-A802F626099D}" srcOrd="0" destOrd="0" presId="urn:microsoft.com/office/officeart/2009/3/layout/HorizontalOrganizationChart"/>
    <dgm:cxn modelId="{C897EB3A-B8E6-40E3-94B6-99602BDD8E07}" srcId="{8D4BDB43-8B8F-4F04-BC2B-3D313C8C1505}" destId="{C045D1E4-3A47-41D9-B995-284C61741149}" srcOrd="0" destOrd="0" parTransId="{46268755-C74A-41B5-A128-FB69FF290B4B}" sibTransId="{67858019-1379-4BF4-99D9-09BE7C5D4D00}"/>
    <dgm:cxn modelId="{E6C88B3B-EF97-43FA-A57D-5E8AF513BB2C}" type="presOf" srcId="{6B46229F-20A4-4873-80D1-B7FF415A5A35}" destId="{C10D98E1-7B16-4AE7-8F91-7FAA104B5ADF}" srcOrd="0" destOrd="0" presId="urn:microsoft.com/office/officeart/2009/3/layout/HorizontalOrganizationChart"/>
    <dgm:cxn modelId="{27C3675B-6CF5-401A-99CA-467991830522}" type="presOf" srcId="{C453B20D-D2C7-4FA6-9E3C-A824DB0A30F3}" destId="{FEF496E5-A9DA-499F-B3C5-B494A79741E2}" srcOrd="0" destOrd="0" presId="urn:microsoft.com/office/officeart/2009/3/layout/HorizontalOrganizationChart"/>
    <dgm:cxn modelId="{8AEE395C-977F-4B81-9EFD-6ABA7BFBB22A}" srcId="{0AC93184-8AE9-4851-A450-54E531F73A16}" destId="{9985CC43-5FF7-4F1C-B6B5-FB86B11DD8EE}" srcOrd="0" destOrd="0" parTransId="{33552B2E-2A1F-4C8C-AF0E-35BAE60CD596}" sibTransId="{8F9AA087-5081-4AC1-9FE1-A878F4D7E37F}"/>
    <dgm:cxn modelId="{84415A5F-A9C0-48AB-A8C7-8DE3E352D37A}" type="presOf" srcId="{F5A9E4CA-8993-44B5-9CFE-8382DDEF990F}" destId="{14D7383B-99F2-4919-9E15-A5E34716D316}" srcOrd="0" destOrd="0" presId="urn:microsoft.com/office/officeart/2009/3/layout/HorizontalOrganizationChart"/>
    <dgm:cxn modelId="{434B4D42-96F9-44CE-8A2C-E3F6FE83322F}" type="presOf" srcId="{80D81D3A-2D50-482C-AC47-FBE3B623B1A9}" destId="{F779166A-C129-4E1D-BEF0-04AFEDF0B53E}" srcOrd="0" destOrd="0" presId="urn:microsoft.com/office/officeart/2009/3/layout/HorizontalOrganizationChart"/>
    <dgm:cxn modelId="{1D0D7062-928D-46CA-BA88-CF119C3D9445}" type="presOf" srcId="{F22AC5DB-F1FD-4DF3-B3DB-88A3AC199BB1}" destId="{646A11D4-C795-4EAF-8DB4-C8047A8FF766}" srcOrd="1" destOrd="0" presId="urn:microsoft.com/office/officeart/2009/3/layout/HorizontalOrganizationChart"/>
    <dgm:cxn modelId="{5339E962-6FAF-41E2-8431-AB71EE69BFF8}" type="presOf" srcId="{03F5A20D-0897-4EEB-B12C-6CB54785C2BC}" destId="{1A4726BB-6B9A-4FC3-9485-DA90D3661B48}" srcOrd="0" destOrd="0" presId="urn:microsoft.com/office/officeart/2009/3/layout/HorizontalOrganizationChart"/>
    <dgm:cxn modelId="{DB25FE64-0D5F-4CE4-AE7D-306B71E4AA57}" type="presOf" srcId="{C49C5957-22B4-49C2-A25B-5AB0CF5F5AF7}" destId="{88214181-AC82-466B-9413-14F846963884}" srcOrd="0" destOrd="0" presId="urn:microsoft.com/office/officeart/2009/3/layout/HorizontalOrganizationChart"/>
    <dgm:cxn modelId="{D729FF44-1EA6-4F41-A05F-713C35A8E2CE}" type="presOf" srcId="{AAE71AD5-E38C-4569-8C62-A45D7AF1F9C0}" destId="{7491AB0A-DBAD-4225-88A5-EF157DE53C4E}" srcOrd="1" destOrd="0" presId="urn:microsoft.com/office/officeart/2009/3/layout/HorizontalOrganizationChart"/>
    <dgm:cxn modelId="{169F9468-E49E-4D0A-8AF4-E0674B30CB4A}" type="presOf" srcId="{710E445A-2248-49B5-B8B1-F61B0F9368AF}" destId="{80570A12-1ABA-4D30-8594-C94B3278F775}" srcOrd="1" destOrd="0" presId="urn:microsoft.com/office/officeart/2009/3/layout/HorizontalOrganizationChart"/>
    <dgm:cxn modelId="{DBC50149-1E2E-4B71-A3CF-14D839F995AE}" type="presOf" srcId="{46268755-C74A-41B5-A128-FB69FF290B4B}" destId="{9BD8897D-F68B-4637-9DD6-AF89C995ED54}" srcOrd="0" destOrd="0" presId="urn:microsoft.com/office/officeart/2009/3/layout/HorizontalOrganizationChart"/>
    <dgm:cxn modelId="{38B72769-978F-49C4-9941-04FCF0DFF8D6}" srcId="{6B46229F-20A4-4873-80D1-B7FF415A5A35}" destId="{F22AC5DB-F1FD-4DF3-B3DB-88A3AC199BB1}" srcOrd="0" destOrd="0" parTransId="{87AA3199-41FD-424C-8AE2-D819C4416647}" sibTransId="{82286073-ACB8-4D3A-BBB7-0EC4D6E5D06A}"/>
    <dgm:cxn modelId="{3FB4064A-1E00-4464-96C8-E839B1282A15}" type="presOf" srcId="{47F82819-698B-475E-926A-3114BA5A25B8}" destId="{2B9B0EBC-9AC6-4D75-BDB6-1435C4DAD327}" srcOrd="1" destOrd="0" presId="urn:microsoft.com/office/officeart/2009/3/layout/HorizontalOrganizationChart"/>
    <dgm:cxn modelId="{7C83A54B-373E-4CE8-875E-697184F24081}" type="presOf" srcId="{AAE71AD5-E38C-4569-8C62-A45D7AF1F9C0}" destId="{738CECC9-4EC3-4FCE-91C0-F92C6BC19DB2}" srcOrd="0" destOrd="0" presId="urn:microsoft.com/office/officeart/2009/3/layout/HorizontalOrganizationChart"/>
    <dgm:cxn modelId="{00EBFA71-5CEC-4B49-A46C-43C9B0B05B2B}" type="presOf" srcId="{3F89648A-A37A-4A1A-93B6-2E67F1AFD3B3}" destId="{3146BAB5-69BD-4C65-B733-F901A569FAD8}" srcOrd="1" destOrd="0" presId="urn:microsoft.com/office/officeart/2009/3/layout/HorizontalOrganizationChart"/>
    <dgm:cxn modelId="{AE40DB73-C497-439F-89EF-5DB328E2B46F}" type="presOf" srcId="{710E445A-2248-49B5-B8B1-F61B0F9368AF}" destId="{5BCBAF33-1D55-426E-9956-94E742A7CD23}" srcOrd="0" destOrd="0" presId="urn:microsoft.com/office/officeart/2009/3/layout/HorizontalOrganizationChart"/>
    <dgm:cxn modelId="{332D0F77-51FD-49EF-B2F0-F20B1864852A}" type="presOf" srcId="{F22AC5DB-F1FD-4DF3-B3DB-88A3AC199BB1}" destId="{F83CA6AA-5A94-4F9A-9376-36E5AAC698FF}" srcOrd="0" destOrd="0" presId="urn:microsoft.com/office/officeart/2009/3/layout/HorizontalOrganizationChart"/>
    <dgm:cxn modelId="{2BAEAE57-EED1-4712-81E7-059C53BDBC97}" type="presOf" srcId="{FA220218-7EFE-44CD-9828-86B94557DDD1}" destId="{BAFE9744-9DCF-47BC-AC0B-4E2BF83AF7AA}" srcOrd="0" destOrd="0" presId="urn:microsoft.com/office/officeart/2009/3/layout/HorizontalOrganizationChart"/>
    <dgm:cxn modelId="{7A66FC5A-3712-478E-896F-9B33A4DDF8AB}" type="presOf" srcId="{E493B401-C456-4448-BC2F-0682A18AD11E}" destId="{4972159A-AB79-4252-AB3D-40E0A3915079}" srcOrd="0" destOrd="0" presId="urn:microsoft.com/office/officeart/2009/3/layout/HorizontalOrganizationChart"/>
    <dgm:cxn modelId="{D8138B7B-CEC7-487E-B85A-2C23DE746DFE}" srcId="{3F89648A-A37A-4A1A-93B6-2E67F1AFD3B3}" destId="{65CA1960-ED4B-4A08-84B0-53D840F79383}" srcOrd="0" destOrd="0" parTransId="{C49C5957-22B4-49C2-A25B-5AB0CF5F5AF7}" sibTransId="{3D98AA95-5719-44BE-A980-52CC423C0A26}"/>
    <dgm:cxn modelId="{0277AF7F-CD6E-450F-B7A9-C9980450E6C4}" type="presOf" srcId="{47F82819-698B-475E-926A-3114BA5A25B8}" destId="{05ED5004-34E6-464A-B539-BC861C6AD728}" srcOrd="0" destOrd="0" presId="urn:microsoft.com/office/officeart/2009/3/layout/HorizontalOrganizationChart"/>
    <dgm:cxn modelId="{242D8883-F0CC-4899-A3CC-59DE8FCC47E0}" srcId="{F22AC5DB-F1FD-4DF3-B3DB-88A3AC199BB1}" destId="{0AC93184-8AE9-4851-A450-54E531F73A16}" srcOrd="1" destOrd="0" parTransId="{2075DD9D-6E15-4718-B13C-7BC70A1486BF}" sibTransId="{4A98F0A7-3BCE-4726-9733-77C223B6EC15}"/>
    <dgm:cxn modelId="{5DF3398C-F2BD-4519-B006-68196672450E}" srcId="{F22AC5DB-F1FD-4DF3-B3DB-88A3AC199BB1}" destId="{85FC277C-6B12-4310-9607-6BBEFA738B4E}" srcOrd="4" destOrd="0" parTransId="{F0E1C9E2-93B7-444C-AC16-DE0283412BBC}" sibTransId="{DD75B308-E33F-4000-B36D-D70ACCF1F95E}"/>
    <dgm:cxn modelId="{730EA68C-B42E-4E5C-BD01-1AC511D32F44}" srcId="{47F82819-698B-475E-926A-3114BA5A25B8}" destId="{A167B32D-47EB-4FD1-883F-D0420CFFD0F1}" srcOrd="1" destOrd="0" parTransId="{E493B401-C456-4448-BC2F-0682A18AD11E}" sibTransId="{F94E9676-CC85-4635-BA81-8A678D5D434C}"/>
    <dgm:cxn modelId="{442DD68E-5BFC-4F94-9DD3-3E64A1B14C2D}" type="presOf" srcId="{65CA1960-ED4B-4A08-84B0-53D840F79383}" destId="{0E6B2FA7-9798-451F-858C-91D802548174}" srcOrd="0" destOrd="0" presId="urn:microsoft.com/office/officeart/2009/3/layout/HorizontalOrganizationChart"/>
    <dgm:cxn modelId="{2044E08E-C35F-4C67-B236-5F33C5F3DDDF}" type="presOf" srcId="{3649A5D9-E146-4A4A-AF26-CA1074A405D8}" destId="{D7C46BAA-7207-4106-B10A-1ACE6DA7B1B5}" srcOrd="1" destOrd="0" presId="urn:microsoft.com/office/officeart/2009/3/layout/HorizontalOrganizationChart"/>
    <dgm:cxn modelId="{5880BC92-567F-4918-BCF8-FA604EF3DF32}" srcId="{F22AC5DB-F1FD-4DF3-B3DB-88A3AC199BB1}" destId="{8D4BDB43-8B8F-4F04-BC2B-3D313C8C1505}" srcOrd="2" destOrd="0" parTransId="{B8061DC6-EA0D-4333-8F72-855FEE0CB48E}" sibTransId="{E65602FC-58C2-4EA8-82EC-E475557092C6}"/>
    <dgm:cxn modelId="{320EE693-C8D6-40A0-9044-140E92087EFC}" type="presOf" srcId="{9985CC43-5FF7-4F1C-B6B5-FB86B11DD8EE}" destId="{6AF555C9-32B5-404E-8C6A-87EBCFEBA44E}" srcOrd="0" destOrd="0" presId="urn:microsoft.com/office/officeart/2009/3/layout/HorizontalOrganizationChart"/>
    <dgm:cxn modelId="{7686AA94-7652-49D2-9125-FDA1E1D0E316}" srcId="{8D4BDB43-8B8F-4F04-BC2B-3D313C8C1505}" destId="{710E445A-2248-49B5-B8B1-F61B0F9368AF}" srcOrd="1" destOrd="0" parTransId="{214C1BE6-2329-420A-9CC3-68598CE7ADDE}" sibTransId="{EC0A6D09-B0D6-424E-83F9-0C8B9929EF52}"/>
    <dgm:cxn modelId="{51860897-5D30-4F8D-B1BC-787BFEDCD5D0}" type="presOf" srcId="{C5115960-BC06-4688-861A-270C8C1FF7AD}" destId="{407101D4-2116-4917-A429-C5E7FF6165BA}" srcOrd="1" destOrd="0" presId="urn:microsoft.com/office/officeart/2009/3/layout/HorizontalOrganizationChart"/>
    <dgm:cxn modelId="{C8D03A9D-F64A-452C-AA0C-482217191C32}" type="presOf" srcId="{D70E65E8-9EEC-4E5B-9D75-2D5F13462485}" destId="{5C76CEAE-B04F-4BA8-818C-CAE2DF3433F3}" srcOrd="0" destOrd="0" presId="urn:microsoft.com/office/officeart/2009/3/layout/HorizontalOrganizationChart"/>
    <dgm:cxn modelId="{5A44529E-0F0F-4C3E-8E82-DDA672ED8257}" type="presOf" srcId="{03F5A20D-0897-4EEB-B12C-6CB54785C2BC}" destId="{0993C82B-1898-42A5-8804-FB397A3864EF}" srcOrd="1" destOrd="0" presId="urn:microsoft.com/office/officeart/2009/3/layout/HorizontalOrganizationChart"/>
    <dgm:cxn modelId="{60B385A0-6C66-4EDF-AFCB-58833EB60FE7}" type="presOf" srcId="{3F89648A-A37A-4A1A-93B6-2E67F1AFD3B3}" destId="{F9451CA5-1668-4417-8353-BD4770EA284C}" srcOrd="0" destOrd="0" presId="urn:microsoft.com/office/officeart/2009/3/layout/HorizontalOrganizationChart"/>
    <dgm:cxn modelId="{529CB7A2-CD37-4217-8B03-7DB9472FAABC}" type="presOf" srcId="{B8061DC6-EA0D-4333-8F72-855FEE0CB48E}" destId="{DE20C140-6751-4ED0-8019-63B0E127F2B8}" srcOrd="0" destOrd="0" presId="urn:microsoft.com/office/officeart/2009/3/layout/HorizontalOrganizationChart"/>
    <dgm:cxn modelId="{25129DA7-3A42-4EB0-AD8F-19CFAC8E7AD4}" type="presOf" srcId="{C5115960-BC06-4688-861A-270C8C1FF7AD}" destId="{53CFD236-9A4F-4D51-AAFA-75EC4FEA1188}" srcOrd="0" destOrd="0" presId="urn:microsoft.com/office/officeart/2009/3/layout/HorizontalOrganizationChart"/>
    <dgm:cxn modelId="{45A823A9-3CBC-4E23-B61A-C8285AD43A0D}" type="presOf" srcId="{24C83D3E-D264-49A0-840F-677F4E271C3A}" destId="{8796DAC2-E44A-43A5-855C-07E4D2142D30}" srcOrd="0" destOrd="0" presId="urn:microsoft.com/office/officeart/2009/3/layout/HorizontalOrganizationChart"/>
    <dgm:cxn modelId="{EA254BAA-D438-4D74-86DA-ABCC07C1D6AE}" type="presOf" srcId="{2075DD9D-6E15-4718-B13C-7BC70A1486BF}" destId="{68C36845-58EB-43B1-9840-2ADB04CA40C2}" srcOrd="0" destOrd="0" presId="urn:microsoft.com/office/officeart/2009/3/layout/HorizontalOrganizationChart"/>
    <dgm:cxn modelId="{0A4BECAA-2D43-4345-BDBC-1262BECD6533}" type="presOf" srcId="{8D4BDB43-8B8F-4F04-BC2B-3D313C8C1505}" destId="{738B75BC-B31C-4BF8-955C-8AC9109D0ED5}" srcOrd="0" destOrd="0" presId="urn:microsoft.com/office/officeart/2009/3/layout/HorizontalOrganizationChart"/>
    <dgm:cxn modelId="{5B6319AC-642B-40FB-9D66-2721AA9BA354}" type="presOf" srcId="{CB57E7FA-0688-412E-B472-D60805AAA27A}" destId="{B7A901B4-7FC1-425C-9A56-794034C71345}" srcOrd="0" destOrd="0" presId="urn:microsoft.com/office/officeart/2009/3/layout/HorizontalOrganizationChart"/>
    <dgm:cxn modelId="{4DD781BA-8AF5-446D-81FC-C23DFE1FD6B9}" type="presOf" srcId="{214C1BE6-2329-420A-9CC3-68598CE7ADDE}" destId="{61536E17-82B2-4243-BEDB-7B01AAF556C2}" srcOrd="0" destOrd="0" presId="urn:microsoft.com/office/officeart/2009/3/layout/HorizontalOrganizationChart"/>
    <dgm:cxn modelId="{C2EA14C0-9896-42F6-AE67-E4CCD8FBD28F}" type="presOf" srcId="{6B3B31E4-853F-4FA4-8B65-9384128A541D}" destId="{E0BC1DFC-DEE2-4CA1-B00F-11EE4A0C8CDB}" srcOrd="0" destOrd="0" presId="urn:microsoft.com/office/officeart/2009/3/layout/HorizontalOrganizationChart"/>
    <dgm:cxn modelId="{4A4E87C3-D630-4B19-A89F-5CCB146EE0C2}" srcId="{F22AC5DB-F1FD-4DF3-B3DB-88A3AC199BB1}" destId="{47F82819-698B-475E-926A-3114BA5A25B8}" srcOrd="3" destOrd="0" parTransId="{A28B2C07-E484-4A41-9B57-40E33E49F967}" sibTransId="{7588A221-0D6F-4829-85AC-E948E920C338}"/>
    <dgm:cxn modelId="{DA50D9C8-18FA-47EB-81AE-E2378406A24A}" type="presOf" srcId="{F0E1C9E2-93B7-444C-AC16-DE0283412BBC}" destId="{FCB112EF-D62E-44B6-A895-8DFCA5A3094B}" srcOrd="0" destOrd="0" presId="urn:microsoft.com/office/officeart/2009/3/layout/HorizontalOrganizationChart"/>
    <dgm:cxn modelId="{0C1C16CE-73D6-4B5A-8776-BA104CBF7FD8}" type="presOf" srcId="{9985CC43-5FF7-4F1C-B6B5-FB86B11DD8EE}" destId="{3CFF91C8-6ADE-404D-9641-F00ED4A4FE5A}" srcOrd="1" destOrd="0" presId="urn:microsoft.com/office/officeart/2009/3/layout/HorizontalOrganizationChart"/>
    <dgm:cxn modelId="{F045C5CE-E08E-4B55-9A3A-20C7C6D60788}" type="presOf" srcId="{65CA1960-ED4B-4A08-84B0-53D840F79383}" destId="{89502B2D-0BD5-4B7D-88B7-7EED0B5985A6}" srcOrd="1" destOrd="0" presId="urn:microsoft.com/office/officeart/2009/3/layout/HorizontalOrganizationChart"/>
    <dgm:cxn modelId="{4DB66CDF-2D52-46BB-8B7E-498080FBAB34}" type="presOf" srcId="{C045D1E4-3A47-41D9-B995-284C61741149}" destId="{26A14D3F-A929-4CB7-B3C1-5215528EAD47}" srcOrd="0" destOrd="0" presId="urn:microsoft.com/office/officeart/2009/3/layout/HorizontalOrganizationChart"/>
    <dgm:cxn modelId="{3B6C71E4-1424-4D37-AA20-5A70CA367CA0}" type="presOf" srcId="{C045D1E4-3A47-41D9-B995-284C61741149}" destId="{2F253689-C145-4198-9CDD-3FD0AA6894E7}" srcOrd="1" destOrd="0" presId="urn:microsoft.com/office/officeart/2009/3/layout/HorizontalOrganizationChart"/>
    <dgm:cxn modelId="{36872BEC-8A39-4305-8B7B-919A859EECEC}" type="presOf" srcId="{0AC93184-8AE9-4851-A450-54E531F73A16}" destId="{FBFC38B3-E866-4290-BBCE-72EF827AD5FB}" srcOrd="0" destOrd="0" presId="urn:microsoft.com/office/officeart/2009/3/layout/HorizontalOrganizationChart"/>
    <dgm:cxn modelId="{283BEFEF-9CB0-4CA7-8268-AFB22692CEB8}" srcId="{F22AC5DB-F1FD-4DF3-B3DB-88A3AC199BB1}" destId="{C5115960-BC06-4688-861A-270C8C1FF7AD}" srcOrd="0" destOrd="0" parTransId="{F5A9E4CA-8993-44B5-9CFE-8382DDEF990F}" sibTransId="{1D40E592-DB25-4B28-9FEA-98E7E85DC7D4}"/>
    <dgm:cxn modelId="{EC8120F1-2DA7-44E8-99E7-D582210FF035}" type="presOf" srcId="{A167B32D-47EB-4FD1-883F-D0420CFFD0F1}" destId="{C9BC53AF-3A35-416A-8834-BC76868B72A0}" srcOrd="0" destOrd="0" presId="urn:microsoft.com/office/officeart/2009/3/layout/HorizontalOrganizationChart"/>
    <dgm:cxn modelId="{4EC840F2-7E57-4B12-8CB0-C0EC4F00F36A}" type="presOf" srcId="{24C83D3E-D264-49A0-840F-677F4E271C3A}" destId="{8CF65AA1-2DCE-4ADB-9F7E-A60F129AF95F}" srcOrd="1" destOrd="0" presId="urn:microsoft.com/office/officeart/2009/3/layout/HorizontalOrganizationChart"/>
    <dgm:cxn modelId="{D4A8B4F5-9D6B-4929-9EE8-2C5672CDF65C}" type="presOf" srcId="{85FC277C-6B12-4310-9607-6BBEFA738B4E}" destId="{D2D94B5B-A368-41DD-B3DD-2A153852582C}" srcOrd="1" destOrd="0" presId="urn:microsoft.com/office/officeart/2009/3/layout/HorizontalOrganizationChart"/>
    <dgm:cxn modelId="{6200D5F5-607F-4CC4-BC4E-9688658DA496}" srcId="{F22AC5DB-F1FD-4DF3-B3DB-88A3AC199BB1}" destId="{3F89648A-A37A-4A1A-93B6-2E67F1AFD3B3}" srcOrd="6" destOrd="0" parTransId="{80D81D3A-2D50-482C-AC47-FBE3B623B1A9}" sibTransId="{C225D051-ED27-477D-B8DD-489511CA378C}"/>
    <dgm:cxn modelId="{D0FC3CFA-DF02-4B9E-859D-31FEBCF9A10A}" type="presOf" srcId="{33552B2E-2A1F-4C8C-AF0E-35BAE60CD596}" destId="{B1CA01C7-BD76-4E93-9E0F-185BF1969B60}" srcOrd="0" destOrd="0" presId="urn:microsoft.com/office/officeart/2009/3/layout/HorizontalOrganizationChart"/>
    <dgm:cxn modelId="{99C919D9-39C9-48F7-9C67-E9FAD1A7621A}" type="presParOf" srcId="{C10D98E1-7B16-4AE7-8F91-7FAA104B5ADF}" destId="{593A5CFE-B4B9-474E-A7AF-203682A1E8B8}" srcOrd="0" destOrd="0" presId="urn:microsoft.com/office/officeart/2009/3/layout/HorizontalOrganizationChart"/>
    <dgm:cxn modelId="{D071ECD1-870B-4DB4-8E64-EB51F81955BF}" type="presParOf" srcId="{593A5CFE-B4B9-474E-A7AF-203682A1E8B8}" destId="{B13C1428-F1E1-447F-896E-D2275D76333D}" srcOrd="0" destOrd="0" presId="urn:microsoft.com/office/officeart/2009/3/layout/HorizontalOrganizationChart"/>
    <dgm:cxn modelId="{FBF138C5-2595-4DA9-A235-906CBB087A60}" type="presParOf" srcId="{B13C1428-F1E1-447F-896E-D2275D76333D}" destId="{F83CA6AA-5A94-4F9A-9376-36E5AAC698FF}" srcOrd="0" destOrd="0" presId="urn:microsoft.com/office/officeart/2009/3/layout/HorizontalOrganizationChart"/>
    <dgm:cxn modelId="{8C246C8A-4BB0-4C57-ADEE-FDD7F936F611}" type="presParOf" srcId="{B13C1428-F1E1-447F-896E-D2275D76333D}" destId="{646A11D4-C795-4EAF-8DB4-C8047A8FF766}" srcOrd="1" destOrd="0" presId="urn:microsoft.com/office/officeart/2009/3/layout/HorizontalOrganizationChart"/>
    <dgm:cxn modelId="{E002135A-234E-48FE-B8C5-1E8A32D0206B}" type="presParOf" srcId="{593A5CFE-B4B9-474E-A7AF-203682A1E8B8}" destId="{506AD784-087F-4D5D-BFFE-8C1C28A703AB}" srcOrd="1" destOrd="0" presId="urn:microsoft.com/office/officeart/2009/3/layout/HorizontalOrganizationChart"/>
    <dgm:cxn modelId="{5139A9B1-E1A7-4142-84D0-9161891410AB}" type="presParOf" srcId="{506AD784-087F-4D5D-BFFE-8C1C28A703AB}" destId="{68C36845-58EB-43B1-9840-2ADB04CA40C2}" srcOrd="0" destOrd="0" presId="urn:microsoft.com/office/officeart/2009/3/layout/HorizontalOrganizationChart"/>
    <dgm:cxn modelId="{D999EEB9-E097-4C79-B3CE-F601598991C4}" type="presParOf" srcId="{506AD784-087F-4D5D-BFFE-8C1C28A703AB}" destId="{9C262917-79C4-48FF-BD77-236BBABBDFEE}" srcOrd="1" destOrd="0" presId="urn:microsoft.com/office/officeart/2009/3/layout/HorizontalOrganizationChart"/>
    <dgm:cxn modelId="{578ADAD4-5D68-40AE-B815-A68DBA951370}" type="presParOf" srcId="{9C262917-79C4-48FF-BD77-236BBABBDFEE}" destId="{9240FD2E-9499-4D89-8236-951E4897653B}" srcOrd="0" destOrd="0" presId="urn:microsoft.com/office/officeart/2009/3/layout/HorizontalOrganizationChart"/>
    <dgm:cxn modelId="{C95BDA1D-1124-49CA-B455-4C844E9CB427}" type="presParOf" srcId="{9240FD2E-9499-4D89-8236-951E4897653B}" destId="{FBFC38B3-E866-4290-BBCE-72EF827AD5FB}" srcOrd="0" destOrd="0" presId="urn:microsoft.com/office/officeart/2009/3/layout/HorizontalOrganizationChart"/>
    <dgm:cxn modelId="{A90FF83D-8A05-4662-A39F-9F1F8CF0A94E}" type="presParOf" srcId="{9240FD2E-9499-4D89-8236-951E4897653B}" destId="{D5B55A5F-AE54-4D2E-9FCB-1E624F4D6653}" srcOrd="1" destOrd="0" presId="urn:microsoft.com/office/officeart/2009/3/layout/HorizontalOrganizationChart"/>
    <dgm:cxn modelId="{07EDEF16-A73A-4D8D-BFB0-1B5F73059C43}" type="presParOf" srcId="{9C262917-79C4-48FF-BD77-236BBABBDFEE}" destId="{982A6D0A-5E49-4BFC-9E79-404564E80837}" srcOrd="1" destOrd="0" presId="urn:microsoft.com/office/officeart/2009/3/layout/HorizontalOrganizationChart"/>
    <dgm:cxn modelId="{06948F0A-EA3C-4A23-A95E-6E63261B35CC}" type="presParOf" srcId="{982A6D0A-5E49-4BFC-9E79-404564E80837}" destId="{B1CA01C7-BD76-4E93-9E0F-185BF1969B60}" srcOrd="0" destOrd="0" presId="urn:microsoft.com/office/officeart/2009/3/layout/HorizontalOrganizationChart"/>
    <dgm:cxn modelId="{5C4DAC70-6C95-4028-B300-9365C9735A5C}" type="presParOf" srcId="{982A6D0A-5E49-4BFC-9E79-404564E80837}" destId="{CC72B81E-C661-4B3E-9EE1-0F86442219D5}" srcOrd="1" destOrd="0" presId="urn:microsoft.com/office/officeart/2009/3/layout/HorizontalOrganizationChart"/>
    <dgm:cxn modelId="{9FFF4030-ED9E-4E99-8807-430CF889C238}" type="presParOf" srcId="{CC72B81E-C661-4B3E-9EE1-0F86442219D5}" destId="{FEF42044-96FF-40CA-8DAB-B3623D00797C}" srcOrd="0" destOrd="0" presId="urn:microsoft.com/office/officeart/2009/3/layout/HorizontalOrganizationChart"/>
    <dgm:cxn modelId="{317989A0-8C79-4084-A919-F544CC8D0E6B}" type="presParOf" srcId="{FEF42044-96FF-40CA-8DAB-B3623D00797C}" destId="{6AF555C9-32B5-404E-8C6A-87EBCFEBA44E}" srcOrd="0" destOrd="0" presId="urn:microsoft.com/office/officeart/2009/3/layout/HorizontalOrganizationChart"/>
    <dgm:cxn modelId="{DA4B5775-D3A6-4333-9D39-D28820EBE2F3}" type="presParOf" srcId="{FEF42044-96FF-40CA-8DAB-B3623D00797C}" destId="{3CFF91C8-6ADE-404D-9641-F00ED4A4FE5A}" srcOrd="1" destOrd="0" presId="urn:microsoft.com/office/officeart/2009/3/layout/HorizontalOrganizationChart"/>
    <dgm:cxn modelId="{DA83BEFB-8180-4681-85A0-32DD508897F2}" type="presParOf" srcId="{CC72B81E-C661-4B3E-9EE1-0F86442219D5}" destId="{D5E67D6A-AF76-433E-B54B-02CD5EDDB85F}" srcOrd="1" destOrd="0" presId="urn:microsoft.com/office/officeart/2009/3/layout/HorizontalOrganizationChart"/>
    <dgm:cxn modelId="{C3155D8D-4C39-45B8-AE98-EBEFB9233B3B}" type="presParOf" srcId="{CC72B81E-C661-4B3E-9EE1-0F86442219D5}" destId="{BF470B89-7C24-48BA-8486-27B6CBDA989B}" srcOrd="2" destOrd="0" presId="urn:microsoft.com/office/officeart/2009/3/layout/HorizontalOrganizationChart"/>
    <dgm:cxn modelId="{3F4CBAA7-C2C0-4CCA-A046-1332D98A4B60}" type="presParOf" srcId="{982A6D0A-5E49-4BFC-9E79-404564E80837}" destId="{FEF496E5-A9DA-499F-B3C5-B494A79741E2}" srcOrd="2" destOrd="0" presId="urn:microsoft.com/office/officeart/2009/3/layout/HorizontalOrganizationChart"/>
    <dgm:cxn modelId="{D1BCD8CA-FAB4-4C5A-BE0F-02A596F20A45}" type="presParOf" srcId="{982A6D0A-5E49-4BFC-9E79-404564E80837}" destId="{0E1AF152-7A4C-42EF-847F-9BE5DC78E4A9}" srcOrd="3" destOrd="0" presId="urn:microsoft.com/office/officeart/2009/3/layout/HorizontalOrganizationChart"/>
    <dgm:cxn modelId="{5449CEC2-9F60-46FA-8633-3B4EF58E8211}" type="presParOf" srcId="{0E1AF152-7A4C-42EF-847F-9BE5DC78E4A9}" destId="{99D14E11-ADE2-4566-8336-051604FC9405}" srcOrd="0" destOrd="0" presId="urn:microsoft.com/office/officeart/2009/3/layout/HorizontalOrganizationChart"/>
    <dgm:cxn modelId="{FDA5C9A5-A64D-45E5-8103-FBCF1BAEDBB4}" type="presParOf" srcId="{99D14E11-ADE2-4566-8336-051604FC9405}" destId="{4ED96C2A-F7D5-45BD-B690-A802F626099D}" srcOrd="0" destOrd="0" presId="urn:microsoft.com/office/officeart/2009/3/layout/HorizontalOrganizationChart"/>
    <dgm:cxn modelId="{913E8BA1-7300-4A76-A87D-9D61CB78DD4D}" type="presParOf" srcId="{99D14E11-ADE2-4566-8336-051604FC9405}" destId="{D7C46BAA-7207-4106-B10A-1ACE6DA7B1B5}" srcOrd="1" destOrd="0" presId="urn:microsoft.com/office/officeart/2009/3/layout/HorizontalOrganizationChart"/>
    <dgm:cxn modelId="{27E3B256-13BC-4708-B815-EFEE1541E877}" type="presParOf" srcId="{0E1AF152-7A4C-42EF-847F-9BE5DC78E4A9}" destId="{20F5C776-1DD5-4ACC-98BE-4090C5B5973B}" srcOrd="1" destOrd="0" presId="urn:microsoft.com/office/officeart/2009/3/layout/HorizontalOrganizationChart"/>
    <dgm:cxn modelId="{2414F381-65DA-4AED-8806-CCC3CC1FABCD}" type="presParOf" srcId="{0E1AF152-7A4C-42EF-847F-9BE5DC78E4A9}" destId="{9BFB9919-8F3C-4EFC-BA6C-714D8205FCBF}" srcOrd="2" destOrd="0" presId="urn:microsoft.com/office/officeart/2009/3/layout/HorizontalOrganizationChart"/>
    <dgm:cxn modelId="{74FA4D61-F57F-4931-8D06-17F1592082FD}" type="presParOf" srcId="{9C262917-79C4-48FF-BD77-236BBABBDFEE}" destId="{9D8166EE-E878-4008-8522-2CDA8C25BB48}" srcOrd="2" destOrd="0" presId="urn:microsoft.com/office/officeart/2009/3/layout/HorizontalOrganizationChart"/>
    <dgm:cxn modelId="{DB3D3FAB-A455-4752-A0F5-920B44784CA1}" type="presParOf" srcId="{506AD784-087F-4D5D-BFFE-8C1C28A703AB}" destId="{DE20C140-6751-4ED0-8019-63B0E127F2B8}" srcOrd="2" destOrd="0" presId="urn:microsoft.com/office/officeart/2009/3/layout/HorizontalOrganizationChart"/>
    <dgm:cxn modelId="{87DA8141-97BE-4F3F-8093-59B5BA0FCC3D}" type="presParOf" srcId="{506AD784-087F-4D5D-BFFE-8C1C28A703AB}" destId="{7892980F-81A5-4567-A718-4AE2DB2109DB}" srcOrd="3" destOrd="0" presId="urn:microsoft.com/office/officeart/2009/3/layout/HorizontalOrganizationChart"/>
    <dgm:cxn modelId="{19DD8832-EBF9-4455-86FD-82C9B6A3D023}" type="presParOf" srcId="{7892980F-81A5-4567-A718-4AE2DB2109DB}" destId="{E96988BE-917F-48B8-9C8E-1E4B2F08D889}" srcOrd="0" destOrd="0" presId="urn:microsoft.com/office/officeart/2009/3/layout/HorizontalOrganizationChart"/>
    <dgm:cxn modelId="{5E47D56E-9137-449E-9AA5-256BE49BC6EE}" type="presParOf" srcId="{E96988BE-917F-48B8-9C8E-1E4B2F08D889}" destId="{738B75BC-B31C-4BF8-955C-8AC9109D0ED5}" srcOrd="0" destOrd="0" presId="urn:microsoft.com/office/officeart/2009/3/layout/HorizontalOrganizationChart"/>
    <dgm:cxn modelId="{E4619CD3-F132-4483-B349-42A8E87AC05A}" type="presParOf" srcId="{E96988BE-917F-48B8-9C8E-1E4B2F08D889}" destId="{5413C5EA-9076-485F-A019-EEA82B26ED34}" srcOrd="1" destOrd="0" presId="urn:microsoft.com/office/officeart/2009/3/layout/HorizontalOrganizationChart"/>
    <dgm:cxn modelId="{D4AEF8B0-A878-49F7-8507-1E0E6AAAD20E}" type="presParOf" srcId="{7892980F-81A5-4567-A718-4AE2DB2109DB}" destId="{C4F3E269-F133-42DD-ABED-3BCBEF808B97}" srcOrd="1" destOrd="0" presId="urn:microsoft.com/office/officeart/2009/3/layout/HorizontalOrganizationChart"/>
    <dgm:cxn modelId="{A2E1504C-AB4B-4E43-80DF-E1968CA733EF}" type="presParOf" srcId="{C4F3E269-F133-42DD-ABED-3BCBEF808B97}" destId="{9BD8897D-F68B-4637-9DD6-AF89C995ED54}" srcOrd="0" destOrd="0" presId="urn:microsoft.com/office/officeart/2009/3/layout/HorizontalOrganizationChart"/>
    <dgm:cxn modelId="{474EB90E-D1F8-493A-ADBD-B3FFAA1F3EA1}" type="presParOf" srcId="{C4F3E269-F133-42DD-ABED-3BCBEF808B97}" destId="{E9D46123-5E29-400D-9435-E77AA6B54F90}" srcOrd="1" destOrd="0" presId="urn:microsoft.com/office/officeart/2009/3/layout/HorizontalOrganizationChart"/>
    <dgm:cxn modelId="{B821FA18-ACDD-43AC-A25C-F436ECE955E7}" type="presParOf" srcId="{E9D46123-5E29-400D-9435-E77AA6B54F90}" destId="{BDA9969E-B164-43FC-A4E0-B25A84AC80BA}" srcOrd="0" destOrd="0" presId="urn:microsoft.com/office/officeart/2009/3/layout/HorizontalOrganizationChart"/>
    <dgm:cxn modelId="{9374E390-5849-4B32-AAC9-81BB0B2E9A1B}" type="presParOf" srcId="{BDA9969E-B164-43FC-A4E0-B25A84AC80BA}" destId="{26A14D3F-A929-4CB7-B3C1-5215528EAD47}" srcOrd="0" destOrd="0" presId="urn:microsoft.com/office/officeart/2009/3/layout/HorizontalOrganizationChart"/>
    <dgm:cxn modelId="{AF7B142F-768B-4A02-9C0C-2AE2A74902E3}" type="presParOf" srcId="{BDA9969E-B164-43FC-A4E0-B25A84AC80BA}" destId="{2F253689-C145-4198-9CDD-3FD0AA6894E7}" srcOrd="1" destOrd="0" presId="urn:microsoft.com/office/officeart/2009/3/layout/HorizontalOrganizationChart"/>
    <dgm:cxn modelId="{05B30B3A-C980-466A-B898-73CFF00F2AAF}" type="presParOf" srcId="{E9D46123-5E29-400D-9435-E77AA6B54F90}" destId="{942B6F59-9EEC-4E8E-BC6B-2CB48E40289A}" srcOrd="1" destOrd="0" presId="urn:microsoft.com/office/officeart/2009/3/layout/HorizontalOrganizationChart"/>
    <dgm:cxn modelId="{0CDA7FE0-5901-43D5-BDA1-6F4830725CD9}" type="presParOf" srcId="{E9D46123-5E29-400D-9435-E77AA6B54F90}" destId="{86E455D7-60E5-46C4-AE2D-D3E3A91FC91E}" srcOrd="2" destOrd="0" presId="urn:microsoft.com/office/officeart/2009/3/layout/HorizontalOrganizationChart"/>
    <dgm:cxn modelId="{8FE7CA34-3941-4DA0-A105-7C1E2B96166A}" type="presParOf" srcId="{C4F3E269-F133-42DD-ABED-3BCBEF808B97}" destId="{61536E17-82B2-4243-BEDB-7B01AAF556C2}" srcOrd="2" destOrd="0" presId="urn:microsoft.com/office/officeart/2009/3/layout/HorizontalOrganizationChart"/>
    <dgm:cxn modelId="{3E7B57EA-E874-45DA-A93E-D8074D7CA642}" type="presParOf" srcId="{C4F3E269-F133-42DD-ABED-3BCBEF808B97}" destId="{CC3D728A-DA83-465A-9C46-8EF34032B32B}" srcOrd="3" destOrd="0" presId="urn:microsoft.com/office/officeart/2009/3/layout/HorizontalOrganizationChart"/>
    <dgm:cxn modelId="{F2A02808-3389-4B53-BA9A-6775A99F1BC5}" type="presParOf" srcId="{CC3D728A-DA83-465A-9C46-8EF34032B32B}" destId="{F2309B43-6670-4D97-A072-86486DC0D810}" srcOrd="0" destOrd="0" presId="urn:microsoft.com/office/officeart/2009/3/layout/HorizontalOrganizationChart"/>
    <dgm:cxn modelId="{CDEEA320-86FC-4710-8EEE-32BC2ECED491}" type="presParOf" srcId="{F2309B43-6670-4D97-A072-86486DC0D810}" destId="{5BCBAF33-1D55-426E-9956-94E742A7CD23}" srcOrd="0" destOrd="0" presId="urn:microsoft.com/office/officeart/2009/3/layout/HorizontalOrganizationChart"/>
    <dgm:cxn modelId="{4924BE59-2E68-4DEC-93D4-87DB6EC3AFEA}" type="presParOf" srcId="{F2309B43-6670-4D97-A072-86486DC0D810}" destId="{80570A12-1ABA-4D30-8594-C94B3278F775}" srcOrd="1" destOrd="0" presId="urn:microsoft.com/office/officeart/2009/3/layout/HorizontalOrganizationChart"/>
    <dgm:cxn modelId="{EEE5D8BD-013B-4DB4-A901-AA0A3B62F871}" type="presParOf" srcId="{CC3D728A-DA83-465A-9C46-8EF34032B32B}" destId="{8982847D-0487-4F57-A45B-40854127C624}" srcOrd="1" destOrd="0" presId="urn:microsoft.com/office/officeart/2009/3/layout/HorizontalOrganizationChart"/>
    <dgm:cxn modelId="{985876C9-6629-4648-BEA7-657811A53303}" type="presParOf" srcId="{CC3D728A-DA83-465A-9C46-8EF34032B32B}" destId="{B63AAB22-BC7B-404F-BB78-0DFC346E631F}" srcOrd="2" destOrd="0" presId="urn:microsoft.com/office/officeart/2009/3/layout/HorizontalOrganizationChart"/>
    <dgm:cxn modelId="{9455996B-7818-4719-A847-5D1C931E1B17}" type="presParOf" srcId="{7892980F-81A5-4567-A718-4AE2DB2109DB}" destId="{4B03F411-5FCC-4CAB-B059-C825FBA49D34}" srcOrd="2" destOrd="0" presId="urn:microsoft.com/office/officeart/2009/3/layout/HorizontalOrganizationChart"/>
    <dgm:cxn modelId="{8805C3F5-549B-4C71-A675-82F695EBF425}" type="presParOf" srcId="{506AD784-087F-4D5D-BFFE-8C1C28A703AB}" destId="{F5C9CBB0-3855-48ED-B90A-61D227048FBA}" srcOrd="4" destOrd="0" presId="urn:microsoft.com/office/officeart/2009/3/layout/HorizontalOrganizationChart"/>
    <dgm:cxn modelId="{4C773D7E-8339-4165-9169-83A328BA829D}" type="presParOf" srcId="{506AD784-087F-4D5D-BFFE-8C1C28A703AB}" destId="{A836B22E-01AE-4D20-A5D6-FF5CDFED6991}" srcOrd="5" destOrd="0" presId="urn:microsoft.com/office/officeart/2009/3/layout/HorizontalOrganizationChart"/>
    <dgm:cxn modelId="{3B4BAFD1-8F48-4846-A3F0-18D144B8409D}" type="presParOf" srcId="{A836B22E-01AE-4D20-A5D6-FF5CDFED6991}" destId="{7005CD25-8730-42C3-8459-F664E150ED5C}" srcOrd="0" destOrd="0" presId="urn:microsoft.com/office/officeart/2009/3/layout/HorizontalOrganizationChart"/>
    <dgm:cxn modelId="{71C0C069-7261-4AB4-8C1E-B00D6D3D52D2}" type="presParOf" srcId="{7005CD25-8730-42C3-8459-F664E150ED5C}" destId="{05ED5004-34E6-464A-B539-BC861C6AD728}" srcOrd="0" destOrd="0" presId="urn:microsoft.com/office/officeart/2009/3/layout/HorizontalOrganizationChart"/>
    <dgm:cxn modelId="{725C6D58-E2BB-4C28-8E33-906587E84E14}" type="presParOf" srcId="{7005CD25-8730-42C3-8459-F664E150ED5C}" destId="{2B9B0EBC-9AC6-4D75-BDB6-1435C4DAD327}" srcOrd="1" destOrd="0" presId="urn:microsoft.com/office/officeart/2009/3/layout/HorizontalOrganizationChart"/>
    <dgm:cxn modelId="{6AD8C346-2716-48CC-A032-D3827B75E8A9}" type="presParOf" srcId="{A836B22E-01AE-4D20-A5D6-FF5CDFED6991}" destId="{569AE521-2132-411F-A008-2984AF8AD95B}" srcOrd="1" destOrd="0" presId="urn:microsoft.com/office/officeart/2009/3/layout/HorizontalOrganizationChart"/>
    <dgm:cxn modelId="{F9891FD5-9FD0-4C8F-8146-34DC16CD880D}" type="presParOf" srcId="{569AE521-2132-411F-A008-2984AF8AD95B}" destId="{E0BC1DFC-DEE2-4CA1-B00F-11EE4A0C8CDB}" srcOrd="0" destOrd="0" presId="urn:microsoft.com/office/officeart/2009/3/layout/HorizontalOrganizationChart"/>
    <dgm:cxn modelId="{C368234C-E701-4EB4-B1DC-BF2AA5253BED}" type="presParOf" srcId="{569AE521-2132-411F-A008-2984AF8AD95B}" destId="{26A765BE-F62A-4ABB-ACB7-82F8BD86144E}" srcOrd="1" destOrd="0" presId="urn:microsoft.com/office/officeart/2009/3/layout/HorizontalOrganizationChart"/>
    <dgm:cxn modelId="{D53E7519-BC01-4F0E-AF91-8A46D060B24E}" type="presParOf" srcId="{26A765BE-F62A-4ABB-ACB7-82F8BD86144E}" destId="{E06C6E76-5728-4788-BCA4-34AD0BBDCB99}" srcOrd="0" destOrd="0" presId="urn:microsoft.com/office/officeart/2009/3/layout/HorizontalOrganizationChart"/>
    <dgm:cxn modelId="{79ACDA12-A59E-431D-ABD0-2331868C9B3B}" type="presParOf" srcId="{E06C6E76-5728-4788-BCA4-34AD0BBDCB99}" destId="{738CECC9-4EC3-4FCE-91C0-F92C6BC19DB2}" srcOrd="0" destOrd="0" presId="urn:microsoft.com/office/officeart/2009/3/layout/HorizontalOrganizationChart"/>
    <dgm:cxn modelId="{3E321013-F198-45EA-BC54-4776CD2F27FF}" type="presParOf" srcId="{E06C6E76-5728-4788-BCA4-34AD0BBDCB99}" destId="{7491AB0A-DBAD-4225-88A5-EF157DE53C4E}" srcOrd="1" destOrd="0" presId="urn:microsoft.com/office/officeart/2009/3/layout/HorizontalOrganizationChart"/>
    <dgm:cxn modelId="{18A8E554-C726-48EE-9ADA-99860B1D162F}" type="presParOf" srcId="{26A765BE-F62A-4ABB-ACB7-82F8BD86144E}" destId="{18040EA7-6D34-4B93-9850-A28AADC2D2C4}" srcOrd="1" destOrd="0" presId="urn:microsoft.com/office/officeart/2009/3/layout/HorizontalOrganizationChart"/>
    <dgm:cxn modelId="{E4C3706C-A88D-450C-9C7F-09419E2DB60E}" type="presParOf" srcId="{26A765BE-F62A-4ABB-ACB7-82F8BD86144E}" destId="{FE6A50A8-6CA3-4F1A-B513-D210B9C5610E}" srcOrd="2" destOrd="0" presId="urn:microsoft.com/office/officeart/2009/3/layout/HorizontalOrganizationChart"/>
    <dgm:cxn modelId="{20482C27-FC7B-420E-B1AE-A9F3C4A9B99C}" type="presParOf" srcId="{569AE521-2132-411F-A008-2984AF8AD95B}" destId="{4972159A-AB79-4252-AB3D-40E0A3915079}" srcOrd="2" destOrd="0" presId="urn:microsoft.com/office/officeart/2009/3/layout/HorizontalOrganizationChart"/>
    <dgm:cxn modelId="{C3F73471-8D0D-4D81-9A86-CE33530A3EC9}" type="presParOf" srcId="{569AE521-2132-411F-A008-2984AF8AD95B}" destId="{6882BAC7-9C85-430A-9A82-E2ECAF656535}" srcOrd="3" destOrd="0" presId="urn:microsoft.com/office/officeart/2009/3/layout/HorizontalOrganizationChart"/>
    <dgm:cxn modelId="{1024E44E-8C74-4E6D-87CC-AD762205EF9A}" type="presParOf" srcId="{6882BAC7-9C85-430A-9A82-E2ECAF656535}" destId="{6A6D324D-707A-4EA2-9E9E-8712D7B72F25}" srcOrd="0" destOrd="0" presId="urn:microsoft.com/office/officeart/2009/3/layout/HorizontalOrganizationChart"/>
    <dgm:cxn modelId="{F6BEF51D-DC8A-4BED-87D5-221672844889}" type="presParOf" srcId="{6A6D324D-707A-4EA2-9E9E-8712D7B72F25}" destId="{C9BC53AF-3A35-416A-8834-BC76868B72A0}" srcOrd="0" destOrd="0" presId="urn:microsoft.com/office/officeart/2009/3/layout/HorizontalOrganizationChart"/>
    <dgm:cxn modelId="{084F4859-6951-4C3D-A886-2ABB95A44CFE}" type="presParOf" srcId="{6A6D324D-707A-4EA2-9E9E-8712D7B72F25}" destId="{BB452B69-3D01-4F79-A8B3-C8E4E688659E}" srcOrd="1" destOrd="0" presId="urn:microsoft.com/office/officeart/2009/3/layout/HorizontalOrganizationChart"/>
    <dgm:cxn modelId="{C1D3F30F-DAB6-4485-AF06-5173410C4A52}" type="presParOf" srcId="{6882BAC7-9C85-430A-9A82-E2ECAF656535}" destId="{482ED20F-664F-4954-85E5-11A96C6E5CA1}" srcOrd="1" destOrd="0" presId="urn:microsoft.com/office/officeart/2009/3/layout/HorizontalOrganizationChart"/>
    <dgm:cxn modelId="{6674DE2C-1D91-4809-8861-0C06EAB78FB6}" type="presParOf" srcId="{6882BAC7-9C85-430A-9A82-E2ECAF656535}" destId="{EC9FFD1F-5CFA-4826-BEE6-D6AE204D4D27}" srcOrd="2" destOrd="0" presId="urn:microsoft.com/office/officeart/2009/3/layout/HorizontalOrganizationChart"/>
    <dgm:cxn modelId="{F9D19F98-0E15-4B7B-B7D7-A119908DFB97}" type="presParOf" srcId="{A836B22E-01AE-4D20-A5D6-FF5CDFED6991}" destId="{E8D2964B-7626-491D-BF1A-2FCD2AA76F81}" srcOrd="2" destOrd="0" presId="urn:microsoft.com/office/officeart/2009/3/layout/HorizontalOrganizationChart"/>
    <dgm:cxn modelId="{07473171-3D92-4E25-98CA-84B17277274C}" type="presParOf" srcId="{506AD784-087F-4D5D-BFFE-8C1C28A703AB}" destId="{FCB112EF-D62E-44B6-A895-8DFCA5A3094B}" srcOrd="6" destOrd="0" presId="urn:microsoft.com/office/officeart/2009/3/layout/HorizontalOrganizationChart"/>
    <dgm:cxn modelId="{DA9BA0D9-F0D1-466B-B137-45A99F1F4DC2}" type="presParOf" srcId="{506AD784-087F-4D5D-BFFE-8C1C28A703AB}" destId="{EC4E44CB-C5F9-4D32-B9E9-C6FA9FE80FFE}" srcOrd="7" destOrd="0" presId="urn:microsoft.com/office/officeart/2009/3/layout/HorizontalOrganizationChart"/>
    <dgm:cxn modelId="{3D49E46F-7D45-48E3-A157-FF8D836C7855}" type="presParOf" srcId="{EC4E44CB-C5F9-4D32-B9E9-C6FA9FE80FFE}" destId="{A5E671FF-9740-47AA-9A5A-2E8B5EF9998C}" srcOrd="0" destOrd="0" presId="urn:microsoft.com/office/officeart/2009/3/layout/HorizontalOrganizationChart"/>
    <dgm:cxn modelId="{03BCCF4E-AB3B-4D33-A097-796A1FCDD96A}" type="presParOf" srcId="{A5E671FF-9740-47AA-9A5A-2E8B5EF9998C}" destId="{AA81E334-BF1D-41B4-A72B-285408B4B677}" srcOrd="0" destOrd="0" presId="urn:microsoft.com/office/officeart/2009/3/layout/HorizontalOrganizationChart"/>
    <dgm:cxn modelId="{BFD04E32-3B7A-44B9-BF93-1F7480AE640C}" type="presParOf" srcId="{A5E671FF-9740-47AA-9A5A-2E8B5EF9998C}" destId="{D2D94B5B-A368-41DD-B3DD-2A153852582C}" srcOrd="1" destOrd="0" presId="urn:microsoft.com/office/officeart/2009/3/layout/HorizontalOrganizationChart"/>
    <dgm:cxn modelId="{5246D878-FAB4-4F7A-8CE7-431877B37D0C}" type="presParOf" srcId="{EC4E44CB-C5F9-4D32-B9E9-C6FA9FE80FFE}" destId="{09155562-B735-4DB8-9E60-37A8B525D12F}" srcOrd="1" destOrd="0" presId="urn:microsoft.com/office/officeart/2009/3/layout/HorizontalOrganizationChart"/>
    <dgm:cxn modelId="{C95CD962-D488-478B-918E-18A5CED15FD4}" type="presParOf" srcId="{09155562-B735-4DB8-9E60-37A8B525D12F}" destId="{5C76CEAE-B04F-4BA8-818C-CAE2DF3433F3}" srcOrd="0" destOrd="0" presId="urn:microsoft.com/office/officeart/2009/3/layout/HorizontalOrganizationChart"/>
    <dgm:cxn modelId="{09CB43A5-3628-4751-B289-B7D25DFD01D8}" type="presParOf" srcId="{09155562-B735-4DB8-9E60-37A8B525D12F}" destId="{9541681F-67D6-4B74-8AC7-4F3F2DD8BEA3}" srcOrd="1" destOrd="0" presId="urn:microsoft.com/office/officeart/2009/3/layout/HorizontalOrganizationChart"/>
    <dgm:cxn modelId="{BD8159DE-07A8-4F25-8DFD-714040814607}" type="presParOf" srcId="{9541681F-67D6-4B74-8AC7-4F3F2DD8BEA3}" destId="{7EBE160A-0EDF-483D-ABD5-B1256DDECCDD}" srcOrd="0" destOrd="0" presId="urn:microsoft.com/office/officeart/2009/3/layout/HorizontalOrganizationChart"/>
    <dgm:cxn modelId="{09158660-FF23-4026-9506-7029EE2A15C2}" type="presParOf" srcId="{7EBE160A-0EDF-483D-ABD5-B1256DDECCDD}" destId="{BAFE9744-9DCF-47BC-AC0B-4E2BF83AF7AA}" srcOrd="0" destOrd="0" presId="urn:microsoft.com/office/officeart/2009/3/layout/HorizontalOrganizationChart"/>
    <dgm:cxn modelId="{33FDC147-89DA-4F4D-B7FD-039C655C3DD3}" type="presParOf" srcId="{7EBE160A-0EDF-483D-ABD5-B1256DDECCDD}" destId="{471E3056-6BB7-481F-83DB-1AA12478C277}" srcOrd="1" destOrd="0" presId="urn:microsoft.com/office/officeart/2009/3/layout/HorizontalOrganizationChart"/>
    <dgm:cxn modelId="{38163674-CB2B-4BFF-9CF8-B828E6ED125A}" type="presParOf" srcId="{9541681F-67D6-4B74-8AC7-4F3F2DD8BEA3}" destId="{277F1707-FED8-4A2E-9387-01276CA2EB6F}" srcOrd="1" destOrd="0" presId="urn:microsoft.com/office/officeart/2009/3/layout/HorizontalOrganizationChart"/>
    <dgm:cxn modelId="{915BE2EC-7F0E-47BC-9DF5-7B6E23B10AE9}" type="presParOf" srcId="{9541681F-67D6-4B74-8AC7-4F3F2DD8BEA3}" destId="{1B28E87C-B843-4165-B09E-65918DF5D3E5}" srcOrd="2" destOrd="0" presId="urn:microsoft.com/office/officeart/2009/3/layout/HorizontalOrganizationChart"/>
    <dgm:cxn modelId="{DB8B6508-082D-4999-BCC1-8AFEF1D15FBD}" type="presParOf" srcId="{EC4E44CB-C5F9-4D32-B9E9-C6FA9FE80FFE}" destId="{43CB4736-5810-4B12-8AB9-6C77679E1BBA}" srcOrd="2" destOrd="0" presId="urn:microsoft.com/office/officeart/2009/3/layout/HorizontalOrganizationChart"/>
    <dgm:cxn modelId="{D3E5C5B0-B1F8-462F-97DC-9C282E9305E8}" type="presParOf" srcId="{506AD784-087F-4D5D-BFFE-8C1C28A703AB}" destId="{B7A901B4-7FC1-425C-9A56-794034C71345}" srcOrd="8" destOrd="0" presId="urn:microsoft.com/office/officeart/2009/3/layout/HorizontalOrganizationChart"/>
    <dgm:cxn modelId="{85914938-1176-4F2F-9FBA-0CA855375770}" type="presParOf" srcId="{506AD784-087F-4D5D-BFFE-8C1C28A703AB}" destId="{FF7D16A3-832D-476C-BA4E-A5DFFE983C39}" srcOrd="9" destOrd="0" presId="urn:microsoft.com/office/officeart/2009/3/layout/HorizontalOrganizationChart"/>
    <dgm:cxn modelId="{0E4F0736-5D99-463F-B2F3-13FF1C81082D}" type="presParOf" srcId="{FF7D16A3-832D-476C-BA4E-A5DFFE983C39}" destId="{24AA587A-7603-4189-9E3B-0A2734487472}" srcOrd="0" destOrd="0" presId="urn:microsoft.com/office/officeart/2009/3/layout/HorizontalOrganizationChart"/>
    <dgm:cxn modelId="{9CF68C64-6CB1-4010-BCF4-5E8FA46627F4}" type="presParOf" srcId="{24AA587A-7603-4189-9E3B-0A2734487472}" destId="{8796DAC2-E44A-43A5-855C-07E4D2142D30}" srcOrd="0" destOrd="0" presId="urn:microsoft.com/office/officeart/2009/3/layout/HorizontalOrganizationChart"/>
    <dgm:cxn modelId="{19E56514-1DBA-4F1A-8BE0-5311504437A0}" type="presParOf" srcId="{24AA587A-7603-4189-9E3B-0A2734487472}" destId="{8CF65AA1-2DCE-4ADB-9F7E-A60F129AF95F}" srcOrd="1" destOrd="0" presId="urn:microsoft.com/office/officeart/2009/3/layout/HorizontalOrganizationChart"/>
    <dgm:cxn modelId="{D15D1391-D238-4902-BF38-2FCC95A9F5F4}" type="presParOf" srcId="{FF7D16A3-832D-476C-BA4E-A5DFFE983C39}" destId="{11741AFF-3875-442D-B69A-16DDA5B01004}" srcOrd="1" destOrd="0" presId="urn:microsoft.com/office/officeart/2009/3/layout/HorizontalOrganizationChart"/>
    <dgm:cxn modelId="{951F08D2-7E2C-4C7C-9BFE-E36055473862}" type="presParOf" srcId="{11741AFF-3875-442D-B69A-16DDA5B01004}" destId="{8970142B-FBAA-4197-BF5F-0E55A230AFA6}" srcOrd="0" destOrd="0" presId="urn:microsoft.com/office/officeart/2009/3/layout/HorizontalOrganizationChart"/>
    <dgm:cxn modelId="{4E483B2C-E692-492B-A4FB-037674340654}" type="presParOf" srcId="{11741AFF-3875-442D-B69A-16DDA5B01004}" destId="{C890F0F0-F92E-4ECB-94E5-6CF6B6E7450E}" srcOrd="1" destOrd="0" presId="urn:microsoft.com/office/officeart/2009/3/layout/HorizontalOrganizationChart"/>
    <dgm:cxn modelId="{0F9D50DE-10BE-4C81-A8C9-3410090C373C}" type="presParOf" srcId="{C890F0F0-F92E-4ECB-94E5-6CF6B6E7450E}" destId="{64276362-18B9-4EBB-B30B-D4707E08EAA7}" srcOrd="0" destOrd="0" presId="urn:microsoft.com/office/officeart/2009/3/layout/HorizontalOrganizationChart"/>
    <dgm:cxn modelId="{39F934E4-F820-46F1-AA5A-6851ED320914}" type="presParOf" srcId="{64276362-18B9-4EBB-B30B-D4707E08EAA7}" destId="{1A4726BB-6B9A-4FC3-9485-DA90D3661B48}" srcOrd="0" destOrd="0" presId="urn:microsoft.com/office/officeart/2009/3/layout/HorizontalOrganizationChart"/>
    <dgm:cxn modelId="{707B4C63-D522-4985-8454-F8615702AFBE}" type="presParOf" srcId="{64276362-18B9-4EBB-B30B-D4707E08EAA7}" destId="{0993C82B-1898-42A5-8804-FB397A3864EF}" srcOrd="1" destOrd="0" presId="urn:microsoft.com/office/officeart/2009/3/layout/HorizontalOrganizationChart"/>
    <dgm:cxn modelId="{A186CA81-5BFA-41E5-90A7-344DE1A04AA8}" type="presParOf" srcId="{C890F0F0-F92E-4ECB-94E5-6CF6B6E7450E}" destId="{916C84C4-BFD6-49DC-8F54-47BDB81D8E7A}" srcOrd="1" destOrd="0" presId="urn:microsoft.com/office/officeart/2009/3/layout/HorizontalOrganizationChart"/>
    <dgm:cxn modelId="{744B0F39-2A55-4B89-AE90-A7E01D3A5213}" type="presParOf" srcId="{C890F0F0-F92E-4ECB-94E5-6CF6B6E7450E}" destId="{124C0290-DF63-48E6-B524-97ABF6500E9A}" srcOrd="2" destOrd="0" presId="urn:microsoft.com/office/officeart/2009/3/layout/HorizontalOrganizationChart"/>
    <dgm:cxn modelId="{50803E84-9FE7-4559-BA06-3E5DE89B0F9B}" type="presParOf" srcId="{FF7D16A3-832D-476C-BA4E-A5DFFE983C39}" destId="{F3D4A77D-CC10-430F-81B4-5CD64622868E}" srcOrd="2" destOrd="0" presId="urn:microsoft.com/office/officeart/2009/3/layout/HorizontalOrganizationChart"/>
    <dgm:cxn modelId="{CECE424D-420E-4A55-82A8-95C1F23CDA51}" type="presParOf" srcId="{506AD784-087F-4D5D-BFFE-8C1C28A703AB}" destId="{F779166A-C129-4E1D-BEF0-04AFEDF0B53E}" srcOrd="10" destOrd="0" presId="urn:microsoft.com/office/officeart/2009/3/layout/HorizontalOrganizationChart"/>
    <dgm:cxn modelId="{B6E2139A-47EF-47F3-BD22-6D54871C8782}" type="presParOf" srcId="{506AD784-087F-4D5D-BFFE-8C1C28A703AB}" destId="{774E617B-A65D-4721-9165-C91D8E825AA7}" srcOrd="11" destOrd="0" presId="urn:microsoft.com/office/officeart/2009/3/layout/HorizontalOrganizationChart"/>
    <dgm:cxn modelId="{F95A20D4-6CA1-4599-B691-40F7C98528A9}" type="presParOf" srcId="{774E617B-A65D-4721-9165-C91D8E825AA7}" destId="{7DC300CD-4854-49A6-B98A-88E8F68CC5D7}" srcOrd="0" destOrd="0" presId="urn:microsoft.com/office/officeart/2009/3/layout/HorizontalOrganizationChart"/>
    <dgm:cxn modelId="{DA53B381-6552-4628-BC81-23B9D4F00BE0}" type="presParOf" srcId="{7DC300CD-4854-49A6-B98A-88E8F68CC5D7}" destId="{F9451CA5-1668-4417-8353-BD4770EA284C}" srcOrd="0" destOrd="0" presId="urn:microsoft.com/office/officeart/2009/3/layout/HorizontalOrganizationChart"/>
    <dgm:cxn modelId="{ED6FA230-EC50-4CA8-95A4-2C88C7A7839F}" type="presParOf" srcId="{7DC300CD-4854-49A6-B98A-88E8F68CC5D7}" destId="{3146BAB5-69BD-4C65-B733-F901A569FAD8}" srcOrd="1" destOrd="0" presId="urn:microsoft.com/office/officeart/2009/3/layout/HorizontalOrganizationChart"/>
    <dgm:cxn modelId="{6022CC99-4DB3-4A86-8183-461C69F8E57B}" type="presParOf" srcId="{774E617B-A65D-4721-9165-C91D8E825AA7}" destId="{8E6942BE-883E-4113-875F-07D39E8994CB}" srcOrd="1" destOrd="0" presId="urn:microsoft.com/office/officeart/2009/3/layout/HorizontalOrganizationChart"/>
    <dgm:cxn modelId="{5ABA5B5A-57B1-4B2A-ABD5-8364D319A4C3}" type="presParOf" srcId="{8E6942BE-883E-4113-875F-07D39E8994CB}" destId="{88214181-AC82-466B-9413-14F846963884}" srcOrd="0" destOrd="0" presId="urn:microsoft.com/office/officeart/2009/3/layout/HorizontalOrganizationChart"/>
    <dgm:cxn modelId="{B8B471A5-5B3F-47A4-914D-7F540F54D871}" type="presParOf" srcId="{8E6942BE-883E-4113-875F-07D39E8994CB}" destId="{A6F0CDDD-4F95-4B86-AE42-43F8F336AE6C}" srcOrd="1" destOrd="0" presId="urn:microsoft.com/office/officeart/2009/3/layout/HorizontalOrganizationChart"/>
    <dgm:cxn modelId="{248EA877-14B5-47A2-8F96-50E76C159050}" type="presParOf" srcId="{A6F0CDDD-4F95-4B86-AE42-43F8F336AE6C}" destId="{E131B663-E368-4D18-A8E2-1D371CAD2F86}" srcOrd="0" destOrd="0" presId="urn:microsoft.com/office/officeart/2009/3/layout/HorizontalOrganizationChart"/>
    <dgm:cxn modelId="{BBE89629-7629-43E5-85EA-1E8D5F02FD84}" type="presParOf" srcId="{E131B663-E368-4D18-A8E2-1D371CAD2F86}" destId="{0E6B2FA7-9798-451F-858C-91D802548174}" srcOrd="0" destOrd="0" presId="urn:microsoft.com/office/officeart/2009/3/layout/HorizontalOrganizationChart"/>
    <dgm:cxn modelId="{047BD08D-7525-44D5-9E6D-676E41CC69BD}" type="presParOf" srcId="{E131B663-E368-4D18-A8E2-1D371CAD2F86}" destId="{89502B2D-0BD5-4B7D-88B7-7EED0B5985A6}" srcOrd="1" destOrd="0" presId="urn:microsoft.com/office/officeart/2009/3/layout/HorizontalOrganizationChart"/>
    <dgm:cxn modelId="{CDDD6268-8DA0-4BC5-980D-083E74F55702}" type="presParOf" srcId="{A6F0CDDD-4F95-4B86-AE42-43F8F336AE6C}" destId="{ACEDDB51-7394-47A0-B7A5-8657963B6E78}" srcOrd="1" destOrd="0" presId="urn:microsoft.com/office/officeart/2009/3/layout/HorizontalOrganizationChart"/>
    <dgm:cxn modelId="{390B818E-6688-4C2F-A9F3-9758B975998D}" type="presParOf" srcId="{A6F0CDDD-4F95-4B86-AE42-43F8F336AE6C}" destId="{239E48CF-B555-47AF-9120-D1B02EC161F7}" srcOrd="2" destOrd="0" presId="urn:microsoft.com/office/officeart/2009/3/layout/HorizontalOrganizationChart"/>
    <dgm:cxn modelId="{1CE88B77-0D84-4700-8FC1-49B3F76CC51F}" type="presParOf" srcId="{774E617B-A65D-4721-9165-C91D8E825AA7}" destId="{ED081615-1895-4D05-AD26-3CA006ECA20F}" srcOrd="2" destOrd="0" presId="urn:microsoft.com/office/officeart/2009/3/layout/HorizontalOrganizationChart"/>
    <dgm:cxn modelId="{B1D7A6E4-9DCD-4AE3-91AE-A42B0E563282}" type="presParOf" srcId="{593A5CFE-B4B9-474E-A7AF-203682A1E8B8}" destId="{B0DFBECF-2CE4-4799-8305-118A883DD926}" srcOrd="2" destOrd="0" presId="urn:microsoft.com/office/officeart/2009/3/layout/HorizontalOrganizationChart"/>
    <dgm:cxn modelId="{EF8D9F42-48DA-445D-8B65-5EC2945542F7}" type="presParOf" srcId="{B0DFBECF-2CE4-4799-8305-118A883DD926}" destId="{14D7383B-99F2-4919-9E15-A5E34716D316}" srcOrd="0" destOrd="0" presId="urn:microsoft.com/office/officeart/2009/3/layout/HorizontalOrganizationChart"/>
    <dgm:cxn modelId="{BD0E0A8E-66CF-46E2-B8CA-ACF1F5E50119}" type="presParOf" srcId="{B0DFBECF-2CE4-4799-8305-118A883DD926}" destId="{FEBF1D84-5C7A-4503-A13C-262D6BD5EF95}" srcOrd="1" destOrd="0" presId="urn:microsoft.com/office/officeart/2009/3/layout/HorizontalOrganizationChart"/>
    <dgm:cxn modelId="{AA476949-6400-46A0-B11C-FF1673FFA95C}" type="presParOf" srcId="{FEBF1D84-5C7A-4503-A13C-262D6BD5EF95}" destId="{FEAAE00C-61B7-4198-A1FE-1CDF909D1D75}" srcOrd="0" destOrd="0" presId="urn:microsoft.com/office/officeart/2009/3/layout/HorizontalOrganizationChart"/>
    <dgm:cxn modelId="{543EC861-F946-4817-9EF4-201DEE210374}" type="presParOf" srcId="{FEAAE00C-61B7-4198-A1FE-1CDF909D1D75}" destId="{53CFD236-9A4F-4D51-AAFA-75EC4FEA1188}" srcOrd="0" destOrd="0" presId="urn:microsoft.com/office/officeart/2009/3/layout/HorizontalOrganizationChart"/>
    <dgm:cxn modelId="{AB4E425B-51A3-42C9-86C5-EEF36796BB7A}" type="presParOf" srcId="{FEAAE00C-61B7-4198-A1FE-1CDF909D1D75}" destId="{407101D4-2116-4917-A429-C5E7FF6165BA}" srcOrd="1" destOrd="0" presId="urn:microsoft.com/office/officeart/2009/3/layout/HorizontalOrganizationChart"/>
    <dgm:cxn modelId="{B8BCED35-3313-40BA-AF56-C7337A44E360}" type="presParOf" srcId="{FEBF1D84-5C7A-4503-A13C-262D6BD5EF95}" destId="{2F7DDAE3-E7E0-43AB-A936-4239B479292E}" srcOrd="1" destOrd="0" presId="urn:microsoft.com/office/officeart/2009/3/layout/HorizontalOrganizationChart"/>
    <dgm:cxn modelId="{09967061-D845-407E-8E71-126D0C04E8C1}" type="presParOf" srcId="{FEBF1D84-5C7A-4503-A13C-262D6BD5EF95}" destId="{68F8E9E0-8691-4029-878D-4CCE84120BA9}"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D7383B-99F2-4919-9E15-A5E34716D316}">
      <dsp:nvSpPr>
        <dsp:cNvPr id="0" name=""/>
        <dsp:cNvSpPr/>
      </dsp:nvSpPr>
      <dsp:spPr>
        <a:xfrm>
          <a:off x="1345907" y="1271048"/>
          <a:ext cx="480559" cy="91440"/>
        </a:xfrm>
        <a:custGeom>
          <a:avLst/>
          <a:gdLst/>
          <a:ahLst/>
          <a:cxnLst/>
          <a:rect l="0" t="0" r="0" b="0"/>
          <a:pathLst>
            <a:path>
              <a:moveTo>
                <a:pt x="0" y="88627"/>
              </a:moveTo>
              <a:lnTo>
                <a:pt x="480559" y="88627"/>
              </a:lnTo>
              <a:lnTo>
                <a:pt x="480559" y="4572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8214181-AC82-466B-9413-14F846963884}">
      <dsp:nvSpPr>
        <dsp:cNvPr id="0" name=""/>
        <dsp:cNvSpPr/>
      </dsp:nvSpPr>
      <dsp:spPr>
        <a:xfrm>
          <a:off x="2993539" y="2420957"/>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779166A-C129-4E1D-BEF0-04AFEDF0B53E}">
      <dsp:nvSpPr>
        <dsp:cNvPr id="0" name=""/>
        <dsp:cNvSpPr/>
      </dsp:nvSpPr>
      <dsp:spPr>
        <a:xfrm>
          <a:off x="1345907" y="1359675"/>
          <a:ext cx="961118" cy="1107002"/>
        </a:xfrm>
        <a:custGeom>
          <a:avLst/>
          <a:gdLst/>
          <a:ahLst/>
          <a:cxnLst/>
          <a:rect l="0" t="0" r="0" b="0"/>
          <a:pathLst>
            <a:path>
              <a:moveTo>
                <a:pt x="0" y="0"/>
              </a:moveTo>
              <a:lnTo>
                <a:pt x="892467" y="0"/>
              </a:lnTo>
              <a:lnTo>
                <a:pt x="892467" y="1107002"/>
              </a:lnTo>
              <a:lnTo>
                <a:pt x="961118" y="110700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970142B-FBAA-4197-BF5F-0E55A230AFA6}">
      <dsp:nvSpPr>
        <dsp:cNvPr id="0" name=""/>
        <dsp:cNvSpPr/>
      </dsp:nvSpPr>
      <dsp:spPr>
        <a:xfrm>
          <a:off x="2993539" y="2125757"/>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7A901B4-7FC1-425C-9A56-794034C71345}">
      <dsp:nvSpPr>
        <dsp:cNvPr id="0" name=""/>
        <dsp:cNvSpPr/>
      </dsp:nvSpPr>
      <dsp:spPr>
        <a:xfrm>
          <a:off x="1345907" y="1359675"/>
          <a:ext cx="961118" cy="811802"/>
        </a:xfrm>
        <a:custGeom>
          <a:avLst/>
          <a:gdLst/>
          <a:ahLst/>
          <a:cxnLst/>
          <a:rect l="0" t="0" r="0" b="0"/>
          <a:pathLst>
            <a:path>
              <a:moveTo>
                <a:pt x="0" y="0"/>
              </a:moveTo>
              <a:lnTo>
                <a:pt x="892467" y="0"/>
              </a:lnTo>
              <a:lnTo>
                <a:pt x="892467" y="811802"/>
              </a:lnTo>
              <a:lnTo>
                <a:pt x="961118" y="81180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C76CEAE-B04F-4BA8-818C-CAE2DF3433F3}">
      <dsp:nvSpPr>
        <dsp:cNvPr id="0" name=""/>
        <dsp:cNvSpPr/>
      </dsp:nvSpPr>
      <dsp:spPr>
        <a:xfrm>
          <a:off x="2993539" y="1830556"/>
          <a:ext cx="137302" cy="91440"/>
        </a:xfrm>
        <a:custGeom>
          <a:avLst/>
          <a:gdLst/>
          <a:ahLst/>
          <a:cxnLst/>
          <a:rect l="0" t="0" r="0" b="0"/>
          <a:pathLst>
            <a:path>
              <a:moveTo>
                <a:pt x="0" y="45720"/>
              </a:moveTo>
              <a:lnTo>
                <a:pt x="137302" y="4572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CB112EF-D62E-44B6-A895-8DFCA5A3094B}">
      <dsp:nvSpPr>
        <dsp:cNvPr id="0" name=""/>
        <dsp:cNvSpPr/>
      </dsp:nvSpPr>
      <dsp:spPr>
        <a:xfrm>
          <a:off x="1345907" y="1359675"/>
          <a:ext cx="961118" cy="516601"/>
        </a:xfrm>
        <a:custGeom>
          <a:avLst/>
          <a:gdLst/>
          <a:ahLst/>
          <a:cxnLst/>
          <a:rect l="0" t="0" r="0" b="0"/>
          <a:pathLst>
            <a:path>
              <a:moveTo>
                <a:pt x="0" y="0"/>
              </a:moveTo>
              <a:lnTo>
                <a:pt x="892467" y="0"/>
              </a:lnTo>
              <a:lnTo>
                <a:pt x="892467" y="516601"/>
              </a:lnTo>
              <a:lnTo>
                <a:pt x="961118" y="51660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972159A-AB79-4252-AB3D-40E0A3915079}">
      <dsp:nvSpPr>
        <dsp:cNvPr id="0" name=""/>
        <dsp:cNvSpPr/>
      </dsp:nvSpPr>
      <dsp:spPr>
        <a:xfrm>
          <a:off x="2993539" y="1433475"/>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0BC1DFC-DEE2-4CA1-B00F-11EE4A0C8CDB}">
      <dsp:nvSpPr>
        <dsp:cNvPr id="0" name=""/>
        <dsp:cNvSpPr/>
      </dsp:nvSpPr>
      <dsp:spPr>
        <a:xfrm>
          <a:off x="2993539" y="1285874"/>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5C9CBB0-3855-48ED-B90A-61D227048FBA}">
      <dsp:nvSpPr>
        <dsp:cNvPr id="0" name=""/>
        <dsp:cNvSpPr/>
      </dsp:nvSpPr>
      <dsp:spPr>
        <a:xfrm>
          <a:off x="1345907" y="1313955"/>
          <a:ext cx="961118" cy="91440"/>
        </a:xfrm>
        <a:custGeom>
          <a:avLst/>
          <a:gdLst/>
          <a:ahLst/>
          <a:cxnLst/>
          <a:rect l="0" t="0" r="0" b="0"/>
          <a:pathLst>
            <a:path>
              <a:moveTo>
                <a:pt x="0" y="45720"/>
              </a:moveTo>
              <a:lnTo>
                <a:pt x="892467" y="45720"/>
              </a:lnTo>
              <a:lnTo>
                <a:pt x="892467" y="119520"/>
              </a:lnTo>
              <a:lnTo>
                <a:pt x="961118" y="11952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1536E17-82B2-4243-BEDB-7B01AAF556C2}">
      <dsp:nvSpPr>
        <dsp:cNvPr id="0" name=""/>
        <dsp:cNvSpPr/>
      </dsp:nvSpPr>
      <dsp:spPr>
        <a:xfrm>
          <a:off x="2993539" y="843073"/>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BD8897D-F68B-4637-9DD6-AF89C995ED54}">
      <dsp:nvSpPr>
        <dsp:cNvPr id="0" name=""/>
        <dsp:cNvSpPr/>
      </dsp:nvSpPr>
      <dsp:spPr>
        <a:xfrm>
          <a:off x="2993539" y="695473"/>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E20C140-6751-4ED0-8019-63B0E127F2B8}">
      <dsp:nvSpPr>
        <dsp:cNvPr id="0" name=""/>
        <dsp:cNvSpPr/>
      </dsp:nvSpPr>
      <dsp:spPr>
        <a:xfrm>
          <a:off x="1345907" y="843073"/>
          <a:ext cx="961118" cy="516601"/>
        </a:xfrm>
        <a:custGeom>
          <a:avLst/>
          <a:gdLst/>
          <a:ahLst/>
          <a:cxnLst/>
          <a:rect l="0" t="0" r="0" b="0"/>
          <a:pathLst>
            <a:path>
              <a:moveTo>
                <a:pt x="0" y="516601"/>
              </a:moveTo>
              <a:lnTo>
                <a:pt x="892467" y="516601"/>
              </a:lnTo>
              <a:lnTo>
                <a:pt x="892467" y="0"/>
              </a:lnTo>
              <a:lnTo>
                <a:pt x="961118"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EF496E5-A9DA-499F-B3C5-B494A79741E2}">
      <dsp:nvSpPr>
        <dsp:cNvPr id="0" name=""/>
        <dsp:cNvSpPr/>
      </dsp:nvSpPr>
      <dsp:spPr>
        <a:xfrm>
          <a:off x="2993539" y="252672"/>
          <a:ext cx="137302" cy="147600"/>
        </a:xfrm>
        <a:custGeom>
          <a:avLst/>
          <a:gdLst/>
          <a:ahLst/>
          <a:cxnLst/>
          <a:rect l="0" t="0" r="0" b="0"/>
          <a:pathLst>
            <a:path>
              <a:moveTo>
                <a:pt x="0" y="0"/>
              </a:moveTo>
              <a:lnTo>
                <a:pt x="68651" y="0"/>
              </a:lnTo>
              <a:lnTo>
                <a:pt x="68651" y="147600"/>
              </a:lnTo>
              <a:lnTo>
                <a:pt x="137302" y="1476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1CA01C7-BD76-4E93-9E0F-185BF1969B60}">
      <dsp:nvSpPr>
        <dsp:cNvPr id="0" name=""/>
        <dsp:cNvSpPr/>
      </dsp:nvSpPr>
      <dsp:spPr>
        <a:xfrm>
          <a:off x="2993539" y="105072"/>
          <a:ext cx="137302" cy="147600"/>
        </a:xfrm>
        <a:custGeom>
          <a:avLst/>
          <a:gdLst/>
          <a:ahLst/>
          <a:cxnLst/>
          <a:rect l="0" t="0" r="0" b="0"/>
          <a:pathLst>
            <a:path>
              <a:moveTo>
                <a:pt x="0" y="147600"/>
              </a:moveTo>
              <a:lnTo>
                <a:pt x="68651" y="147600"/>
              </a:lnTo>
              <a:lnTo>
                <a:pt x="68651" y="0"/>
              </a:lnTo>
              <a:lnTo>
                <a:pt x="137302" y="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8C36845-58EB-43B1-9840-2ADB04CA40C2}">
      <dsp:nvSpPr>
        <dsp:cNvPr id="0" name=""/>
        <dsp:cNvSpPr/>
      </dsp:nvSpPr>
      <dsp:spPr>
        <a:xfrm>
          <a:off x="1345907" y="252672"/>
          <a:ext cx="961118" cy="1107002"/>
        </a:xfrm>
        <a:custGeom>
          <a:avLst/>
          <a:gdLst/>
          <a:ahLst/>
          <a:cxnLst/>
          <a:rect l="0" t="0" r="0" b="0"/>
          <a:pathLst>
            <a:path>
              <a:moveTo>
                <a:pt x="0" y="1107002"/>
              </a:moveTo>
              <a:lnTo>
                <a:pt x="892467" y="1107002"/>
              </a:lnTo>
              <a:lnTo>
                <a:pt x="892467" y="0"/>
              </a:lnTo>
              <a:lnTo>
                <a:pt x="961118"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83CA6AA-5A94-4F9A-9376-36E5AAC698FF}">
      <dsp:nvSpPr>
        <dsp:cNvPr id="0" name=""/>
        <dsp:cNvSpPr/>
      </dsp:nvSpPr>
      <dsp:spPr>
        <a:xfrm>
          <a:off x="659394" y="12549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Cordenador de Projetos</a:t>
          </a:r>
        </a:p>
      </dsp:txBody>
      <dsp:txXfrm>
        <a:off x="659394" y="1254981"/>
        <a:ext cx="686513" cy="209386"/>
      </dsp:txXfrm>
    </dsp:sp>
    <dsp:sp modelId="{FBFC38B3-E866-4290-BBCE-72EF827AD5FB}">
      <dsp:nvSpPr>
        <dsp:cNvPr id="0" name=""/>
        <dsp:cNvSpPr/>
      </dsp:nvSpPr>
      <dsp:spPr>
        <a:xfrm>
          <a:off x="2307026" y="147979"/>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designer</a:t>
          </a:r>
        </a:p>
      </dsp:txBody>
      <dsp:txXfrm>
        <a:off x="2307026" y="147979"/>
        <a:ext cx="686513" cy="209386"/>
      </dsp:txXfrm>
    </dsp:sp>
    <dsp:sp modelId="{6AF555C9-32B5-404E-8C6A-87EBCFEBA44E}">
      <dsp:nvSpPr>
        <dsp:cNvPr id="0" name=""/>
        <dsp:cNvSpPr/>
      </dsp:nvSpPr>
      <dsp:spPr>
        <a:xfrm>
          <a:off x="3130842" y="378"/>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Vanessa </a:t>
          </a:r>
        </a:p>
      </dsp:txBody>
      <dsp:txXfrm>
        <a:off x="3130842" y="378"/>
        <a:ext cx="686513" cy="209386"/>
      </dsp:txXfrm>
    </dsp:sp>
    <dsp:sp modelId="{4ED96C2A-F7D5-45BD-B690-A802F626099D}">
      <dsp:nvSpPr>
        <dsp:cNvPr id="0" name=""/>
        <dsp:cNvSpPr/>
      </dsp:nvSpPr>
      <dsp:spPr>
        <a:xfrm>
          <a:off x="3130842" y="295579"/>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Matheus </a:t>
          </a:r>
        </a:p>
      </dsp:txBody>
      <dsp:txXfrm>
        <a:off x="3130842" y="295579"/>
        <a:ext cx="686513" cy="209386"/>
      </dsp:txXfrm>
    </dsp:sp>
    <dsp:sp modelId="{738B75BC-B31C-4BF8-955C-8AC9109D0ED5}">
      <dsp:nvSpPr>
        <dsp:cNvPr id="0" name=""/>
        <dsp:cNvSpPr/>
      </dsp:nvSpPr>
      <dsp:spPr>
        <a:xfrm>
          <a:off x="2307026" y="7383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Arquiteto de Software</a:t>
          </a:r>
        </a:p>
      </dsp:txBody>
      <dsp:txXfrm>
        <a:off x="2307026" y="738380"/>
        <a:ext cx="686513" cy="209386"/>
      </dsp:txXfrm>
    </dsp:sp>
    <dsp:sp modelId="{26A14D3F-A929-4CB7-B3C1-5215528EAD47}">
      <dsp:nvSpPr>
        <dsp:cNvPr id="0" name=""/>
        <dsp:cNvSpPr/>
      </dsp:nvSpPr>
      <dsp:spPr>
        <a:xfrm>
          <a:off x="3130842" y="5907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Gustavo</a:t>
          </a:r>
        </a:p>
      </dsp:txBody>
      <dsp:txXfrm>
        <a:off x="3130842" y="590780"/>
        <a:ext cx="686513" cy="209386"/>
      </dsp:txXfrm>
    </dsp:sp>
    <dsp:sp modelId="{5BCBAF33-1D55-426E-9956-94E742A7CD23}">
      <dsp:nvSpPr>
        <dsp:cNvPr id="0" name=""/>
        <dsp:cNvSpPr/>
      </dsp:nvSpPr>
      <dsp:spPr>
        <a:xfrm>
          <a:off x="3130842" y="885980"/>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Vinicius Ryan</a:t>
          </a:r>
        </a:p>
      </dsp:txBody>
      <dsp:txXfrm>
        <a:off x="3130842" y="885980"/>
        <a:ext cx="686513" cy="209386"/>
      </dsp:txXfrm>
    </dsp:sp>
    <dsp:sp modelId="{05ED5004-34E6-464A-B539-BC861C6AD728}">
      <dsp:nvSpPr>
        <dsp:cNvPr id="0" name=""/>
        <dsp:cNvSpPr/>
      </dsp:nvSpPr>
      <dsp:spPr>
        <a:xfrm>
          <a:off x="2307026" y="1328782"/>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Desenvolvedor/Programador </a:t>
          </a:r>
        </a:p>
      </dsp:txBody>
      <dsp:txXfrm>
        <a:off x="2307026" y="1328782"/>
        <a:ext cx="686513" cy="209386"/>
      </dsp:txXfrm>
    </dsp:sp>
    <dsp:sp modelId="{738CECC9-4EC3-4FCE-91C0-F92C6BC19DB2}">
      <dsp:nvSpPr>
        <dsp:cNvPr id="0" name=""/>
        <dsp:cNvSpPr/>
      </dsp:nvSpPr>
      <dsp:spPr>
        <a:xfrm>
          <a:off x="3130842" y="11811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Bryan</a:t>
          </a:r>
        </a:p>
      </dsp:txBody>
      <dsp:txXfrm>
        <a:off x="3130842" y="1181181"/>
        <a:ext cx="686513" cy="209386"/>
      </dsp:txXfrm>
    </dsp:sp>
    <dsp:sp modelId="{C9BC53AF-3A35-416A-8834-BC76868B72A0}">
      <dsp:nvSpPr>
        <dsp:cNvPr id="0" name=""/>
        <dsp:cNvSpPr/>
      </dsp:nvSpPr>
      <dsp:spPr>
        <a:xfrm>
          <a:off x="3130842" y="1476382"/>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Alexandro</a:t>
          </a:r>
        </a:p>
      </dsp:txBody>
      <dsp:txXfrm>
        <a:off x="3130842" y="1476382"/>
        <a:ext cx="686513" cy="209386"/>
      </dsp:txXfrm>
    </dsp:sp>
    <dsp:sp modelId="{AA81E334-BF1D-41B4-A72B-285408B4B677}">
      <dsp:nvSpPr>
        <dsp:cNvPr id="0" name=""/>
        <dsp:cNvSpPr/>
      </dsp:nvSpPr>
      <dsp:spPr>
        <a:xfrm>
          <a:off x="2307026" y="17715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de banco de Dados</a:t>
          </a:r>
        </a:p>
      </dsp:txBody>
      <dsp:txXfrm>
        <a:off x="2307026" y="1771583"/>
        <a:ext cx="686513" cy="209386"/>
      </dsp:txXfrm>
    </dsp:sp>
    <dsp:sp modelId="{BAFE9744-9DCF-47BC-AC0B-4E2BF83AF7AA}">
      <dsp:nvSpPr>
        <dsp:cNvPr id="0" name=""/>
        <dsp:cNvSpPr/>
      </dsp:nvSpPr>
      <dsp:spPr>
        <a:xfrm>
          <a:off x="3130842" y="17715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Anderson Henrique</a:t>
          </a:r>
        </a:p>
      </dsp:txBody>
      <dsp:txXfrm>
        <a:off x="3130842" y="1771583"/>
        <a:ext cx="686513" cy="209386"/>
      </dsp:txXfrm>
    </dsp:sp>
    <dsp:sp modelId="{8796DAC2-E44A-43A5-855C-07E4D2142D30}">
      <dsp:nvSpPr>
        <dsp:cNvPr id="0" name=""/>
        <dsp:cNvSpPr/>
      </dsp:nvSpPr>
      <dsp:spPr>
        <a:xfrm>
          <a:off x="2307026" y="20667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Teste </a:t>
          </a:r>
        </a:p>
      </dsp:txBody>
      <dsp:txXfrm>
        <a:off x="2307026" y="2066783"/>
        <a:ext cx="686513" cy="209386"/>
      </dsp:txXfrm>
    </dsp:sp>
    <dsp:sp modelId="{1A4726BB-6B9A-4FC3-9485-DA90D3661B48}">
      <dsp:nvSpPr>
        <dsp:cNvPr id="0" name=""/>
        <dsp:cNvSpPr/>
      </dsp:nvSpPr>
      <dsp:spPr>
        <a:xfrm>
          <a:off x="3130842" y="2066783"/>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Bruna</a:t>
          </a:r>
        </a:p>
      </dsp:txBody>
      <dsp:txXfrm>
        <a:off x="3130842" y="2066783"/>
        <a:ext cx="686513" cy="209386"/>
      </dsp:txXfrm>
    </dsp:sp>
    <dsp:sp modelId="{F9451CA5-1668-4417-8353-BD4770EA284C}">
      <dsp:nvSpPr>
        <dsp:cNvPr id="0" name=""/>
        <dsp:cNvSpPr/>
      </dsp:nvSpPr>
      <dsp:spPr>
        <a:xfrm>
          <a:off x="2307026" y="2361984"/>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Analista de sistema </a:t>
          </a:r>
        </a:p>
      </dsp:txBody>
      <dsp:txXfrm>
        <a:off x="2307026" y="2361984"/>
        <a:ext cx="686513" cy="209386"/>
      </dsp:txXfrm>
    </dsp:sp>
    <dsp:sp modelId="{0E6B2FA7-9798-451F-858C-91D802548174}">
      <dsp:nvSpPr>
        <dsp:cNvPr id="0" name=""/>
        <dsp:cNvSpPr/>
      </dsp:nvSpPr>
      <dsp:spPr>
        <a:xfrm>
          <a:off x="3130842" y="2361984"/>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Henrique </a:t>
          </a:r>
        </a:p>
      </dsp:txBody>
      <dsp:txXfrm>
        <a:off x="3130842" y="2361984"/>
        <a:ext cx="686513" cy="209386"/>
      </dsp:txXfrm>
    </dsp:sp>
    <dsp:sp modelId="{53CFD236-9A4F-4D51-AAFA-75EC4FEA1188}">
      <dsp:nvSpPr>
        <dsp:cNvPr id="0" name=""/>
        <dsp:cNvSpPr/>
      </dsp:nvSpPr>
      <dsp:spPr>
        <a:xfrm>
          <a:off x="1483210" y="1107381"/>
          <a:ext cx="686513" cy="20938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t>Lucas</a:t>
          </a:r>
        </a:p>
      </dsp:txBody>
      <dsp:txXfrm>
        <a:off x="1483210" y="1107381"/>
        <a:ext cx="686513" cy="20938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58B03-6D8B-4F00-BDC9-AD693027A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33</Pages>
  <Words>2679</Words>
  <Characters>14471</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1</vt:lpstr>
    </vt:vector>
  </TitlesOfParts>
  <Company>Banco Itau S/A</Company>
  <LinksUpToDate>false</LinksUpToDate>
  <CharactersWithSpaces>17116</CharactersWithSpaces>
  <SharedDoc>false</SharedDoc>
  <HLinks>
    <vt:vector size="102" baseType="variant">
      <vt:variant>
        <vt:i4>1048632</vt:i4>
      </vt:variant>
      <vt:variant>
        <vt:i4>98</vt:i4>
      </vt:variant>
      <vt:variant>
        <vt:i4>0</vt:i4>
      </vt:variant>
      <vt:variant>
        <vt:i4>5</vt:i4>
      </vt:variant>
      <vt:variant>
        <vt:lpwstr/>
      </vt:variant>
      <vt:variant>
        <vt:lpwstr>_Toc446186249</vt:lpwstr>
      </vt:variant>
      <vt:variant>
        <vt:i4>1048632</vt:i4>
      </vt:variant>
      <vt:variant>
        <vt:i4>92</vt:i4>
      </vt:variant>
      <vt:variant>
        <vt:i4>0</vt:i4>
      </vt:variant>
      <vt:variant>
        <vt:i4>5</vt:i4>
      </vt:variant>
      <vt:variant>
        <vt:lpwstr/>
      </vt:variant>
      <vt:variant>
        <vt:lpwstr>_Toc446186248</vt:lpwstr>
      </vt:variant>
      <vt:variant>
        <vt:i4>1048632</vt:i4>
      </vt:variant>
      <vt:variant>
        <vt:i4>86</vt:i4>
      </vt:variant>
      <vt:variant>
        <vt:i4>0</vt:i4>
      </vt:variant>
      <vt:variant>
        <vt:i4>5</vt:i4>
      </vt:variant>
      <vt:variant>
        <vt:lpwstr/>
      </vt:variant>
      <vt:variant>
        <vt:lpwstr>_Toc446186247</vt:lpwstr>
      </vt:variant>
      <vt:variant>
        <vt:i4>1048632</vt:i4>
      </vt:variant>
      <vt:variant>
        <vt:i4>80</vt:i4>
      </vt:variant>
      <vt:variant>
        <vt:i4>0</vt:i4>
      </vt:variant>
      <vt:variant>
        <vt:i4>5</vt:i4>
      </vt:variant>
      <vt:variant>
        <vt:lpwstr/>
      </vt:variant>
      <vt:variant>
        <vt:lpwstr>_Toc446186246</vt:lpwstr>
      </vt:variant>
      <vt:variant>
        <vt:i4>1048632</vt:i4>
      </vt:variant>
      <vt:variant>
        <vt:i4>74</vt:i4>
      </vt:variant>
      <vt:variant>
        <vt:i4>0</vt:i4>
      </vt:variant>
      <vt:variant>
        <vt:i4>5</vt:i4>
      </vt:variant>
      <vt:variant>
        <vt:lpwstr/>
      </vt:variant>
      <vt:variant>
        <vt:lpwstr>_Toc446186245</vt:lpwstr>
      </vt:variant>
      <vt:variant>
        <vt:i4>1048632</vt:i4>
      </vt:variant>
      <vt:variant>
        <vt:i4>68</vt:i4>
      </vt:variant>
      <vt:variant>
        <vt:i4>0</vt:i4>
      </vt:variant>
      <vt:variant>
        <vt:i4>5</vt:i4>
      </vt:variant>
      <vt:variant>
        <vt:lpwstr/>
      </vt:variant>
      <vt:variant>
        <vt:lpwstr>_Toc446186244</vt:lpwstr>
      </vt:variant>
      <vt:variant>
        <vt:i4>1048632</vt:i4>
      </vt:variant>
      <vt:variant>
        <vt:i4>62</vt:i4>
      </vt:variant>
      <vt:variant>
        <vt:i4>0</vt:i4>
      </vt:variant>
      <vt:variant>
        <vt:i4>5</vt:i4>
      </vt:variant>
      <vt:variant>
        <vt:lpwstr/>
      </vt:variant>
      <vt:variant>
        <vt:lpwstr>_Toc446186243</vt:lpwstr>
      </vt:variant>
      <vt:variant>
        <vt:i4>1048632</vt:i4>
      </vt:variant>
      <vt:variant>
        <vt:i4>56</vt:i4>
      </vt:variant>
      <vt:variant>
        <vt:i4>0</vt:i4>
      </vt:variant>
      <vt:variant>
        <vt:i4>5</vt:i4>
      </vt:variant>
      <vt:variant>
        <vt:lpwstr/>
      </vt:variant>
      <vt:variant>
        <vt:lpwstr>_Toc446186242</vt:lpwstr>
      </vt:variant>
      <vt:variant>
        <vt:i4>1048632</vt:i4>
      </vt:variant>
      <vt:variant>
        <vt:i4>50</vt:i4>
      </vt:variant>
      <vt:variant>
        <vt:i4>0</vt:i4>
      </vt:variant>
      <vt:variant>
        <vt:i4>5</vt:i4>
      </vt:variant>
      <vt:variant>
        <vt:lpwstr/>
      </vt:variant>
      <vt:variant>
        <vt:lpwstr>_Toc446186241</vt:lpwstr>
      </vt:variant>
      <vt:variant>
        <vt:i4>1048632</vt:i4>
      </vt:variant>
      <vt:variant>
        <vt:i4>44</vt:i4>
      </vt:variant>
      <vt:variant>
        <vt:i4>0</vt:i4>
      </vt:variant>
      <vt:variant>
        <vt:i4>5</vt:i4>
      </vt:variant>
      <vt:variant>
        <vt:lpwstr/>
      </vt:variant>
      <vt:variant>
        <vt:lpwstr>_Toc446186240</vt:lpwstr>
      </vt:variant>
      <vt:variant>
        <vt:i4>1507384</vt:i4>
      </vt:variant>
      <vt:variant>
        <vt:i4>38</vt:i4>
      </vt:variant>
      <vt:variant>
        <vt:i4>0</vt:i4>
      </vt:variant>
      <vt:variant>
        <vt:i4>5</vt:i4>
      </vt:variant>
      <vt:variant>
        <vt:lpwstr/>
      </vt:variant>
      <vt:variant>
        <vt:lpwstr>_Toc446186239</vt:lpwstr>
      </vt:variant>
      <vt:variant>
        <vt:i4>1507384</vt:i4>
      </vt:variant>
      <vt:variant>
        <vt:i4>32</vt:i4>
      </vt:variant>
      <vt:variant>
        <vt:i4>0</vt:i4>
      </vt:variant>
      <vt:variant>
        <vt:i4>5</vt:i4>
      </vt:variant>
      <vt:variant>
        <vt:lpwstr/>
      </vt:variant>
      <vt:variant>
        <vt:lpwstr>_Toc446186238</vt:lpwstr>
      </vt:variant>
      <vt:variant>
        <vt:i4>1507384</vt:i4>
      </vt:variant>
      <vt:variant>
        <vt:i4>26</vt:i4>
      </vt:variant>
      <vt:variant>
        <vt:i4>0</vt:i4>
      </vt:variant>
      <vt:variant>
        <vt:i4>5</vt:i4>
      </vt:variant>
      <vt:variant>
        <vt:lpwstr/>
      </vt:variant>
      <vt:variant>
        <vt:lpwstr>_Toc446186237</vt:lpwstr>
      </vt:variant>
      <vt:variant>
        <vt:i4>1507384</vt:i4>
      </vt:variant>
      <vt:variant>
        <vt:i4>20</vt:i4>
      </vt:variant>
      <vt:variant>
        <vt:i4>0</vt:i4>
      </vt:variant>
      <vt:variant>
        <vt:i4>5</vt:i4>
      </vt:variant>
      <vt:variant>
        <vt:lpwstr/>
      </vt:variant>
      <vt:variant>
        <vt:lpwstr>_Toc446186236</vt:lpwstr>
      </vt:variant>
      <vt:variant>
        <vt:i4>1507384</vt:i4>
      </vt:variant>
      <vt:variant>
        <vt:i4>14</vt:i4>
      </vt:variant>
      <vt:variant>
        <vt:i4>0</vt:i4>
      </vt:variant>
      <vt:variant>
        <vt:i4>5</vt:i4>
      </vt:variant>
      <vt:variant>
        <vt:lpwstr/>
      </vt:variant>
      <vt:variant>
        <vt:lpwstr>_Toc446186235</vt:lpwstr>
      </vt:variant>
      <vt:variant>
        <vt:i4>1507384</vt:i4>
      </vt:variant>
      <vt:variant>
        <vt:i4>8</vt:i4>
      </vt:variant>
      <vt:variant>
        <vt:i4>0</vt:i4>
      </vt:variant>
      <vt:variant>
        <vt:i4>5</vt:i4>
      </vt:variant>
      <vt:variant>
        <vt:lpwstr/>
      </vt:variant>
      <vt:variant>
        <vt:lpwstr>_Toc446186234</vt:lpwstr>
      </vt:variant>
      <vt:variant>
        <vt:i4>1507384</vt:i4>
      </vt:variant>
      <vt:variant>
        <vt:i4>2</vt:i4>
      </vt:variant>
      <vt:variant>
        <vt:i4>0</vt:i4>
      </vt:variant>
      <vt:variant>
        <vt:i4>5</vt:i4>
      </vt:variant>
      <vt:variant>
        <vt:lpwstr/>
      </vt:variant>
      <vt:variant>
        <vt:lpwstr>_Toc446186233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Adriano Milanez</dc:creator>
  <cp:lastModifiedBy>Bryan Matheus</cp:lastModifiedBy>
  <cp:revision>6</cp:revision>
  <cp:lastPrinted>2016-03-16T20:15:00Z</cp:lastPrinted>
  <dcterms:created xsi:type="dcterms:W3CDTF">2021-05-04T22:04:00Z</dcterms:created>
  <dcterms:modified xsi:type="dcterms:W3CDTF">2021-05-22T01:25:00Z</dcterms:modified>
</cp:coreProperties>
</file>